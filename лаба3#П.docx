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06" w:rsidRDefault="00C62106" w:rsidP="00C62106">
      <w:pPr>
        <w:ind w:left="-1134" w:right="-284"/>
        <w:jc w:val="center"/>
      </w:pPr>
      <w:r>
        <w:t>Министерство образования и науки РФ</w:t>
      </w:r>
    </w:p>
    <w:p w:rsidR="00C62106" w:rsidRDefault="00C62106" w:rsidP="00C62106">
      <w:pPr>
        <w:ind w:left="-1134" w:right="-284"/>
        <w:jc w:val="center"/>
      </w:pPr>
      <w:r>
        <w:t>Курганский Государственный Университет</w:t>
      </w:r>
    </w:p>
    <w:p w:rsidR="00C62106" w:rsidRPr="00423FBC" w:rsidRDefault="00C62106" w:rsidP="00C62106">
      <w:pPr>
        <w:ind w:left="-1134" w:right="-284"/>
        <w:jc w:val="center"/>
      </w:pPr>
      <w:r>
        <w:t>Кафедра БИАС</w:t>
      </w:r>
    </w:p>
    <w:p w:rsidR="00C62106" w:rsidRPr="00423FBC" w:rsidRDefault="00C62106" w:rsidP="00C62106">
      <w:pPr>
        <w:spacing w:line="360" w:lineRule="auto"/>
        <w:ind w:left="-1134" w:right="-284"/>
        <w:jc w:val="center"/>
      </w:pPr>
    </w:p>
    <w:p w:rsidR="00C62106" w:rsidRPr="00C62106" w:rsidRDefault="00C62106" w:rsidP="00C62106">
      <w:pPr>
        <w:ind w:left="-1134" w:right="-284"/>
        <w:jc w:val="center"/>
      </w:pPr>
    </w:p>
    <w:p w:rsidR="00C62106" w:rsidRPr="00C62106" w:rsidRDefault="00C62106" w:rsidP="00C62106">
      <w:pPr>
        <w:ind w:left="-1134" w:right="-284"/>
        <w:jc w:val="center"/>
      </w:pPr>
    </w:p>
    <w:p w:rsidR="00C62106" w:rsidRDefault="00C62106" w:rsidP="00C62106">
      <w:pPr>
        <w:ind w:left="-1134" w:right="-284"/>
        <w:jc w:val="center"/>
      </w:pPr>
    </w:p>
    <w:p w:rsidR="00C62106" w:rsidRDefault="00C62106" w:rsidP="00C62106">
      <w:pPr>
        <w:ind w:left="-1134" w:right="-284"/>
        <w:jc w:val="center"/>
      </w:pPr>
    </w:p>
    <w:p w:rsidR="00C62106" w:rsidRPr="00C62106" w:rsidRDefault="00C62106" w:rsidP="00C62106">
      <w:pPr>
        <w:ind w:left="-1134" w:right="-284"/>
        <w:jc w:val="center"/>
      </w:pPr>
    </w:p>
    <w:p w:rsidR="00C62106" w:rsidRPr="00C62106" w:rsidRDefault="00C62106" w:rsidP="00C62106">
      <w:pPr>
        <w:ind w:left="-1134" w:right="-284"/>
        <w:jc w:val="center"/>
      </w:pPr>
    </w:p>
    <w:p w:rsidR="00C62106" w:rsidRDefault="00C62106" w:rsidP="00C62106">
      <w:pPr>
        <w:ind w:left="-1134" w:right="-284"/>
        <w:jc w:val="center"/>
      </w:pPr>
    </w:p>
    <w:p w:rsidR="00C62106" w:rsidRDefault="00C62106" w:rsidP="00C62106">
      <w:pPr>
        <w:ind w:left="-1134" w:right="-284"/>
        <w:jc w:val="center"/>
      </w:pPr>
    </w:p>
    <w:p w:rsidR="00C62106" w:rsidRDefault="00C62106" w:rsidP="00C62106">
      <w:pPr>
        <w:ind w:left="-1134" w:right="-284"/>
        <w:jc w:val="center"/>
      </w:pPr>
    </w:p>
    <w:p w:rsidR="00C62106" w:rsidRDefault="00C62106" w:rsidP="00C62106">
      <w:pPr>
        <w:ind w:left="-1134" w:right="-284"/>
        <w:jc w:val="center"/>
      </w:pPr>
      <w:r>
        <w:rPr>
          <w:sz w:val="32"/>
          <w:szCs w:val="32"/>
        </w:rPr>
        <w:t>Отчет</w:t>
      </w:r>
    </w:p>
    <w:p w:rsidR="00C62106" w:rsidRPr="005E780D" w:rsidRDefault="00C62106" w:rsidP="00C62106">
      <w:pPr>
        <w:spacing w:line="360" w:lineRule="auto"/>
        <w:ind w:left="-1134" w:right="-284"/>
        <w:jc w:val="center"/>
      </w:pPr>
      <w:r>
        <w:t>по лабораторной работе №</w:t>
      </w:r>
      <w:r w:rsidR="005E780D" w:rsidRPr="005E780D">
        <w:t>3</w:t>
      </w:r>
    </w:p>
    <w:p w:rsidR="00C62106" w:rsidRPr="009E1934" w:rsidRDefault="00C62106" w:rsidP="00FE1783">
      <w:pPr>
        <w:pStyle w:val="Standard"/>
        <w:spacing w:after="200" w:line="276" w:lineRule="auto"/>
        <w:jc w:val="center"/>
        <w:textAlignment w:val="auto"/>
      </w:pPr>
      <w:r>
        <w:t>по тем</w:t>
      </w:r>
      <w:bookmarkStart w:id="0" w:name="bookmark446"/>
      <w:r>
        <w:t>е:</w:t>
      </w:r>
      <w:r>
        <w:rPr>
          <w:b/>
          <w:bCs/>
        </w:rPr>
        <w:t xml:space="preserve"> «</w:t>
      </w:r>
      <w:bookmarkEnd w:id="0"/>
      <w:r w:rsidR="005E780D">
        <w:rPr>
          <w:b/>
          <w:szCs w:val="28"/>
        </w:rPr>
        <w:t xml:space="preserve">Разработка сервера высоконагруженных приложения на </w:t>
      </w:r>
      <w:r w:rsidR="005E780D">
        <w:rPr>
          <w:b/>
          <w:szCs w:val="28"/>
          <w:lang w:val="en-US"/>
        </w:rPr>
        <w:t>Go</w:t>
      </w:r>
      <w:r>
        <w:rPr>
          <w:b/>
          <w:bCs/>
        </w:rPr>
        <w:t>»</w:t>
      </w:r>
    </w:p>
    <w:p w:rsidR="00C62106" w:rsidRDefault="00C62106" w:rsidP="00C62106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ind w:left="-1134" w:right="-284"/>
        <w:jc w:val="center"/>
        <w:rPr>
          <w:b/>
          <w:bCs/>
          <w:color w:val="000000"/>
          <w:sz w:val="27"/>
          <w:szCs w:val="27"/>
        </w:rPr>
      </w:pPr>
    </w:p>
    <w:p w:rsidR="00C62106" w:rsidRDefault="00C62106" w:rsidP="00C62106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ind w:left="-1134" w:right="-284"/>
        <w:jc w:val="center"/>
        <w:rPr>
          <w:b/>
          <w:bCs/>
          <w:color w:val="000000"/>
          <w:sz w:val="27"/>
          <w:szCs w:val="27"/>
        </w:rPr>
      </w:pPr>
    </w:p>
    <w:p w:rsidR="00C62106" w:rsidRDefault="00C62106" w:rsidP="00C62106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ind w:left="-1134" w:right="-284"/>
        <w:jc w:val="center"/>
        <w:rPr>
          <w:b/>
          <w:bCs/>
          <w:color w:val="000000"/>
          <w:sz w:val="27"/>
          <w:szCs w:val="27"/>
        </w:rPr>
      </w:pPr>
    </w:p>
    <w:p w:rsidR="00C62106" w:rsidRDefault="00C62106" w:rsidP="00C62106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ind w:left="-1134" w:right="-284"/>
        <w:jc w:val="center"/>
        <w:rPr>
          <w:b/>
          <w:bCs/>
          <w:color w:val="000000"/>
          <w:sz w:val="27"/>
          <w:szCs w:val="27"/>
        </w:rPr>
      </w:pPr>
    </w:p>
    <w:p w:rsidR="00C62106" w:rsidRDefault="00C62106" w:rsidP="00C62106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ind w:left="-1134" w:right="-284"/>
        <w:jc w:val="center"/>
      </w:pPr>
    </w:p>
    <w:p w:rsidR="00C62106" w:rsidRPr="00065FD1" w:rsidRDefault="00C62106" w:rsidP="00C62106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tabs>
          <w:tab w:val="left" w:pos="4678"/>
        </w:tabs>
        <w:ind w:left="-1134" w:right="-284"/>
      </w:pPr>
      <w:r>
        <w:tab/>
      </w:r>
      <w:r>
        <w:tab/>
        <w:t>Выполнил: студент группы Т-</w:t>
      </w:r>
      <w:r w:rsidRPr="00065FD1">
        <w:t>309.13</w:t>
      </w:r>
    </w:p>
    <w:p w:rsidR="00C62106" w:rsidRPr="00923D18" w:rsidRDefault="00C62106" w:rsidP="00E0013D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tabs>
          <w:tab w:val="left" w:pos="4962"/>
          <w:tab w:val="left" w:pos="6379"/>
        </w:tabs>
        <w:ind w:left="-1134" w:right="-284"/>
      </w:pPr>
      <w:r>
        <w:tab/>
      </w:r>
      <w:r>
        <w:tab/>
      </w:r>
      <w:r w:rsidR="00E0013D">
        <w:t>Бутенко А.Ю.</w:t>
      </w:r>
    </w:p>
    <w:p w:rsidR="00C62106" w:rsidRDefault="00C62106" w:rsidP="00C62106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tabs>
          <w:tab w:val="left" w:pos="4962"/>
          <w:tab w:val="left" w:pos="6379"/>
        </w:tabs>
        <w:ind w:left="-1134" w:right="-284"/>
      </w:pPr>
      <w:r>
        <w:tab/>
        <w:t xml:space="preserve">Проверил: </w:t>
      </w:r>
      <w:r>
        <w:tab/>
      </w:r>
      <w:proofErr w:type="spellStart"/>
      <w:r w:rsidR="00E0013D">
        <w:t>Подкорытов</w:t>
      </w:r>
      <w:proofErr w:type="spellEnd"/>
      <w:r w:rsidR="00E0013D">
        <w:t xml:space="preserve"> Д.А.</w:t>
      </w:r>
    </w:p>
    <w:p w:rsidR="00C62106" w:rsidRDefault="00C62106" w:rsidP="00C62106">
      <w:pPr>
        <w:pStyle w:val="2"/>
        <w:jc w:val="center"/>
      </w:pPr>
    </w:p>
    <w:p w:rsidR="00C62106" w:rsidRDefault="00C62106" w:rsidP="00C62106">
      <w:pPr>
        <w:pStyle w:val="2"/>
        <w:jc w:val="center"/>
      </w:pPr>
    </w:p>
    <w:p w:rsidR="00C62106" w:rsidRDefault="00C62106" w:rsidP="00C62106">
      <w:pPr>
        <w:pStyle w:val="2"/>
        <w:jc w:val="center"/>
      </w:pPr>
    </w:p>
    <w:p w:rsidR="00C62106" w:rsidRDefault="00C62106" w:rsidP="00C62106">
      <w:pPr>
        <w:pStyle w:val="2"/>
        <w:jc w:val="center"/>
      </w:pPr>
    </w:p>
    <w:p w:rsidR="00C62106" w:rsidRDefault="00C62106" w:rsidP="00C62106">
      <w:pPr>
        <w:pStyle w:val="2"/>
        <w:jc w:val="center"/>
      </w:pPr>
    </w:p>
    <w:p w:rsidR="00C62106" w:rsidRDefault="00C62106" w:rsidP="00C62106">
      <w:pPr>
        <w:pStyle w:val="2"/>
        <w:jc w:val="center"/>
      </w:pPr>
    </w:p>
    <w:p w:rsidR="00C62106" w:rsidRDefault="00C62106" w:rsidP="00C62106">
      <w:pPr>
        <w:pStyle w:val="2"/>
        <w:jc w:val="center"/>
      </w:pPr>
    </w:p>
    <w:p w:rsidR="00C62106" w:rsidRPr="00C62106" w:rsidRDefault="00C62106" w:rsidP="00C62106">
      <w:pPr>
        <w:pStyle w:val="2"/>
        <w:jc w:val="center"/>
        <w:rPr>
          <w:b w:val="0"/>
        </w:rPr>
      </w:pPr>
    </w:p>
    <w:p w:rsidR="00C62106" w:rsidRPr="00923D18" w:rsidRDefault="00C62106" w:rsidP="00C62106">
      <w:pPr>
        <w:pStyle w:val="2"/>
        <w:jc w:val="center"/>
        <w:rPr>
          <w:b w:val="0"/>
        </w:rPr>
      </w:pPr>
      <w:r w:rsidRPr="00F400DE">
        <w:rPr>
          <w:b w:val="0"/>
        </w:rPr>
        <w:t>Курган 201</w:t>
      </w:r>
      <w:r w:rsidR="009E1934" w:rsidRPr="00923D18">
        <w:rPr>
          <w:b w:val="0"/>
        </w:rPr>
        <w:t>6</w:t>
      </w:r>
    </w:p>
    <w:p w:rsidR="00C62106" w:rsidRPr="00C62106" w:rsidRDefault="00C62106" w:rsidP="00C62106">
      <w:pPr>
        <w:pStyle w:val="a4"/>
        <w:jc w:val="center"/>
        <w:rPr>
          <w:rFonts w:ascii="Times New Roman" w:hAnsi="Times New Roman"/>
          <w:b/>
          <w:sz w:val="24"/>
        </w:rPr>
      </w:pPr>
    </w:p>
    <w:p w:rsidR="007B0BB5" w:rsidRPr="005E780D" w:rsidRDefault="007B0BB5" w:rsidP="00E0013D">
      <w:pPr>
        <w:pStyle w:val="1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</w:rPr>
      </w:pPr>
      <w:r w:rsidRPr="00E0013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работы:</w:t>
      </w:r>
      <w:r w:rsidRPr="00E0013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E780D">
        <w:rPr>
          <w:rFonts w:ascii="Times New Roman" w:hAnsi="Times New Roman" w:cs="Times New Roman"/>
          <w:color w:val="auto"/>
          <w:sz w:val="28"/>
          <w:szCs w:val="28"/>
        </w:rPr>
        <w:t>разработка ПО способного принимать близкое к миллиону количество</w:t>
      </w:r>
      <w:r w:rsidR="005E780D" w:rsidRPr="005E780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E780D">
        <w:rPr>
          <w:rFonts w:ascii="Times New Roman" w:hAnsi="Times New Roman" w:cs="Times New Roman"/>
          <w:color w:val="auto"/>
          <w:sz w:val="28"/>
          <w:szCs w:val="28"/>
          <w:lang w:val="en-US"/>
        </w:rPr>
        <w:t>TCP</w:t>
      </w:r>
      <w:r w:rsidR="005E780D">
        <w:rPr>
          <w:rFonts w:ascii="Times New Roman" w:hAnsi="Times New Roman" w:cs="Times New Roman"/>
          <w:color w:val="auto"/>
          <w:sz w:val="28"/>
          <w:szCs w:val="28"/>
        </w:rPr>
        <w:t xml:space="preserve"> запросов в секунду.</w:t>
      </w:r>
    </w:p>
    <w:p w:rsidR="00E0013D" w:rsidRPr="00E0013D" w:rsidRDefault="00E0013D" w:rsidP="00E0013D"/>
    <w:p w:rsidR="00E0013D" w:rsidRDefault="00E0013D" w:rsidP="00E0013D">
      <w:pPr>
        <w:rPr>
          <w:lang w:val="en-US"/>
        </w:rPr>
      </w:pPr>
      <w:r w:rsidRPr="00E0013D">
        <w:rPr>
          <w:b/>
        </w:rPr>
        <w:t>Средства</w:t>
      </w:r>
      <w:r>
        <w:rPr>
          <w:b/>
          <w:lang w:val="en-US"/>
        </w:rPr>
        <w:t>:</w:t>
      </w:r>
    </w:p>
    <w:p w:rsidR="00E0013D" w:rsidRDefault="00E0013D" w:rsidP="00E0013D">
      <w:pPr>
        <w:pStyle w:val="a3"/>
        <w:numPr>
          <w:ilvl w:val="0"/>
          <w:numId w:val="6"/>
        </w:numPr>
      </w:pPr>
      <w:r>
        <w:t>ПК</w:t>
      </w:r>
    </w:p>
    <w:p w:rsidR="00E0013D" w:rsidRPr="00E0013D" w:rsidRDefault="00E0013D" w:rsidP="00E0013D">
      <w:pPr>
        <w:pStyle w:val="a3"/>
        <w:numPr>
          <w:ilvl w:val="0"/>
          <w:numId w:val="6"/>
        </w:numPr>
      </w:pPr>
      <w:r>
        <w:t xml:space="preserve">Язык программирования </w:t>
      </w:r>
      <w:r>
        <w:rPr>
          <w:lang w:val="en-US"/>
        </w:rPr>
        <w:t>Go</w:t>
      </w:r>
    </w:p>
    <w:p w:rsidR="00E0013D" w:rsidRDefault="00E0013D" w:rsidP="00E0013D"/>
    <w:p w:rsidR="00E0013D" w:rsidRPr="00E0013D" w:rsidRDefault="00E0013D" w:rsidP="00E0013D">
      <w:pPr>
        <w:rPr>
          <w:b/>
        </w:rPr>
      </w:pPr>
      <w:r>
        <w:rPr>
          <w:b/>
        </w:rPr>
        <w:t>Постановка задачи</w:t>
      </w:r>
      <w:r w:rsidRPr="00E0013D">
        <w:rPr>
          <w:b/>
        </w:rPr>
        <w:t>:</w:t>
      </w:r>
    </w:p>
    <w:p w:rsidR="005E780D" w:rsidRDefault="005E780D" w:rsidP="005E780D">
      <w:pPr>
        <w:shd w:val="clear" w:color="auto" w:fill="FFFFFF"/>
        <w:spacing w:before="120" w:after="120" w:line="336" w:lineRule="atLeast"/>
        <w:ind w:firstLine="708"/>
        <w:rPr>
          <w:color w:val="252525"/>
          <w:sz w:val="24"/>
          <w:szCs w:val="24"/>
          <w:shd w:val="clear" w:color="auto" w:fill="FFFFFF"/>
        </w:rPr>
      </w:pPr>
      <w:r>
        <w:rPr>
          <w:color w:val="252525"/>
          <w:sz w:val="24"/>
          <w:szCs w:val="24"/>
          <w:shd w:val="clear" w:color="auto" w:fill="FFFFFF"/>
        </w:rPr>
        <w:t xml:space="preserve">Исходный </w:t>
      </w:r>
      <w:r>
        <w:rPr>
          <w:color w:val="252525"/>
          <w:sz w:val="24"/>
          <w:szCs w:val="24"/>
          <w:shd w:val="clear" w:color="auto" w:fill="FFFFFF"/>
          <w:lang w:val="en-US"/>
        </w:rPr>
        <w:t>TCP</w:t>
      </w:r>
      <w:r>
        <w:rPr>
          <w:color w:val="252525"/>
          <w:sz w:val="24"/>
          <w:szCs w:val="24"/>
          <w:shd w:val="clear" w:color="auto" w:fill="FFFFFF"/>
        </w:rPr>
        <w:t xml:space="preserve"> сервер должен быть в состоянии принять и обработать </w:t>
      </w:r>
      <w:r w:rsidRPr="005E780D">
        <w:rPr>
          <w:color w:val="252525"/>
          <w:sz w:val="24"/>
          <w:szCs w:val="24"/>
          <w:shd w:val="clear" w:color="auto" w:fill="FFFFFF"/>
        </w:rPr>
        <w:t>1</w:t>
      </w:r>
      <w:r>
        <w:rPr>
          <w:color w:val="252525"/>
          <w:sz w:val="24"/>
          <w:szCs w:val="24"/>
          <w:shd w:val="clear" w:color="auto" w:fill="FFFFFF"/>
          <w:lang w:val="en-US"/>
        </w:rPr>
        <w:t>M</w:t>
      </w:r>
      <w:r>
        <w:rPr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252525"/>
          <w:sz w:val="24"/>
          <w:szCs w:val="24"/>
          <w:shd w:val="clear" w:color="auto" w:fill="FFFFFF"/>
          <w:lang w:val="en-US"/>
        </w:rPr>
        <w:t>qps</w:t>
      </w:r>
      <w:proofErr w:type="spellEnd"/>
      <w:r w:rsidRPr="005E780D">
        <w:rPr>
          <w:color w:val="252525"/>
          <w:sz w:val="24"/>
          <w:szCs w:val="24"/>
          <w:shd w:val="clear" w:color="auto" w:fill="FFFFFF"/>
        </w:rPr>
        <w:t>.</w:t>
      </w:r>
      <w:r>
        <w:rPr>
          <w:color w:val="252525"/>
          <w:sz w:val="24"/>
          <w:szCs w:val="24"/>
          <w:shd w:val="clear" w:color="auto" w:fill="FFFFFF"/>
        </w:rPr>
        <w:t xml:space="preserve"> Для создания такого рода сервера придется воспользоваться встроенными в </w:t>
      </w:r>
      <w:r>
        <w:rPr>
          <w:color w:val="252525"/>
          <w:sz w:val="24"/>
          <w:szCs w:val="24"/>
          <w:shd w:val="clear" w:color="auto" w:fill="FFFFFF"/>
          <w:lang w:val="en-US"/>
        </w:rPr>
        <w:t>UNIX</w:t>
      </w:r>
      <w:r>
        <w:rPr>
          <w:color w:val="252525"/>
          <w:sz w:val="24"/>
          <w:szCs w:val="24"/>
          <w:shd w:val="clear" w:color="auto" w:fill="FFFFFF"/>
        </w:rPr>
        <w:t xml:space="preserve"> ядро системными вызовами.</w:t>
      </w:r>
    </w:p>
    <w:p w:rsidR="005E780D" w:rsidRDefault="005E780D" w:rsidP="005E780D">
      <w:pPr>
        <w:shd w:val="clear" w:color="auto" w:fill="FFFFFF"/>
        <w:spacing w:before="120" w:after="120" w:line="336" w:lineRule="atLeast"/>
        <w:ind w:firstLine="708"/>
        <w:rPr>
          <w:color w:val="252525"/>
          <w:sz w:val="24"/>
          <w:szCs w:val="24"/>
          <w:shd w:val="clear" w:color="auto" w:fill="FFFFFF"/>
        </w:rPr>
      </w:pPr>
      <w:r>
        <w:rPr>
          <w:color w:val="252525"/>
          <w:sz w:val="24"/>
          <w:szCs w:val="24"/>
          <w:shd w:val="clear" w:color="auto" w:fill="FFFFFF"/>
        </w:rPr>
        <w:t xml:space="preserve">Используя </w:t>
      </w:r>
      <w:r>
        <w:rPr>
          <w:color w:val="252525"/>
          <w:sz w:val="24"/>
          <w:szCs w:val="24"/>
          <w:shd w:val="clear" w:color="auto" w:fill="FFFFFF"/>
          <w:lang w:val="en-US"/>
        </w:rPr>
        <w:t>go</w:t>
      </w:r>
      <w:r w:rsidRPr="005E780D">
        <w:rPr>
          <w:color w:val="252525"/>
          <w:sz w:val="24"/>
          <w:szCs w:val="24"/>
          <w:shd w:val="clear" w:color="auto" w:fill="FFFFFF"/>
        </w:rPr>
        <w:softHyphen/>
        <w:t>-</w:t>
      </w:r>
      <w:proofErr w:type="spellStart"/>
      <w:r>
        <w:rPr>
          <w:color w:val="252525"/>
          <w:sz w:val="24"/>
          <w:szCs w:val="24"/>
          <w:shd w:val="clear" w:color="auto" w:fill="FFFFFF"/>
        </w:rPr>
        <w:t>роутины</w:t>
      </w:r>
      <w:proofErr w:type="spellEnd"/>
      <w:r>
        <w:rPr>
          <w:color w:val="252525"/>
          <w:sz w:val="24"/>
          <w:szCs w:val="24"/>
          <w:shd w:val="clear" w:color="auto" w:fill="FFFFFF"/>
        </w:rPr>
        <w:t xml:space="preserve"> в качестве очереди, для обработки запросов, получается обработать около </w:t>
      </w:r>
      <w:r w:rsidRPr="005E780D">
        <w:rPr>
          <w:color w:val="252525"/>
          <w:sz w:val="24"/>
          <w:szCs w:val="24"/>
          <w:shd w:val="clear" w:color="auto" w:fill="FFFFFF"/>
        </w:rPr>
        <w:t>1</w:t>
      </w:r>
      <w:r>
        <w:rPr>
          <w:color w:val="252525"/>
          <w:sz w:val="24"/>
          <w:szCs w:val="24"/>
          <w:shd w:val="clear" w:color="auto" w:fill="FFFFFF"/>
          <w:lang w:val="en-US"/>
        </w:rPr>
        <w:t>M</w:t>
      </w:r>
      <w:r>
        <w:rPr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252525"/>
          <w:sz w:val="24"/>
          <w:szCs w:val="24"/>
          <w:shd w:val="clear" w:color="auto" w:fill="FFFFFF"/>
          <w:lang w:val="en-US"/>
        </w:rPr>
        <w:t>qps</w:t>
      </w:r>
      <w:proofErr w:type="spellEnd"/>
      <w:r>
        <w:rPr>
          <w:color w:val="252525"/>
          <w:sz w:val="24"/>
          <w:szCs w:val="24"/>
          <w:shd w:val="clear" w:color="auto" w:fill="FFFFFF"/>
        </w:rPr>
        <w:t xml:space="preserve">. При увеличении лимита </w:t>
      </w:r>
      <w:r>
        <w:rPr>
          <w:color w:val="252525"/>
          <w:sz w:val="24"/>
          <w:szCs w:val="24"/>
          <w:shd w:val="clear" w:color="auto" w:fill="FFFFFF"/>
          <w:lang w:val="en-US"/>
        </w:rPr>
        <w:t>socket</w:t>
      </w:r>
      <w:r w:rsidRPr="005E780D">
        <w:rPr>
          <w:color w:val="252525"/>
          <w:sz w:val="24"/>
          <w:szCs w:val="24"/>
          <w:shd w:val="clear" w:color="auto" w:fill="FFFFFF"/>
        </w:rPr>
        <w:t>-</w:t>
      </w:r>
      <w:r>
        <w:rPr>
          <w:color w:val="252525"/>
          <w:sz w:val="24"/>
          <w:szCs w:val="24"/>
          <w:shd w:val="clear" w:color="auto" w:fill="FFFFFF"/>
        </w:rPr>
        <w:t>файлов</w:t>
      </w:r>
      <w:r w:rsidRPr="005E780D">
        <w:rPr>
          <w:color w:val="252525"/>
          <w:sz w:val="24"/>
          <w:szCs w:val="24"/>
          <w:shd w:val="clear" w:color="auto" w:fill="FFFFFF"/>
        </w:rPr>
        <w:t xml:space="preserve"> – </w:t>
      </w:r>
      <w:r>
        <w:rPr>
          <w:color w:val="252525"/>
          <w:sz w:val="24"/>
          <w:szCs w:val="24"/>
          <w:shd w:val="clear" w:color="auto" w:fill="FFFFFF"/>
          <w:lang w:val="en-US"/>
        </w:rPr>
        <w:t>OSX</w:t>
      </w:r>
      <w:r>
        <w:rPr>
          <w:color w:val="252525"/>
          <w:sz w:val="24"/>
          <w:szCs w:val="24"/>
          <w:shd w:val="clear" w:color="auto" w:fill="FFFFFF"/>
        </w:rPr>
        <w:t xml:space="preserve"> получает сигнал ядра</w:t>
      </w:r>
      <w:r w:rsidRPr="005E780D">
        <w:rPr>
          <w:color w:val="252525"/>
          <w:sz w:val="24"/>
          <w:szCs w:val="24"/>
          <w:shd w:val="clear" w:color="auto" w:fill="FFFFFF"/>
        </w:rPr>
        <w:t xml:space="preserve"> “</w:t>
      </w:r>
      <w:r>
        <w:rPr>
          <w:color w:val="252525"/>
          <w:sz w:val="24"/>
          <w:szCs w:val="24"/>
          <w:shd w:val="clear" w:color="auto" w:fill="FFFFFF"/>
          <w:lang w:val="en-US"/>
        </w:rPr>
        <w:t>Kernel</w:t>
      </w:r>
      <w:r w:rsidRPr="005E780D">
        <w:rPr>
          <w:color w:val="252525"/>
          <w:sz w:val="24"/>
          <w:szCs w:val="24"/>
          <w:shd w:val="clear" w:color="auto" w:fill="FFFFFF"/>
        </w:rPr>
        <w:t xml:space="preserve"> </w:t>
      </w:r>
      <w:r>
        <w:rPr>
          <w:color w:val="252525"/>
          <w:sz w:val="24"/>
          <w:szCs w:val="24"/>
          <w:shd w:val="clear" w:color="auto" w:fill="FFFFFF"/>
          <w:lang w:val="en-US"/>
        </w:rPr>
        <w:t>overflow</w:t>
      </w:r>
      <w:r w:rsidRPr="005E780D">
        <w:rPr>
          <w:color w:val="252525"/>
          <w:sz w:val="24"/>
          <w:szCs w:val="24"/>
          <w:shd w:val="clear" w:color="auto" w:fill="FFFFFF"/>
        </w:rPr>
        <w:t>”</w:t>
      </w:r>
      <w:r>
        <w:rPr>
          <w:color w:val="252525"/>
          <w:sz w:val="24"/>
          <w:szCs w:val="24"/>
          <w:shd w:val="clear" w:color="auto" w:fill="FFFFFF"/>
        </w:rPr>
        <w:t xml:space="preserve"> и перезагружается.</w:t>
      </w:r>
    </w:p>
    <w:p w:rsidR="005E780D" w:rsidRDefault="005E780D">
      <w:pPr>
        <w:spacing w:after="200" w:line="276" w:lineRule="auto"/>
        <w:rPr>
          <w:color w:val="252525"/>
          <w:sz w:val="24"/>
          <w:szCs w:val="24"/>
          <w:shd w:val="clear" w:color="auto" w:fill="FFFFFF"/>
        </w:rPr>
      </w:pPr>
      <w:r>
        <w:rPr>
          <w:color w:val="252525"/>
          <w:sz w:val="24"/>
          <w:szCs w:val="24"/>
          <w:shd w:val="clear" w:color="auto" w:fill="FFFFFF"/>
        </w:rPr>
        <w:tab/>
        <w:t xml:space="preserve">Используя расширенное количество </w:t>
      </w:r>
      <w:r>
        <w:rPr>
          <w:color w:val="252525"/>
          <w:sz w:val="24"/>
          <w:szCs w:val="24"/>
          <w:shd w:val="clear" w:color="auto" w:fill="FFFFFF"/>
          <w:lang w:val="en-US"/>
        </w:rPr>
        <w:t>socket</w:t>
      </w:r>
      <w:r w:rsidRPr="005E780D">
        <w:rPr>
          <w:color w:val="252525"/>
          <w:sz w:val="24"/>
          <w:szCs w:val="24"/>
          <w:shd w:val="clear" w:color="auto" w:fill="FFFFFF"/>
        </w:rPr>
        <w:t>-</w:t>
      </w:r>
      <w:r>
        <w:rPr>
          <w:color w:val="252525"/>
          <w:sz w:val="24"/>
          <w:szCs w:val="24"/>
          <w:shd w:val="clear" w:color="auto" w:fill="FFFFFF"/>
        </w:rPr>
        <w:t>файлов и функции ядра</w:t>
      </w:r>
      <w:r w:rsidRPr="005E780D">
        <w:rPr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252525"/>
          <w:sz w:val="24"/>
          <w:szCs w:val="24"/>
          <w:shd w:val="clear" w:color="auto" w:fill="FFFFFF"/>
          <w:lang w:val="en-US"/>
        </w:rPr>
        <w:t>readv</w:t>
      </w:r>
      <w:proofErr w:type="spellEnd"/>
      <w:r w:rsidRPr="005E780D">
        <w:rPr>
          <w:color w:val="252525"/>
          <w:sz w:val="24"/>
          <w:szCs w:val="24"/>
          <w:shd w:val="clear" w:color="auto" w:fill="FFFFFF"/>
        </w:rPr>
        <w:t>/</w:t>
      </w:r>
      <w:proofErr w:type="spellStart"/>
      <w:r>
        <w:rPr>
          <w:color w:val="252525"/>
          <w:sz w:val="24"/>
          <w:szCs w:val="24"/>
          <w:shd w:val="clear" w:color="auto" w:fill="FFFFFF"/>
          <w:lang w:val="en-US"/>
        </w:rPr>
        <w:t>writev</w:t>
      </w:r>
      <w:proofErr w:type="spellEnd"/>
      <w:r>
        <w:rPr>
          <w:color w:val="252525"/>
          <w:sz w:val="24"/>
          <w:szCs w:val="24"/>
          <w:shd w:val="clear" w:color="auto" w:fill="FFFFFF"/>
        </w:rPr>
        <w:t xml:space="preserve"> удалось получить результат, близкий к 2</w:t>
      </w:r>
      <w:r>
        <w:rPr>
          <w:color w:val="252525"/>
          <w:sz w:val="24"/>
          <w:szCs w:val="24"/>
          <w:shd w:val="clear" w:color="auto" w:fill="FFFFFF"/>
          <w:lang w:val="en-US"/>
        </w:rPr>
        <w:t>M</w:t>
      </w:r>
      <w:r w:rsidRPr="005E780D">
        <w:rPr>
          <w:color w:val="252525"/>
          <w:sz w:val="24"/>
          <w:szCs w:val="24"/>
          <w:shd w:val="clear" w:color="auto" w:fill="FFFFFF"/>
        </w:rPr>
        <w:t xml:space="preserve"> </w:t>
      </w:r>
      <w:r>
        <w:rPr>
          <w:color w:val="252525"/>
          <w:sz w:val="24"/>
          <w:szCs w:val="24"/>
          <w:shd w:val="clear" w:color="auto" w:fill="FFFFFF"/>
          <w:lang w:val="en-US"/>
        </w:rPr>
        <w:t>TCP</w:t>
      </w:r>
      <w:r w:rsidRPr="005E780D">
        <w:rPr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252525"/>
          <w:sz w:val="24"/>
          <w:szCs w:val="24"/>
          <w:shd w:val="clear" w:color="auto" w:fill="FFFFFF"/>
          <w:lang w:val="en-US"/>
        </w:rPr>
        <w:t>qps</w:t>
      </w:r>
      <w:proofErr w:type="spellEnd"/>
      <w:r w:rsidRPr="005E780D">
        <w:rPr>
          <w:color w:val="252525"/>
          <w:sz w:val="24"/>
          <w:szCs w:val="24"/>
          <w:shd w:val="clear" w:color="auto" w:fill="FFFFFF"/>
        </w:rPr>
        <w:t>.</w:t>
      </w:r>
    </w:p>
    <w:p w:rsidR="005E780D" w:rsidRDefault="005E780D">
      <w:pPr>
        <w:spacing w:after="200" w:line="276" w:lineRule="auto"/>
        <w:rPr>
          <w:color w:val="252525"/>
          <w:sz w:val="24"/>
          <w:szCs w:val="24"/>
          <w:shd w:val="clear" w:color="auto" w:fill="FFFFFF"/>
          <w:lang w:val="en-US"/>
        </w:rPr>
      </w:pPr>
      <w:r>
        <w:rPr>
          <w:color w:val="252525"/>
          <w:sz w:val="24"/>
          <w:szCs w:val="24"/>
          <w:shd w:val="clear" w:color="auto" w:fill="FFFFFF"/>
        </w:rPr>
        <w:tab/>
        <w:t xml:space="preserve">В приведенном примере используется </w:t>
      </w:r>
      <w:r>
        <w:rPr>
          <w:color w:val="252525"/>
          <w:sz w:val="24"/>
          <w:szCs w:val="24"/>
          <w:shd w:val="clear" w:color="auto" w:fill="FFFFFF"/>
          <w:lang w:val="en-US"/>
        </w:rPr>
        <w:t>STL</w:t>
      </w:r>
      <w:r>
        <w:rPr>
          <w:color w:val="252525"/>
          <w:sz w:val="24"/>
          <w:szCs w:val="24"/>
          <w:shd w:val="clear" w:color="auto" w:fill="FFFFFF"/>
        </w:rPr>
        <w:t xml:space="preserve"> для</w:t>
      </w:r>
      <w:r w:rsidRPr="005E780D">
        <w:rPr>
          <w:color w:val="252525"/>
          <w:sz w:val="24"/>
          <w:szCs w:val="24"/>
          <w:shd w:val="clear" w:color="auto" w:fill="FFFFFF"/>
        </w:rPr>
        <w:t xml:space="preserve"> </w:t>
      </w:r>
      <w:r>
        <w:rPr>
          <w:color w:val="252525"/>
          <w:sz w:val="24"/>
          <w:szCs w:val="24"/>
          <w:shd w:val="clear" w:color="auto" w:fill="FFFFFF"/>
          <w:lang w:val="en-US"/>
        </w:rPr>
        <w:t>Go</w:t>
      </w:r>
      <w:r>
        <w:rPr>
          <w:color w:val="252525"/>
          <w:sz w:val="24"/>
          <w:szCs w:val="24"/>
          <w:shd w:val="clear" w:color="auto" w:fill="FFFFFF"/>
        </w:rPr>
        <w:t xml:space="preserve"> по работе с</w:t>
      </w:r>
      <w:r w:rsidRPr="005E780D">
        <w:rPr>
          <w:color w:val="252525"/>
          <w:sz w:val="24"/>
          <w:szCs w:val="24"/>
          <w:shd w:val="clear" w:color="auto" w:fill="FFFFFF"/>
        </w:rPr>
        <w:t xml:space="preserve"> </w:t>
      </w:r>
      <w:r>
        <w:rPr>
          <w:color w:val="252525"/>
          <w:sz w:val="24"/>
          <w:szCs w:val="24"/>
          <w:shd w:val="clear" w:color="auto" w:fill="FFFFFF"/>
          <w:lang w:val="en-US"/>
        </w:rPr>
        <w:t>net</w:t>
      </w:r>
      <w:r w:rsidRPr="005E780D">
        <w:rPr>
          <w:color w:val="252525"/>
          <w:sz w:val="24"/>
          <w:szCs w:val="24"/>
          <w:shd w:val="clear" w:color="auto" w:fill="FFFFFF"/>
        </w:rPr>
        <w:t>.</w:t>
      </w:r>
      <w:r>
        <w:rPr>
          <w:color w:val="252525"/>
          <w:sz w:val="24"/>
          <w:szCs w:val="24"/>
          <w:shd w:val="clear" w:color="auto" w:fill="FFFFFF"/>
        </w:rPr>
        <w:t xml:space="preserve"> Именно в ней используются обычные системные вызовы для работы с сетью. И именно она позволяет получить результат близкий к 1</w:t>
      </w:r>
      <w:r>
        <w:rPr>
          <w:color w:val="252525"/>
          <w:sz w:val="24"/>
          <w:szCs w:val="24"/>
          <w:shd w:val="clear" w:color="auto" w:fill="FFFFFF"/>
          <w:lang w:val="en-US"/>
        </w:rPr>
        <w:t>M.</w:t>
      </w:r>
    </w:p>
    <w:p w:rsidR="005E780D" w:rsidRDefault="005E780D">
      <w:pPr>
        <w:spacing w:after="200" w:line="276" w:lineRule="auto"/>
        <w:rPr>
          <w:color w:val="252525"/>
          <w:sz w:val="24"/>
          <w:szCs w:val="24"/>
          <w:shd w:val="clear" w:color="auto" w:fill="FFFFFF"/>
          <w:lang w:val="en-US"/>
        </w:rPr>
      </w:pPr>
    </w:p>
    <w:p w:rsidR="005E780D" w:rsidRDefault="00D83EAC" w:rsidP="00D83EAC">
      <w:pPr>
        <w:spacing w:after="200" w:line="276" w:lineRule="auto"/>
        <w:jc w:val="center"/>
        <w:rPr>
          <w:color w:val="252525"/>
          <w:sz w:val="24"/>
          <w:szCs w:val="24"/>
          <w:shd w:val="clear" w:color="auto" w:fill="FFFFFF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23.2pt;margin-top:166.1pt;width:107.25pt;height:84pt;flip:x;z-index:251658240" o:connectortype="straight" strokecolor="#f2f2f2 [3041]" strokeweight="3pt">
            <v:stroke endarrow="block"/>
            <v:shadow type="perspective" color="#622423 [1605]" opacity=".5" offset="1pt" offset2="-1pt"/>
          </v:shape>
        </w:pict>
      </w:r>
      <w:r w:rsidR="005E780D">
        <w:rPr>
          <w:noProof/>
          <w:lang w:eastAsia="ru-RU"/>
        </w:rPr>
        <w:drawing>
          <wp:inline distT="0" distB="0" distL="0" distR="0">
            <wp:extent cx="4267200" cy="4409159"/>
            <wp:effectExtent l="0" t="0" r="0" b="0"/>
            <wp:docPr id="2" name="Рисунок 2" descr="https://pp.vk.me/c633726/v633726135/315b8/8_7NYnmJ-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33726/v633726135/315b8/8_7NYnmJ-X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21" b="44321"/>
                    <a:stretch/>
                  </pic:blipFill>
                  <pic:spPr bwMode="auto">
                    <a:xfrm>
                      <a:off x="0" y="0"/>
                      <a:ext cx="4276014" cy="441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780D">
        <w:rPr>
          <w:color w:val="252525"/>
          <w:sz w:val="24"/>
          <w:szCs w:val="24"/>
          <w:shd w:val="clear" w:color="auto" w:fill="FFFFFF"/>
        </w:rPr>
        <w:br w:type="page"/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proofErr w:type="spellStart"/>
      <w:r w:rsidRPr="005E780D">
        <w:rPr>
          <w:rFonts w:ascii="Consolas" w:hAnsi="Consolas"/>
          <w:b/>
          <w:bCs/>
          <w:color w:val="B1B100"/>
          <w:sz w:val="18"/>
          <w:szCs w:val="18"/>
          <w:lang w:eastAsia="ru-RU"/>
        </w:rPr>
        <w:lastRenderedPageBreak/>
        <w:t>package</w:t>
      </w:r>
      <w:proofErr w:type="spellEnd"/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eastAsia="ru-RU"/>
        </w:rPr>
        <w:t>main</w:t>
      </w:r>
      <w:proofErr w:type="spellEnd"/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proofErr w:type="spellStart"/>
      <w:r w:rsidRPr="005E780D">
        <w:rPr>
          <w:rFonts w:ascii="Consolas" w:hAnsi="Consolas"/>
          <w:b/>
          <w:bCs/>
          <w:color w:val="B1B100"/>
          <w:sz w:val="18"/>
          <w:szCs w:val="18"/>
          <w:lang w:eastAsia="ru-RU"/>
        </w:rPr>
        <w:t>import</w:t>
      </w:r>
      <w:proofErr w:type="spellEnd"/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(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>    </w:t>
      </w:r>
      <w:r w:rsidRPr="005E780D">
        <w:rPr>
          <w:rFonts w:ascii="Consolas" w:hAnsi="Consolas"/>
          <w:color w:val="CC66CC"/>
          <w:sz w:val="18"/>
          <w:szCs w:val="18"/>
          <w:lang w:eastAsia="ru-RU"/>
        </w:rPr>
        <w:t>"</w:t>
      </w:r>
      <w:proofErr w:type="spellStart"/>
      <w:r w:rsidRPr="005E780D">
        <w:rPr>
          <w:rFonts w:ascii="Consolas" w:hAnsi="Consolas"/>
          <w:color w:val="CC66CC"/>
          <w:sz w:val="18"/>
          <w:szCs w:val="18"/>
          <w:lang w:eastAsia="ru-RU"/>
        </w:rPr>
        <w:t>bufio</w:t>
      </w:r>
      <w:proofErr w:type="spellEnd"/>
      <w:r w:rsidRPr="005E780D">
        <w:rPr>
          <w:rFonts w:ascii="Consolas" w:hAnsi="Consolas"/>
          <w:color w:val="CC66CC"/>
          <w:sz w:val="18"/>
          <w:szCs w:val="18"/>
          <w:lang w:eastAsia="ru-RU"/>
        </w:rPr>
        <w:t>"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>    </w:t>
      </w:r>
      <w:r w:rsidRPr="005E780D">
        <w:rPr>
          <w:rFonts w:ascii="Consolas" w:hAnsi="Consolas"/>
          <w:color w:val="CC66CC"/>
          <w:sz w:val="18"/>
          <w:szCs w:val="18"/>
          <w:lang w:eastAsia="ru-RU"/>
        </w:rPr>
        <w:t>"</w:t>
      </w:r>
      <w:proofErr w:type="spellStart"/>
      <w:r w:rsidRPr="005E780D">
        <w:rPr>
          <w:rFonts w:ascii="Consolas" w:hAnsi="Consolas"/>
          <w:color w:val="CC66CC"/>
          <w:sz w:val="18"/>
          <w:szCs w:val="18"/>
          <w:lang w:eastAsia="ru-RU"/>
        </w:rPr>
        <w:t>log</w:t>
      </w:r>
      <w:proofErr w:type="spellEnd"/>
      <w:r w:rsidRPr="005E780D">
        <w:rPr>
          <w:rFonts w:ascii="Consolas" w:hAnsi="Consolas"/>
          <w:color w:val="CC66CC"/>
          <w:sz w:val="18"/>
          <w:szCs w:val="18"/>
          <w:lang w:eastAsia="ru-RU"/>
        </w:rPr>
        <w:t>"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>    </w:t>
      </w:r>
      <w:r w:rsidRPr="005E780D">
        <w:rPr>
          <w:rFonts w:ascii="Consolas" w:hAnsi="Consolas"/>
          <w:color w:val="CC66CC"/>
          <w:sz w:val="18"/>
          <w:szCs w:val="18"/>
          <w:lang w:eastAsia="ru-RU"/>
        </w:rPr>
        <w:t>"</w:t>
      </w:r>
      <w:proofErr w:type="spellStart"/>
      <w:r w:rsidRPr="005E780D">
        <w:rPr>
          <w:rFonts w:ascii="Consolas" w:hAnsi="Consolas"/>
          <w:color w:val="CC66CC"/>
          <w:sz w:val="18"/>
          <w:szCs w:val="18"/>
          <w:lang w:eastAsia="ru-RU"/>
        </w:rPr>
        <w:t>net</w:t>
      </w:r>
      <w:proofErr w:type="spellEnd"/>
      <w:r w:rsidRPr="005E780D">
        <w:rPr>
          <w:rFonts w:ascii="Consolas" w:hAnsi="Consolas"/>
          <w:color w:val="CC66CC"/>
          <w:sz w:val="18"/>
          <w:szCs w:val="18"/>
          <w:lang w:eastAsia="ru-RU"/>
        </w:rPr>
        <w:t>"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>    </w:t>
      </w:r>
      <w:r w:rsidRPr="005E780D">
        <w:rPr>
          <w:rFonts w:ascii="Consolas" w:hAnsi="Consolas"/>
          <w:color w:val="CC66CC"/>
          <w:sz w:val="18"/>
          <w:szCs w:val="18"/>
          <w:lang w:eastAsia="ru-RU"/>
        </w:rPr>
        <w:t>"</w:t>
      </w:r>
      <w:proofErr w:type="spellStart"/>
      <w:r w:rsidRPr="005E780D">
        <w:rPr>
          <w:rFonts w:ascii="Consolas" w:hAnsi="Consolas"/>
          <w:color w:val="CC66CC"/>
          <w:sz w:val="18"/>
          <w:szCs w:val="18"/>
          <w:lang w:eastAsia="ru-RU"/>
        </w:rPr>
        <w:t>sync</w:t>
      </w:r>
      <w:proofErr w:type="spellEnd"/>
      <w:r w:rsidRPr="005E780D">
        <w:rPr>
          <w:rFonts w:ascii="Consolas" w:hAnsi="Consolas"/>
          <w:color w:val="CC66CC"/>
          <w:sz w:val="18"/>
          <w:szCs w:val="18"/>
          <w:lang w:eastAsia="ru-RU"/>
        </w:rPr>
        <w:t>"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>    </w:t>
      </w:r>
      <w:r w:rsidRPr="005E780D">
        <w:rPr>
          <w:rFonts w:ascii="Consolas" w:hAnsi="Consolas"/>
          <w:color w:val="CC66CC"/>
          <w:sz w:val="18"/>
          <w:szCs w:val="18"/>
          <w:lang w:eastAsia="ru-RU"/>
        </w:rPr>
        <w:t>"</w:t>
      </w:r>
      <w:proofErr w:type="spellStart"/>
      <w:r w:rsidRPr="005E780D">
        <w:rPr>
          <w:rFonts w:ascii="Consolas" w:hAnsi="Consolas"/>
          <w:color w:val="CC66CC"/>
          <w:sz w:val="18"/>
          <w:szCs w:val="18"/>
          <w:lang w:eastAsia="ru-RU"/>
        </w:rPr>
        <w:t>time</w:t>
      </w:r>
      <w:proofErr w:type="spellEnd"/>
      <w:r w:rsidRPr="005E780D">
        <w:rPr>
          <w:rFonts w:ascii="Consolas" w:hAnsi="Consolas"/>
          <w:color w:val="CC66CC"/>
          <w:sz w:val="18"/>
          <w:szCs w:val="18"/>
          <w:lang w:eastAsia="ru-RU"/>
        </w:rPr>
        <w:t>"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9933"/>
          <w:sz w:val="18"/>
          <w:szCs w:val="18"/>
          <w:lang w:eastAsia="ru-RU"/>
        </w:rPr>
        <w:t>)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proofErr w:type="spellStart"/>
      <w:r w:rsidRPr="005E780D">
        <w:rPr>
          <w:rFonts w:ascii="Consolas" w:hAnsi="Consolas"/>
          <w:b/>
          <w:bCs/>
          <w:color w:val="B1B100"/>
          <w:sz w:val="18"/>
          <w:szCs w:val="18"/>
          <w:lang w:eastAsia="ru-RU"/>
        </w:rPr>
        <w:t>var</w:t>
      </w:r>
      <w:proofErr w:type="spellEnd"/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eastAsia="ru-RU"/>
        </w:rPr>
        <w:t>wg</w:t>
      </w:r>
      <w:proofErr w:type="spellEnd"/>
      <w:r w:rsidRPr="005E780D">
        <w:rPr>
          <w:rFonts w:ascii="Consolas" w:hAnsi="Consolas"/>
          <w:color w:val="333333"/>
          <w:sz w:val="18"/>
          <w:szCs w:val="18"/>
          <w:lang w:eastAsia="ru-RU"/>
        </w:rPr>
        <w:t xml:space="preserve"> 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eastAsia="ru-RU"/>
        </w:rPr>
        <w:t>sync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.</w:t>
      </w:r>
      <w:r w:rsidRPr="005E780D">
        <w:rPr>
          <w:rFonts w:ascii="Consolas" w:hAnsi="Consolas"/>
          <w:color w:val="333333"/>
          <w:sz w:val="18"/>
          <w:szCs w:val="18"/>
          <w:lang w:eastAsia="ru-RU"/>
        </w:rPr>
        <w:t>WaitGroup</w:t>
      </w:r>
      <w:proofErr w:type="spellEnd"/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proofErr w:type="spellStart"/>
      <w:r w:rsidRPr="005E780D">
        <w:rPr>
          <w:rFonts w:ascii="Consolas" w:hAnsi="Consolas"/>
          <w:b/>
          <w:bCs/>
          <w:color w:val="B1B100"/>
          <w:sz w:val="18"/>
          <w:szCs w:val="18"/>
          <w:lang w:eastAsia="ru-RU"/>
        </w:rPr>
        <w:t>var</w:t>
      </w:r>
      <w:proofErr w:type="spellEnd"/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eastAsia="ru-RU"/>
        </w:rPr>
        <w:t>err</w:t>
      </w:r>
      <w:proofErr w:type="spellEnd"/>
      <w:r w:rsidRPr="005E780D">
        <w:rPr>
          <w:rFonts w:ascii="Consolas" w:hAnsi="Consolas"/>
          <w:color w:val="333333"/>
          <w:sz w:val="18"/>
          <w:szCs w:val="18"/>
          <w:lang w:eastAsia="ru-RU"/>
        </w:rPr>
        <w:t xml:space="preserve"> 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eastAsia="ru-RU"/>
        </w:rPr>
        <w:t>error</w:t>
      </w:r>
      <w:proofErr w:type="spellEnd"/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proofErr w:type="spellStart"/>
      <w:r w:rsidRPr="005E780D">
        <w:rPr>
          <w:rFonts w:ascii="Consolas" w:hAnsi="Consolas"/>
          <w:b/>
          <w:bCs/>
          <w:color w:val="B1B100"/>
          <w:sz w:val="18"/>
          <w:szCs w:val="18"/>
          <w:lang w:eastAsia="ru-RU"/>
        </w:rPr>
        <w:t>var</w:t>
      </w:r>
      <w:proofErr w:type="spellEnd"/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eastAsia="ru-RU"/>
        </w:rPr>
        <w:t>cnt</w:t>
      </w:r>
      <w:proofErr w:type="spellEnd"/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proofErr w:type="spellStart"/>
      <w:r w:rsidRPr="005E780D">
        <w:rPr>
          <w:rFonts w:ascii="Consolas" w:hAnsi="Consolas"/>
          <w:color w:val="993333"/>
          <w:sz w:val="18"/>
          <w:szCs w:val="18"/>
          <w:lang w:eastAsia="ru-RU"/>
        </w:rPr>
        <w:t>int</w:t>
      </w:r>
      <w:proofErr w:type="spellEnd"/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proofErr w:type="spellStart"/>
      <w:r w:rsidRPr="005E780D">
        <w:rPr>
          <w:rFonts w:ascii="Consolas" w:hAnsi="Consolas"/>
          <w:color w:val="993333"/>
          <w:sz w:val="18"/>
          <w:szCs w:val="18"/>
          <w:lang w:eastAsia="ru-RU"/>
        </w:rPr>
        <w:t>func</w:t>
      </w:r>
      <w:proofErr w:type="spellEnd"/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5E780D">
        <w:rPr>
          <w:rFonts w:ascii="Consolas" w:hAnsi="Consolas"/>
          <w:color w:val="333333"/>
          <w:sz w:val="18"/>
          <w:szCs w:val="18"/>
          <w:lang w:eastAsia="ru-RU"/>
        </w:rPr>
        <w:t>main</w:t>
      </w:r>
      <w:proofErr w:type="spellEnd"/>
      <w:r w:rsidRPr="005E780D">
        <w:rPr>
          <w:rFonts w:ascii="Consolas" w:hAnsi="Consolas"/>
          <w:color w:val="339933"/>
          <w:sz w:val="18"/>
          <w:szCs w:val="18"/>
          <w:lang w:eastAsia="ru-RU"/>
        </w:rPr>
        <w:t>(</w:t>
      </w:r>
      <w:proofErr w:type="gramEnd"/>
      <w:r w:rsidRPr="005E780D">
        <w:rPr>
          <w:rFonts w:ascii="Consolas" w:hAnsi="Consolas"/>
          <w:color w:val="339933"/>
          <w:sz w:val="18"/>
          <w:szCs w:val="18"/>
          <w:lang w:eastAsia="ru-RU"/>
        </w:rPr>
        <w:t>)</w:t>
      </w:r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{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val="en-US" w:eastAsia="ru-RU"/>
        </w:rPr>
      </w:pP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    l</w:t>
      </w:r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,</w:t>
      </w: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>
        <w:rPr>
          <w:rFonts w:ascii="Consolas" w:hAnsi="Consolas"/>
          <w:color w:val="333333"/>
          <w:sz w:val="18"/>
          <w:szCs w:val="18"/>
          <w:lang w:eastAsia="ru-RU"/>
        </w:rPr>
        <w:t>_</w:t>
      </w: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:=</w:t>
      </w: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net</w:t>
      </w:r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.</w:t>
      </w: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Listen</w:t>
      </w:r>
      <w:proofErr w:type="spellEnd"/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(</w:t>
      </w:r>
      <w:r w:rsidRPr="005E780D">
        <w:rPr>
          <w:rFonts w:ascii="Consolas" w:hAnsi="Consolas"/>
          <w:color w:val="CC66CC"/>
          <w:sz w:val="18"/>
          <w:szCs w:val="18"/>
          <w:lang w:val="en-US" w:eastAsia="ru-RU"/>
        </w:rPr>
        <w:t>"</w:t>
      </w:r>
      <w:proofErr w:type="spellStart"/>
      <w:r w:rsidRPr="005E780D">
        <w:rPr>
          <w:rFonts w:ascii="Consolas" w:hAnsi="Consolas"/>
          <w:color w:val="CC66CC"/>
          <w:sz w:val="18"/>
          <w:szCs w:val="18"/>
          <w:lang w:val="en-US" w:eastAsia="ru-RU"/>
        </w:rPr>
        <w:t>tcp</w:t>
      </w:r>
      <w:proofErr w:type="spellEnd"/>
      <w:r w:rsidRPr="005E780D">
        <w:rPr>
          <w:rFonts w:ascii="Consolas" w:hAnsi="Consolas"/>
          <w:color w:val="CC66CC"/>
          <w:sz w:val="18"/>
          <w:szCs w:val="18"/>
          <w:lang w:val="en-US" w:eastAsia="ru-RU"/>
        </w:rPr>
        <w:t>"</w:t>
      </w:r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,</w:t>
      </w: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5E780D">
        <w:rPr>
          <w:rFonts w:ascii="Consolas" w:hAnsi="Consolas"/>
          <w:color w:val="CC66CC"/>
          <w:sz w:val="18"/>
          <w:szCs w:val="18"/>
          <w:lang w:val="en-US" w:eastAsia="ru-RU"/>
        </w:rPr>
        <w:t>":1234"</w:t>
      </w:r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)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val="en-US" w:eastAsia="ru-RU"/>
        </w:rPr>
      </w:pP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 xml:space="preserve">    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log</w:t>
      </w:r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.</w:t>
      </w: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Println</w:t>
      </w:r>
      <w:proofErr w:type="spellEnd"/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(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l</w:t>
      </w:r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.</w:t>
      </w: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Addr</w:t>
      </w:r>
      <w:proofErr w:type="spellEnd"/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().</w:t>
      </w: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String</w:t>
      </w:r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())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 xml:space="preserve">    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eastAsia="ru-RU"/>
        </w:rPr>
        <w:t>wg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.</w:t>
      </w:r>
      <w:r w:rsidRPr="005E780D">
        <w:rPr>
          <w:rFonts w:ascii="Consolas" w:hAnsi="Consolas"/>
          <w:color w:val="333333"/>
          <w:sz w:val="18"/>
          <w:szCs w:val="18"/>
          <w:lang w:eastAsia="ru-RU"/>
        </w:rPr>
        <w:t>Add</w:t>
      </w:r>
      <w:proofErr w:type="spellEnd"/>
      <w:r w:rsidRPr="005E780D">
        <w:rPr>
          <w:rFonts w:ascii="Consolas" w:hAnsi="Consolas"/>
          <w:color w:val="339933"/>
          <w:sz w:val="18"/>
          <w:szCs w:val="18"/>
          <w:lang w:eastAsia="ru-RU"/>
        </w:rPr>
        <w:t>(</w:t>
      </w:r>
      <w:r w:rsidRPr="005E780D">
        <w:rPr>
          <w:rFonts w:ascii="Consolas" w:hAnsi="Consolas"/>
          <w:color w:val="CC66CC"/>
          <w:sz w:val="18"/>
          <w:szCs w:val="18"/>
          <w:lang w:eastAsia="ru-RU"/>
        </w:rPr>
        <w:t>1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)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>    </w:t>
      </w:r>
      <w:proofErr w:type="spellStart"/>
      <w:r w:rsidRPr="005E780D">
        <w:rPr>
          <w:rFonts w:ascii="Consolas" w:hAnsi="Consolas"/>
          <w:b/>
          <w:bCs/>
          <w:color w:val="B1B100"/>
          <w:sz w:val="18"/>
          <w:szCs w:val="18"/>
          <w:lang w:eastAsia="ru-RU"/>
        </w:rPr>
        <w:t>go</w:t>
      </w:r>
      <w:proofErr w:type="spellEnd"/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5E780D">
        <w:rPr>
          <w:rFonts w:ascii="Consolas" w:hAnsi="Consolas"/>
          <w:color w:val="993333"/>
          <w:sz w:val="18"/>
          <w:szCs w:val="18"/>
          <w:lang w:eastAsia="ru-RU"/>
        </w:rPr>
        <w:t>func</w:t>
      </w:r>
      <w:proofErr w:type="spellEnd"/>
      <w:r w:rsidRPr="005E780D">
        <w:rPr>
          <w:rFonts w:ascii="Consolas" w:hAnsi="Consolas"/>
          <w:color w:val="339933"/>
          <w:sz w:val="18"/>
          <w:szCs w:val="18"/>
          <w:lang w:eastAsia="ru-RU"/>
        </w:rPr>
        <w:t>(</w:t>
      </w:r>
      <w:proofErr w:type="gramEnd"/>
      <w:r w:rsidRPr="005E780D">
        <w:rPr>
          <w:rFonts w:ascii="Consolas" w:hAnsi="Consolas"/>
          <w:color w:val="339933"/>
          <w:sz w:val="18"/>
          <w:szCs w:val="18"/>
          <w:lang w:eastAsia="ru-RU"/>
        </w:rPr>
        <w:t>)</w:t>
      </w:r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{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>        </w:t>
      </w:r>
      <w:proofErr w:type="spellStart"/>
      <w:r w:rsidRPr="005E780D">
        <w:rPr>
          <w:rFonts w:ascii="Consolas" w:hAnsi="Consolas"/>
          <w:b/>
          <w:bCs/>
          <w:color w:val="B1B100"/>
          <w:sz w:val="18"/>
          <w:szCs w:val="18"/>
          <w:lang w:eastAsia="ru-RU"/>
        </w:rPr>
        <w:t>defer</w:t>
      </w:r>
      <w:proofErr w:type="spellEnd"/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eastAsia="ru-RU"/>
        </w:rPr>
        <w:t>wg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.</w:t>
      </w:r>
      <w:r w:rsidRPr="005E780D">
        <w:rPr>
          <w:rFonts w:ascii="Consolas" w:hAnsi="Consolas"/>
          <w:color w:val="333333"/>
          <w:sz w:val="18"/>
          <w:szCs w:val="18"/>
          <w:lang w:eastAsia="ru-RU"/>
        </w:rPr>
        <w:t>Done</w:t>
      </w:r>
      <w:proofErr w:type="spellEnd"/>
      <w:r w:rsidRPr="005E780D">
        <w:rPr>
          <w:rFonts w:ascii="Consolas" w:hAnsi="Consolas"/>
          <w:color w:val="339933"/>
          <w:sz w:val="18"/>
          <w:szCs w:val="18"/>
          <w:lang w:eastAsia="ru-RU"/>
        </w:rPr>
        <w:t>()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val="en-US" w:eastAsia="ru-RU"/>
        </w:rPr>
      </w:pP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        </w:t>
      </w:r>
      <w:r w:rsidRPr="005E780D">
        <w:rPr>
          <w:rFonts w:ascii="Consolas" w:hAnsi="Consolas"/>
          <w:b/>
          <w:bCs/>
          <w:color w:val="B1B100"/>
          <w:sz w:val="18"/>
          <w:szCs w:val="18"/>
          <w:lang w:val="en-US" w:eastAsia="ru-RU"/>
        </w:rPr>
        <w:t>for</w:t>
      </w: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 _ </w:t>
      </w:r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=</w:t>
      </w: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5E780D">
        <w:rPr>
          <w:rFonts w:ascii="Consolas" w:hAnsi="Consolas"/>
          <w:b/>
          <w:bCs/>
          <w:color w:val="B1B100"/>
          <w:sz w:val="18"/>
          <w:szCs w:val="18"/>
          <w:lang w:val="en-US" w:eastAsia="ru-RU"/>
        </w:rPr>
        <w:t>range</w:t>
      </w: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time</w:t>
      </w:r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.</w:t>
      </w: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Tick</w:t>
      </w:r>
      <w:proofErr w:type="spellEnd"/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(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time</w:t>
      </w:r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.</w:t>
      </w: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Second</w:t>
      </w:r>
      <w:proofErr w:type="spellEnd"/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)</w:t>
      </w: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{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eastAsia="ru-RU"/>
        </w:rPr>
        <w:t>log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.</w:t>
      </w:r>
      <w:r w:rsidRPr="005E780D">
        <w:rPr>
          <w:rFonts w:ascii="Consolas" w:hAnsi="Consolas"/>
          <w:color w:val="333333"/>
          <w:sz w:val="18"/>
          <w:szCs w:val="18"/>
          <w:lang w:eastAsia="ru-RU"/>
        </w:rPr>
        <w:t>Println</w:t>
      </w:r>
      <w:proofErr w:type="spellEnd"/>
      <w:r w:rsidRPr="005E780D">
        <w:rPr>
          <w:rFonts w:ascii="Consolas" w:hAnsi="Consolas"/>
          <w:color w:val="339933"/>
          <w:sz w:val="18"/>
          <w:szCs w:val="18"/>
          <w:lang w:eastAsia="ru-RU"/>
        </w:rPr>
        <w:t>(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eastAsia="ru-RU"/>
        </w:rPr>
        <w:t>cnt</w:t>
      </w:r>
      <w:proofErr w:type="spellEnd"/>
      <w:r w:rsidRPr="005E780D">
        <w:rPr>
          <w:rFonts w:ascii="Consolas" w:hAnsi="Consolas"/>
          <w:color w:val="339933"/>
          <w:sz w:val="18"/>
          <w:szCs w:val="18"/>
          <w:lang w:eastAsia="ru-RU"/>
        </w:rPr>
        <w:t>)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eastAsia="ru-RU"/>
        </w:rPr>
        <w:t>cnt</w:t>
      </w:r>
      <w:proofErr w:type="spellEnd"/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=</w:t>
      </w:r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r w:rsidRPr="005E780D">
        <w:rPr>
          <w:rFonts w:ascii="Consolas" w:hAnsi="Consolas"/>
          <w:color w:val="CC66CC"/>
          <w:sz w:val="18"/>
          <w:szCs w:val="18"/>
          <w:lang w:eastAsia="ru-RU"/>
        </w:rPr>
        <w:t>0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>        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}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>    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}()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>    </w:t>
      </w:r>
      <w:proofErr w:type="spellStart"/>
      <w:r w:rsidRPr="005E780D">
        <w:rPr>
          <w:rFonts w:ascii="Consolas" w:hAnsi="Consolas"/>
          <w:b/>
          <w:bCs/>
          <w:color w:val="B1B100"/>
          <w:sz w:val="18"/>
          <w:szCs w:val="18"/>
          <w:lang w:eastAsia="ru-RU"/>
        </w:rPr>
        <w:t>for</w:t>
      </w:r>
      <w:proofErr w:type="spellEnd"/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{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eastAsia="ru-RU"/>
        </w:rPr>
        <w:t>conn</w:t>
      </w:r>
      <w:proofErr w:type="spellEnd"/>
      <w:r w:rsidRPr="005E780D">
        <w:rPr>
          <w:rFonts w:ascii="Consolas" w:hAnsi="Consolas"/>
          <w:color w:val="339933"/>
          <w:sz w:val="18"/>
          <w:szCs w:val="18"/>
          <w:lang w:eastAsia="ru-RU"/>
        </w:rPr>
        <w:t>,</w:t>
      </w:r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proofErr w:type="gramStart"/>
      <w:r>
        <w:rPr>
          <w:rFonts w:ascii="Consolas" w:hAnsi="Consolas"/>
          <w:color w:val="333333"/>
          <w:sz w:val="18"/>
          <w:szCs w:val="18"/>
          <w:lang w:eastAsia="ru-RU"/>
        </w:rPr>
        <w:t>_</w:t>
      </w:r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:</w:t>
      </w:r>
      <w:proofErr w:type="gramEnd"/>
      <w:r w:rsidRPr="005E780D">
        <w:rPr>
          <w:rFonts w:ascii="Consolas" w:hAnsi="Consolas"/>
          <w:color w:val="339933"/>
          <w:sz w:val="18"/>
          <w:szCs w:val="18"/>
          <w:lang w:eastAsia="ru-RU"/>
        </w:rPr>
        <w:t>=</w:t>
      </w:r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eastAsia="ru-RU"/>
        </w:rPr>
        <w:t>l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.</w:t>
      </w:r>
      <w:r w:rsidRPr="005E780D">
        <w:rPr>
          <w:rFonts w:ascii="Consolas" w:hAnsi="Consolas"/>
          <w:color w:val="333333"/>
          <w:sz w:val="18"/>
          <w:szCs w:val="18"/>
          <w:lang w:eastAsia="ru-RU"/>
        </w:rPr>
        <w:t>Accept</w:t>
      </w:r>
      <w:proofErr w:type="spellEnd"/>
      <w:r w:rsidRPr="005E780D">
        <w:rPr>
          <w:rFonts w:ascii="Consolas" w:hAnsi="Consolas"/>
          <w:color w:val="339933"/>
          <w:sz w:val="18"/>
          <w:szCs w:val="18"/>
          <w:lang w:eastAsia="ru-RU"/>
        </w:rPr>
        <w:t>()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>        </w:t>
      </w:r>
      <w:proofErr w:type="spellStart"/>
      <w:r w:rsidRPr="005E780D">
        <w:rPr>
          <w:rFonts w:ascii="Consolas" w:hAnsi="Consolas"/>
          <w:b/>
          <w:bCs/>
          <w:color w:val="B1B100"/>
          <w:sz w:val="18"/>
          <w:szCs w:val="18"/>
          <w:lang w:eastAsia="ru-RU"/>
        </w:rPr>
        <w:t>go</w:t>
      </w:r>
      <w:proofErr w:type="spellEnd"/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5E780D">
        <w:rPr>
          <w:rFonts w:ascii="Consolas" w:hAnsi="Consolas"/>
          <w:color w:val="993333"/>
          <w:sz w:val="18"/>
          <w:szCs w:val="18"/>
          <w:lang w:eastAsia="ru-RU"/>
        </w:rPr>
        <w:t>func</w:t>
      </w:r>
      <w:proofErr w:type="spellEnd"/>
      <w:r w:rsidRPr="005E780D">
        <w:rPr>
          <w:rFonts w:ascii="Consolas" w:hAnsi="Consolas"/>
          <w:color w:val="339933"/>
          <w:sz w:val="18"/>
          <w:szCs w:val="18"/>
          <w:lang w:eastAsia="ru-RU"/>
        </w:rPr>
        <w:t>(</w:t>
      </w:r>
      <w:proofErr w:type="gramEnd"/>
      <w:r w:rsidRPr="005E780D">
        <w:rPr>
          <w:rFonts w:ascii="Consolas" w:hAnsi="Consolas"/>
          <w:color w:val="339933"/>
          <w:sz w:val="18"/>
          <w:szCs w:val="18"/>
          <w:lang w:eastAsia="ru-RU"/>
        </w:rPr>
        <w:t>)</w:t>
      </w:r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{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5E780D">
        <w:rPr>
          <w:rFonts w:ascii="Consolas" w:hAnsi="Consolas"/>
          <w:color w:val="333333"/>
          <w:sz w:val="18"/>
          <w:szCs w:val="18"/>
          <w:lang w:eastAsia="ru-RU"/>
        </w:rPr>
        <w:t>scanner</w:t>
      </w:r>
      <w:proofErr w:type="spellEnd"/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:</w:t>
      </w:r>
      <w:proofErr w:type="gramEnd"/>
      <w:r w:rsidRPr="005E780D">
        <w:rPr>
          <w:rFonts w:ascii="Consolas" w:hAnsi="Consolas"/>
          <w:color w:val="339933"/>
          <w:sz w:val="18"/>
          <w:szCs w:val="18"/>
          <w:lang w:eastAsia="ru-RU"/>
        </w:rPr>
        <w:t>=</w:t>
      </w:r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eastAsia="ru-RU"/>
        </w:rPr>
        <w:t>bufio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.</w:t>
      </w:r>
      <w:r w:rsidRPr="005E780D">
        <w:rPr>
          <w:rFonts w:ascii="Consolas" w:hAnsi="Consolas"/>
          <w:color w:val="333333"/>
          <w:sz w:val="18"/>
          <w:szCs w:val="18"/>
          <w:lang w:eastAsia="ru-RU"/>
        </w:rPr>
        <w:t>NewScanner</w:t>
      </w:r>
      <w:proofErr w:type="spellEnd"/>
      <w:r w:rsidRPr="005E780D">
        <w:rPr>
          <w:rFonts w:ascii="Consolas" w:hAnsi="Consolas"/>
          <w:color w:val="339933"/>
          <w:sz w:val="18"/>
          <w:szCs w:val="18"/>
          <w:lang w:eastAsia="ru-RU"/>
        </w:rPr>
        <w:t>(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eastAsia="ru-RU"/>
        </w:rPr>
        <w:t>conn</w:t>
      </w:r>
      <w:proofErr w:type="spellEnd"/>
      <w:r w:rsidRPr="005E780D">
        <w:rPr>
          <w:rFonts w:ascii="Consolas" w:hAnsi="Consolas"/>
          <w:color w:val="339933"/>
          <w:sz w:val="18"/>
          <w:szCs w:val="18"/>
          <w:lang w:eastAsia="ru-RU"/>
        </w:rPr>
        <w:t>)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>            </w:t>
      </w:r>
      <w:proofErr w:type="spellStart"/>
      <w:r w:rsidRPr="005E780D">
        <w:rPr>
          <w:rFonts w:ascii="Consolas" w:hAnsi="Consolas"/>
          <w:b/>
          <w:bCs/>
          <w:color w:val="B1B100"/>
          <w:sz w:val="18"/>
          <w:szCs w:val="18"/>
          <w:lang w:eastAsia="ru-RU"/>
        </w:rPr>
        <w:t>for</w:t>
      </w:r>
      <w:proofErr w:type="spellEnd"/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{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eastAsia="ru-RU"/>
        </w:rPr>
        <w:t>cnt</w:t>
      </w:r>
      <w:proofErr w:type="spellEnd"/>
      <w:r w:rsidRPr="005E780D">
        <w:rPr>
          <w:rFonts w:ascii="Consolas" w:hAnsi="Consolas"/>
          <w:color w:val="339933"/>
          <w:sz w:val="18"/>
          <w:szCs w:val="18"/>
          <w:lang w:eastAsia="ru-RU"/>
        </w:rPr>
        <w:t>++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val="en-US" w:eastAsia="ru-RU"/>
        </w:rPr>
      </w:pP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                </w:t>
      </w:r>
      <w:r w:rsidRPr="005E780D">
        <w:rPr>
          <w:rFonts w:ascii="Consolas" w:hAnsi="Consolas"/>
          <w:b/>
          <w:bCs/>
          <w:color w:val="B1B100"/>
          <w:sz w:val="18"/>
          <w:szCs w:val="18"/>
          <w:lang w:val="en-US" w:eastAsia="ru-RU"/>
        </w:rPr>
        <w:t>if</w:t>
      </w: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 ok </w:t>
      </w:r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:=</w:t>
      </w: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scanner</w:t>
      </w:r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.</w:t>
      </w: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Scan</w:t>
      </w:r>
      <w:proofErr w:type="spellEnd"/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();</w:t>
      </w: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!</w:t>
      </w: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ok </w:t>
      </w:r>
      <w:r w:rsidRPr="005E780D">
        <w:rPr>
          <w:rFonts w:ascii="Consolas" w:hAnsi="Consolas"/>
          <w:color w:val="339933"/>
          <w:sz w:val="18"/>
          <w:szCs w:val="18"/>
          <w:lang w:val="en-US" w:eastAsia="ru-RU"/>
        </w:rPr>
        <w:t>{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val="en-US" w:eastAsia="ru-RU"/>
        </w:rPr>
        <w:t>                    </w:t>
      </w:r>
      <w:proofErr w:type="spellStart"/>
      <w:r w:rsidRPr="005E780D">
        <w:rPr>
          <w:rFonts w:ascii="Consolas" w:hAnsi="Consolas"/>
          <w:b/>
          <w:bCs/>
          <w:color w:val="B1B100"/>
          <w:sz w:val="18"/>
          <w:szCs w:val="18"/>
          <w:lang w:eastAsia="ru-RU"/>
        </w:rPr>
        <w:t>break</w:t>
      </w:r>
      <w:proofErr w:type="spellEnd"/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>                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}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>            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}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> 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5E780D">
        <w:rPr>
          <w:rFonts w:ascii="Consolas" w:hAnsi="Consolas"/>
          <w:color w:val="333333"/>
          <w:sz w:val="18"/>
          <w:szCs w:val="18"/>
          <w:lang w:eastAsia="ru-RU"/>
        </w:rPr>
        <w:t>conn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.</w:t>
      </w:r>
      <w:r w:rsidRPr="005E780D">
        <w:rPr>
          <w:rFonts w:ascii="Consolas" w:hAnsi="Consolas"/>
          <w:color w:val="333333"/>
          <w:sz w:val="18"/>
          <w:szCs w:val="18"/>
          <w:lang w:eastAsia="ru-RU"/>
        </w:rPr>
        <w:t>Close</w:t>
      </w:r>
      <w:proofErr w:type="spellEnd"/>
      <w:r w:rsidRPr="005E780D">
        <w:rPr>
          <w:rFonts w:ascii="Consolas" w:hAnsi="Consolas"/>
          <w:color w:val="339933"/>
          <w:sz w:val="18"/>
          <w:szCs w:val="18"/>
          <w:lang w:eastAsia="ru-RU"/>
        </w:rPr>
        <w:t>()</w:t>
      </w:r>
    </w:p>
    <w:p w:rsidR="005E780D" w:rsidRPr="005E780D" w:rsidRDefault="005E780D" w:rsidP="005E780D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>        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}()</w:t>
      </w:r>
    </w:p>
    <w:p w:rsidR="005E780D" w:rsidRPr="005E780D" w:rsidRDefault="005E780D" w:rsidP="00D83EAC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3333"/>
          <w:sz w:val="18"/>
          <w:szCs w:val="18"/>
          <w:lang w:eastAsia="ru-RU"/>
        </w:rPr>
        <w:t>    </w:t>
      </w:r>
      <w:r w:rsidRPr="005E780D">
        <w:rPr>
          <w:rFonts w:ascii="Consolas" w:hAnsi="Consolas"/>
          <w:color w:val="339933"/>
          <w:sz w:val="18"/>
          <w:szCs w:val="18"/>
          <w:lang w:eastAsia="ru-RU"/>
        </w:rPr>
        <w:t>}</w:t>
      </w:r>
    </w:p>
    <w:p w:rsidR="00E0013D" w:rsidRPr="00D83EAC" w:rsidRDefault="005E780D" w:rsidP="00E0013D">
      <w:pPr>
        <w:numPr>
          <w:ilvl w:val="0"/>
          <w:numId w:val="7"/>
        </w:numPr>
        <w:shd w:val="clear" w:color="auto" w:fill="F8F8F8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5E780D">
        <w:rPr>
          <w:rFonts w:ascii="Consolas" w:hAnsi="Consolas"/>
          <w:color w:val="339933"/>
          <w:sz w:val="18"/>
          <w:szCs w:val="18"/>
          <w:lang w:eastAsia="ru-RU"/>
        </w:rPr>
        <w:t>}</w:t>
      </w:r>
    </w:p>
    <w:p w:rsidR="00E0013D" w:rsidRPr="005E780D" w:rsidRDefault="00E0013D" w:rsidP="00E0013D">
      <w:pPr>
        <w:rPr>
          <w:b/>
          <w:sz w:val="24"/>
          <w:szCs w:val="24"/>
        </w:rPr>
      </w:pPr>
      <w:bookmarkStart w:id="1" w:name="_GoBack"/>
      <w:bookmarkEnd w:id="1"/>
      <w:r>
        <w:rPr>
          <w:b/>
          <w:sz w:val="24"/>
          <w:szCs w:val="24"/>
        </w:rPr>
        <w:t>Вывод</w:t>
      </w:r>
      <w:r w:rsidRPr="005E780D">
        <w:rPr>
          <w:b/>
          <w:sz w:val="24"/>
          <w:szCs w:val="24"/>
        </w:rPr>
        <w:t>:</w:t>
      </w:r>
    </w:p>
    <w:p w:rsidR="00D83EAC" w:rsidRPr="00D83EAC" w:rsidRDefault="00D83EAC" w:rsidP="00E0013D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Заданное приложение написано. Задача решена.</w:t>
      </w:r>
    </w:p>
    <w:sectPr w:rsidR="00D83EAC" w:rsidRPr="00D83EAC" w:rsidSect="00270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i/>
      </w:rPr>
    </w:lvl>
    <w:lvl w:ilvl="1">
      <w:start w:val="2"/>
      <w:numFmt w:val="decimal"/>
      <w:lvlText w:val="%1.%2."/>
      <w:lvlJc w:val="left"/>
      <w:pPr>
        <w:tabs>
          <w:tab w:val="num" w:pos="1146"/>
        </w:tabs>
        <w:ind w:left="1146" w:hanging="72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tabs>
          <w:tab w:val="num" w:pos="2358"/>
        </w:tabs>
        <w:ind w:left="2358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3570"/>
        </w:tabs>
        <w:ind w:left="357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tabs>
          <w:tab w:val="num" w:pos="4782"/>
        </w:tabs>
        <w:ind w:left="4782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5568"/>
        </w:tabs>
        <w:ind w:left="5568" w:hanging="2160"/>
      </w:pPr>
      <w:rPr>
        <w:rFonts w:hint="default"/>
        <w:i/>
      </w:rPr>
    </w:lvl>
  </w:abstractNum>
  <w:abstractNum w:abstractNumId="2" w15:restartNumberingAfterBreak="0">
    <w:nsid w:val="00000006"/>
    <w:multiLevelType w:val="multilevel"/>
    <w:tmpl w:val="00000006"/>
    <w:name w:val="WW8Num5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932"/>
        </w:tabs>
        <w:ind w:left="1932" w:hanging="108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60"/>
        </w:tabs>
        <w:ind w:left="2860" w:hanging="144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88"/>
        </w:tabs>
        <w:ind w:left="3788" w:hanging="180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432"/>
        </w:tabs>
        <w:ind w:left="4432" w:hanging="2160"/>
      </w:pPr>
      <w:rPr>
        <w:rFonts w:hint="default"/>
        <w:sz w:val="20"/>
      </w:rPr>
    </w:lvl>
  </w:abstractNum>
  <w:abstractNum w:abstractNumId="3" w15:restartNumberingAfterBreak="0">
    <w:nsid w:val="00000007"/>
    <w:multiLevelType w:val="single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644" w:hanging="360"/>
      </w:pPr>
      <w:rPr>
        <w:rFonts w:ascii="Bookman Old Style" w:hAnsi="Bookman Old Style" w:cs="Bookman Old Style" w:hint="default"/>
        <w:sz w:val="20"/>
      </w:rPr>
    </w:lvl>
  </w:abstractNum>
  <w:abstractNum w:abstractNumId="4" w15:restartNumberingAfterBreak="0">
    <w:nsid w:val="12161802"/>
    <w:multiLevelType w:val="hybridMultilevel"/>
    <w:tmpl w:val="E5C09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93553"/>
    <w:multiLevelType w:val="multilevel"/>
    <w:tmpl w:val="ED822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917D35"/>
    <w:multiLevelType w:val="multilevel"/>
    <w:tmpl w:val="834C91E0"/>
    <w:lvl w:ilvl="0">
      <w:start w:val="1"/>
      <w:numFmt w:val="decimal"/>
      <w:lvlText w:val="%1)"/>
      <w:lvlJc w:val="left"/>
      <w:pPr>
        <w:ind w:left="720" w:hanging="360"/>
      </w:pPr>
      <w:rPr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448E"/>
    <w:rsid w:val="00006C5F"/>
    <w:rsid w:val="00010A1B"/>
    <w:rsid w:val="00012D98"/>
    <w:rsid w:val="0003177F"/>
    <w:rsid w:val="00051ECE"/>
    <w:rsid w:val="0005210F"/>
    <w:rsid w:val="00054E3D"/>
    <w:rsid w:val="00060499"/>
    <w:rsid w:val="000633F7"/>
    <w:rsid w:val="00065FD1"/>
    <w:rsid w:val="000B26A6"/>
    <w:rsid w:val="000B4E20"/>
    <w:rsid w:val="000D3D26"/>
    <w:rsid w:val="000F448E"/>
    <w:rsid w:val="00123AB0"/>
    <w:rsid w:val="00124546"/>
    <w:rsid w:val="0016147A"/>
    <w:rsid w:val="00185C88"/>
    <w:rsid w:val="001B3108"/>
    <w:rsid w:val="001C2BCD"/>
    <w:rsid w:val="001C4B95"/>
    <w:rsid w:val="00216EA9"/>
    <w:rsid w:val="002331C5"/>
    <w:rsid w:val="0024341B"/>
    <w:rsid w:val="002669CA"/>
    <w:rsid w:val="00270870"/>
    <w:rsid w:val="00273EF3"/>
    <w:rsid w:val="002A7778"/>
    <w:rsid w:val="002B08EF"/>
    <w:rsid w:val="00302A06"/>
    <w:rsid w:val="00306305"/>
    <w:rsid w:val="00316D49"/>
    <w:rsid w:val="00325C32"/>
    <w:rsid w:val="00332E90"/>
    <w:rsid w:val="0033565C"/>
    <w:rsid w:val="00343487"/>
    <w:rsid w:val="003437E3"/>
    <w:rsid w:val="003465D0"/>
    <w:rsid w:val="003B4D30"/>
    <w:rsid w:val="00404965"/>
    <w:rsid w:val="004116BD"/>
    <w:rsid w:val="00450ABD"/>
    <w:rsid w:val="00456004"/>
    <w:rsid w:val="00485396"/>
    <w:rsid w:val="004A6298"/>
    <w:rsid w:val="00512146"/>
    <w:rsid w:val="00583DB5"/>
    <w:rsid w:val="005E1A8F"/>
    <w:rsid w:val="005E780D"/>
    <w:rsid w:val="00602A0B"/>
    <w:rsid w:val="00631331"/>
    <w:rsid w:val="00660024"/>
    <w:rsid w:val="006853C1"/>
    <w:rsid w:val="00695019"/>
    <w:rsid w:val="006A29F0"/>
    <w:rsid w:val="006A4FF7"/>
    <w:rsid w:val="006D1BD2"/>
    <w:rsid w:val="006D3871"/>
    <w:rsid w:val="006E16A6"/>
    <w:rsid w:val="006E42E7"/>
    <w:rsid w:val="00792B11"/>
    <w:rsid w:val="007B0BB5"/>
    <w:rsid w:val="007C7BA6"/>
    <w:rsid w:val="007D4AD0"/>
    <w:rsid w:val="008140D4"/>
    <w:rsid w:val="00845165"/>
    <w:rsid w:val="00891A7E"/>
    <w:rsid w:val="008C72CA"/>
    <w:rsid w:val="008D053F"/>
    <w:rsid w:val="00914C2B"/>
    <w:rsid w:val="00917C55"/>
    <w:rsid w:val="00923D18"/>
    <w:rsid w:val="0094746B"/>
    <w:rsid w:val="00976A0D"/>
    <w:rsid w:val="00977B6D"/>
    <w:rsid w:val="00987034"/>
    <w:rsid w:val="009E1934"/>
    <w:rsid w:val="009E485A"/>
    <w:rsid w:val="009F4388"/>
    <w:rsid w:val="009F699A"/>
    <w:rsid w:val="00A8528A"/>
    <w:rsid w:val="00AD56E1"/>
    <w:rsid w:val="00B11B0B"/>
    <w:rsid w:val="00B126B2"/>
    <w:rsid w:val="00B63242"/>
    <w:rsid w:val="00BB7297"/>
    <w:rsid w:val="00C17EF0"/>
    <w:rsid w:val="00C34225"/>
    <w:rsid w:val="00C62106"/>
    <w:rsid w:val="00C63525"/>
    <w:rsid w:val="00C83371"/>
    <w:rsid w:val="00CB0F96"/>
    <w:rsid w:val="00CC2390"/>
    <w:rsid w:val="00CC562C"/>
    <w:rsid w:val="00CF5C00"/>
    <w:rsid w:val="00D1418E"/>
    <w:rsid w:val="00D325B6"/>
    <w:rsid w:val="00D645C7"/>
    <w:rsid w:val="00D83EAC"/>
    <w:rsid w:val="00DC7BE0"/>
    <w:rsid w:val="00DE0E13"/>
    <w:rsid w:val="00DE3417"/>
    <w:rsid w:val="00E0013D"/>
    <w:rsid w:val="00E10973"/>
    <w:rsid w:val="00E165E3"/>
    <w:rsid w:val="00E34F0D"/>
    <w:rsid w:val="00E36AAB"/>
    <w:rsid w:val="00E500B8"/>
    <w:rsid w:val="00E8398B"/>
    <w:rsid w:val="00EA25EB"/>
    <w:rsid w:val="00ED6D6E"/>
    <w:rsid w:val="00F267C7"/>
    <w:rsid w:val="00F36706"/>
    <w:rsid w:val="00F42760"/>
    <w:rsid w:val="00F567A3"/>
    <w:rsid w:val="00F568FA"/>
    <w:rsid w:val="00F56A8F"/>
    <w:rsid w:val="00F71FBE"/>
    <w:rsid w:val="00F72262"/>
    <w:rsid w:val="00F8428C"/>
    <w:rsid w:val="00F84FA3"/>
    <w:rsid w:val="00FC63FA"/>
    <w:rsid w:val="00FE1783"/>
    <w:rsid w:val="00F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0EDE06DA-ECE0-4217-9466-63AA2C75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48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B0B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448E"/>
    <w:pPr>
      <w:keepNext/>
      <w:spacing w:before="240" w:after="60"/>
      <w:outlineLvl w:val="1"/>
    </w:pPr>
    <w:rPr>
      <w:rFonts w:ascii="Cambria" w:hAnsi="Cambria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C88"/>
    <w:pPr>
      <w:ind w:left="720"/>
      <w:contextualSpacing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F448E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styleId="a4">
    <w:name w:val="Plain Text"/>
    <w:basedOn w:val="a"/>
    <w:link w:val="a5"/>
    <w:rsid w:val="000F448E"/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rsid w:val="000F448E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a6">
    <w:name w:val="Normal (Web)"/>
    <w:basedOn w:val="a"/>
    <w:uiPriority w:val="99"/>
    <w:unhideWhenUsed/>
    <w:qFormat/>
    <w:rsid w:val="000F448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F448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448E"/>
    <w:rPr>
      <w:rFonts w:ascii="Tahoma" w:eastAsia="Times New Roman" w:hAnsi="Tahoma" w:cs="Tahoma"/>
      <w:sz w:val="16"/>
      <w:szCs w:val="16"/>
      <w:lang w:eastAsia="zh-CN"/>
    </w:rPr>
  </w:style>
  <w:style w:type="table" w:styleId="a9">
    <w:name w:val="Table Grid"/>
    <w:basedOn w:val="a1"/>
    <w:uiPriority w:val="59"/>
    <w:rsid w:val="000F4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83371"/>
    <w:rPr>
      <w:color w:val="808080"/>
    </w:rPr>
  </w:style>
  <w:style w:type="paragraph" w:customStyle="1" w:styleId="western">
    <w:name w:val="western"/>
    <w:basedOn w:val="a"/>
    <w:qFormat/>
    <w:rsid w:val="009E1934"/>
    <w:pPr>
      <w:suppressAutoHyphens/>
      <w:spacing w:beforeAutospacing="1"/>
      <w:jc w:val="center"/>
    </w:pPr>
    <w:rPr>
      <w:b/>
      <w:bCs/>
      <w:sz w:val="36"/>
      <w:szCs w:val="36"/>
      <w:lang w:eastAsia="ru-RU"/>
    </w:rPr>
  </w:style>
  <w:style w:type="paragraph" w:customStyle="1" w:styleId="Default">
    <w:name w:val="Default"/>
    <w:rsid w:val="0024341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Standard">
    <w:name w:val="Standard"/>
    <w:rsid w:val="007D4AD0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8"/>
      <w:szCs w:val="20"/>
      <w:lang w:eastAsia="zh-CN"/>
    </w:rPr>
  </w:style>
  <w:style w:type="paragraph" w:styleId="ab">
    <w:name w:val="footer"/>
    <w:basedOn w:val="Standard"/>
    <w:link w:val="ac"/>
    <w:rsid w:val="00FE1783"/>
    <w:pPr>
      <w:widowControl w:val="0"/>
      <w:tabs>
        <w:tab w:val="center" w:pos="4536"/>
        <w:tab w:val="right" w:pos="9072"/>
      </w:tabs>
    </w:pPr>
  </w:style>
  <w:style w:type="character" w:customStyle="1" w:styleId="ac">
    <w:name w:val="Нижний колонтитул Знак"/>
    <w:basedOn w:val="a0"/>
    <w:link w:val="ab"/>
    <w:rsid w:val="00FE1783"/>
    <w:rPr>
      <w:rFonts w:ascii="Times New Roman" w:eastAsia="Times New Roman" w:hAnsi="Times New Roman" w:cs="Times New Roman"/>
      <w:color w:val="000000"/>
      <w:kern w:val="3"/>
      <w:sz w:val="28"/>
      <w:szCs w:val="20"/>
      <w:lang w:eastAsia="zh-CN"/>
    </w:rPr>
  </w:style>
  <w:style w:type="paragraph" w:styleId="3">
    <w:name w:val="Body Text 3"/>
    <w:basedOn w:val="Standard"/>
    <w:link w:val="30"/>
    <w:rsid w:val="00FE1783"/>
    <w:pPr>
      <w:ind w:right="-1"/>
    </w:pPr>
  </w:style>
  <w:style w:type="character" w:customStyle="1" w:styleId="30">
    <w:name w:val="Основной текст 3 Знак"/>
    <w:basedOn w:val="a0"/>
    <w:link w:val="3"/>
    <w:rsid w:val="00FE1783"/>
    <w:rPr>
      <w:rFonts w:ascii="Times New Roman" w:eastAsia="Times New Roman" w:hAnsi="Times New Roman" w:cs="Times New Roman"/>
      <w:color w:val="000000"/>
      <w:kern w:val="3"/>
      <w:sz w:val="28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7B0BB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paragraph" w:customStyle="1" w:styleId="21">
    <w:name w:val="Основной текст 21"/>
    <w:basedOn w:val="a"/>
    <w:rsid w:val="007B0BB5"/>
    <w:pPr>
      <w:suppressAutoHyphens/>
      <w:jc w:val="both"/>
    </w:pPr>
    <w:rPr>
      <w:rFonts w:ascii="Courier New" w:hAnsi="Courier New" w:cs="Courier New"/>
      <w:sz w:val="24"/>
      <w:szCs w:val="20"/>
    </w:rPr>
  </w:style>
  <w:style w:type="paragraph" w:styleId="ad">
    <w:name w:val="Body Text Indent"/>
    <w:basedOn w:val="a"/>
    <w:link w:val="ae"/>
    <w:uiPriority w:val="99"/>
    <w:semiHidden/>
    <w:unhideWhenUsed/>
    <w:rsid w:val="007B0BB5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7B0BB5"/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customStyle="1" w:styleId="210">
    <w:name w:val="Основной текст с отступом 21"/>
    <w:basedOn w:val="a"/>
    <w:rsid w:val="007B0BB5"/>
    <w:pPr>
      <w:suppressAutoHyphens/>
      <w:ind w:firstLine="284"/>
      <w:jc w:val="both"/>
    </w:pPr>
    <w:rPr>
      <w:rFonts w:ascii="Bookman Old Style" w:hAnsi="Bookman Old Style" w:cs="Bookman Old Style"/>
      <w:i/>
      <w:sz w:val="22"/>
      <w:szCs w:val="20"/>
    </w:rPr>
  </w:style>
  <w:style w:type="paragraph" w:customStyle="1" w:styleId="31">
    <w:name w:val="Основной текст с отступом 31"/>
    <w:basedOn w:val="a"/>
    <w:rsid w:val="007B0BB5"/>
    <w:pPr>
      <w:suppressAutoHyphens/>
      <w:ind w:firstLine="284"/>
      <w:jc w:val="both"/>
    </w:pPr>
    <w:rPr>
      <w:rFonts w:ascii="Bookman Old Style" w:hAnsi="Bookman Old Style" w:cs="Bookman Old Style"/>
      <w:sz w:val="22"/>
      <w:szCs w:val="20"/>
    </w:rPr>
  </w:style>
  <w:style w:type="character" w:customStyle="1" w:styleId="apple-converted-space">
    <w:name w:val="apple-converted-space"/>
    <w:basedOn w:val="a0"/>
    <w:rsid w:val="00E0013D"/>
  </w:style>
  <w:style w:type="character" w:styleId="af">
    <w:name w:val="Hyperlink"/>
    <w:basedOn w:val="a0"/>
    <w:uiPriority w:val="99"/>
    <w:semiHidden/>
    <w:unhideWhenUsed/>
    <w:rsid w:val="00E0013D"/>
    <w:rPr>
      <w:color w:val="0000FF"/>
      <w:u w:val="single"/>
    </w:rPr>
  </w:style>
  <w:style w:type="character" w:customStyle="1" w:styleId="kw1">
    <w:name w:val="kw1"/>
    <w:basedOn w:val="a0"/>
    <w:rsid w:val="005E780D"/>
  </w:style>
  <w:style w:type="character" w:customStyle="1" w:styleId="sy1">
    <w:name w:val="sy1"/>
    <w:basedOn w:val="a0"/>
    <w:rsid w:val="005E780D"/>
  </w:style>
  <w:style w:type="character" w:customStyle="1" w:styleId="st0">
    <w:name w:val="st0"/>
    <w:basedOn w:val="a0"/>
    <w:rsid w:val="005E780D"/>
  </w:style>
  <w:style w:type="character" w:customStyle="1" w:styleId="kw4">
    <w:name w:val="kw4"/>
    <w:basedOn w:val="a0"/>
    <w:rsid w:val="005E780D"/>
  </w:style>
  <w:style w:type="character" w:customStyle="1" w:styleId="sy2">
    <w:name w:val="sy2"/>
    <w:basedOn w:val="a0"/>
    <w:rsid w:val="005E780D"/>
  </w:style>
  <w:style w:type="character" w:customStyle="1" w:styleId="kw2">
    <w:name w:val="kw2"/>
    <w:basedOn w:val="a0"/>
    <w:rsid w:val="005E780D"/>
  </w:style>
  <w:style w:type="character" w:customStyle="1" w:styleId="sy3">
    <w:name w:val="sy3"/>
    <w:basedOn w:val="a0"/>
    <w:rsid w:val="005E780D"/>
  </w:style>
  <w:style w:type="character" w:customStyle="1" w:styleId="nu0">
    <w:name w:val="nu0"/>
    <w:basedOn w:val="a0"/>
    <w:rsid w:val="005E7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810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51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708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8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40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10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47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10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1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26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3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69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8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7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23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4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746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6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821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833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85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8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602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12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36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88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035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59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97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1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9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54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01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68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045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530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56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32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470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466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005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199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4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62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935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137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23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18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sphinx</cp:lastModifiedBy>
  <cp:revision>41</cp:revision>
  <dcterms:created xsi:type="dcterms:W3CDTF">2015-10-26T13:34:00Z</dcterms:created>
  <dcterms:modified xsi:type="dcterms:W3CDTF">2016-06-03T20:00:00Z</dcterms:modified>
</cp:coreProperties>
</file>
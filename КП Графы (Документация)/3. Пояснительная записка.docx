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D1354" w:rsidRDefault="00FD1354" w:rsidP="00060483">
      <w:pPr>
        <w:spacing w:line="360" w:lineRule="auto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МИНИСТЕРСТВО ОБРАЗОВАНИЯ И НАУКИ РОССИЙСКОЙ ФЕДЕРАЦИИ</w:t>
      </w:r>
    </w:p>
    <w:p w:rsidR="00FD1354" w:rsidRDefault="00FD1354" w:rsidP="00060483">
      <w:pPr>
        <w:spacing w:line="360" w:lineRule="auto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ФГБОУ ВЫСШЕГО ПРОФЕССИОНАЛЬНОГО ОБРАЗОВАНИЯ</w:t>
      </w:r>
    </w:p>
    <w:p w:rsidR="00FD1354" w:rsidRDefault="00FD1354" w:rsidP="00060483">
      <w:pPr>
        <w:spacing w:line="360" w:lineRule="auto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«КУРГАНСКИЙ ГОСУДАРСТВЕННЫЙ УНИВЕРСИТЕТ»</w:t>
      </w:r>
    </w:p>
    <w:p w:rsidR="008F3A04" w:rsidRDefault="008F3A04" w:rsidP="00060483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</w:p>
    <w:p w:rsidR="008F3A04" w:rsidRDefault="008F3A04" w:rsidP="00060483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</w:p>
    <w:p w:rsidR="008F3A04" w:rsidRDefault="008F3A04" w:rsidP="00060483">
      <w:pPr>
        <w:pStyle w:val="15"/>
        <w:spacing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8F3A04" w:rsidRPr="003F1370" w:rsidRDefault="00077FB1" w:rsidP="00060483">
      <w:pPr>
        <w:pStyle w:val="ac"/>
        <w:spacing w:line="360" w:lineRule="auto"/>
        <w:ind w:firstLine="709"/>
        <w:jc w:val="center"/>
        <w:rPr>
          <w:b/>
          <w:sz w:val="28"/>
          <w:szCs w:val="28"/>
          <w:lang w:val="ru-RU"/>
        </w:rPr>
      </w:pPr>
      <w:r w:rsidRPr="00BA714B">
        <w:rPr>
          <w:b/>
          <w:color w:val="000000"/>
          <w:sz w:val="28"/>
          <w:szCs w:val="28"/>
        </w:rPr>
        <w:t>РФ КГУ 090303.65.КР.</w:t>
      </w:r>
      <w:r w:rsidR="009E21E5">
        <w:rPr>
          <w:b/>
          <w:color w:val="000000"/>
          <w:sz w:val="28"/>
          <w:szCs w:val="28"/>
        </w:rPr>
        <w:t>101301107</w:t>
      </w:r>
      <w:r w:rsidRPr="00BA714B">
        <w:rPr>
          <w:b/>
          <w:color w:val="000000"/>
          <w:sz w:val="28"/>
          <w:szCs w:val="28"/>
        </w:rPr>
        <w:t xml:space="preserve"> </w:t>
      </w:r>
      <w:r w:rsidR="009E21E5">
        <w:rPr>
          <w:b/>
          <w:sz w:val="28"/>
          <w:szCs w:val="28"/>
          <w:lang w:val="ru-RU"/>
        </w:rPr>
        <w:t>1</w:t>
      </w:r>
    </w:p>
    <w:p w:rsidR="008F3A04" w:rsidRDefault="008F3A04" w:rsidP="00060483">
      <w:pPr>
        <w:pStyle w:val="15"/>
        <w:spacing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8F3A04" w:rsidRDefault="008F3A04" w:rsidP="00060483">
      <w:pPr>
        <w:pStyle w:val="15"/>
        <w:spacing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8F3A04" w:rsidRDefault="008F3A04" w:rsidP="00060483">
      <w:pPr>
        <w:pStyle w:val="15"/>
        <w:spacing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8F3A04" w:rsidRPr="00BA092D" w:rsidRDefault="00BA092D" w:rsidP="00060483">
      <w:pPr>
        <w:pStyle w:val="15"/>
        <w:spacing w:line="360" w:lineRule="auto"/>
        <w:ind w:firstLine="709"/>
        <w:jc w:val="center"/>
        <w:rPr>
          <w:rFonts w:ascii="Times New Roman" w:hAnsi="Times New Roman"/>
          <w:b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b/>
          <w:color w:val="000000"/>
          <w:sz w:val="28"/>
          <w:szCs w:val="28"/>
          <w:lang w:val="ru-RU"/>
        </w:rPr>
        <w:t>Курсовой проект</w:t>
      </w:r>
    </w:p>
    <w:p w:rsidR="008F3A04" w:rsidRDefault="008F3A04" w:rsidP="00060483">
      <w:pPr>
        <w:pStyle w:val="15"/>
        <w:spacing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По дисциплине «</w:t>
      </w:r>
      <w:r w:rsidR="00E51F86">
        <w:rPr>
          <w:rFonts w:ascii="Times New Roman" w:hAnsi="Times New Roman"/>
          <w:color w:val="000000"/>
          <w:sz w:val="28"/>
          <w:szCs w:val="28"/>
          <w:lang w:val="ru-RU"/>
        </w:rPr>
        <w:t>Криптографические методы защиты информации</w:t>
      </w:r>
      <w:r>
        <w:rPr>
          <w:rFonts w:ascii="Times New Roman" w:hAnsi="Times New Roman"/>
          <w:color w:val="000000"/>
          <w:sz w:val="28"/>
          <w:szCs w:val="28"/>
        </w:rPr>
        <w:t>»</w:t>
      </w:r>
    </w:p>
    <w:p w:rsidR="008F3A04" w:rsidRDefault="008F3A04" w:rsidP="00060483">
      <w:pPr>
        <w:pStyle w:val="15"/>
        <w:spacing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8F3A04" w:rsidRDefault="008F3A04" w:rsidP="00060483">
      <w:pPr>
        <w:pStyle w:val="15"/>
        <w:spacing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8F3A04" w:rsidRDefault="008F3A04" w:rsidP="00060483">
      <w:pPr>
        <w:pStyle w:val="15"/>
        <w:spacing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8F3A04" w:rsidRDefault="008F3A04" w:rsidP="00060483">
      <w:pPr>
        <w:pStyle w:val="15"/>
        <w:spacing w:line="360" w:lineRule="auto"/>
        <w:ind w:firstLine="709"/>
        <w:jc w:val="center"/>
        <w:rPr>
          <w:rFonts w:ascii="Times New Roman" w:hAnsi="Times New Roman"/>
          <w:b/>
          <w:bCs/>
          <w:caps/>
          <w:sz w:val="28"/>
          <w:szCs w:val="28"/>
        </w:rPr>
      </w:pPr>
      <w:r>
        <w:rPr>
          <w:rFonts w:ascii="Times New Roman" w:hAnsi="Times New Roman"/>
          <w:b/>
          <w:bCs/>
          <w:caps/>
          <w:sz w:val="28"/>
          <w:szCs w:val="28"/>
        </w:rPr>
        <w:t>ПОЯСНИТЕЛЬНАЯ ЗАПИСКА</w:t>
      </w:r>
    </w:p>
    <w:p w:rsidR="008F3A04" w:rsidRPr="00EF6CB0" w:rsidRDefault="003415FD" w:rsidP="00060483">
      <w:pPr>
        <w:pStyle w:val="15"/>
        <w:spacing w:line="360" w:lineRule="auto"/>
        <w:ind w:firstLine="709"/>
        <w:jc w:val="center"/>
        <w:rPr>
          <w:rFonts w:ascii="Times New Roman" w:hAnsi="Times New Roman"/>
          <w:bCs/>
          <w:color w:val="000000"/>
          <w:sz w:val="28"/>
          <w:szCs w:val="28"/>
          <w:lang w:val="ru-RU"/>
        </w:rPr>
      </w:pPr>
      <w:r w:rsidRPr="003415FD">
        <w:rPr>
          <w:rFonts w:ascii="Times New Roman" w:hAnsi="Times New Roman"/>
          <w:bCs/>
          <w:color w:val="000000"/>
          <w:sz w:val="28"/>
          <w:szCs w:val="28"/>
        </w:rPr>
        <w:t xml:space="preserve">Листов </w:t>
      </w:r>
      <w:r w:rsidR="00EF6CB0">
        <w:rPr>
          <w:rFonts w:ascii="Times New Roman" w:hAnsi="Times New Roman"/>
          <w:bCs/>
          <w:color w:val="000000"/>
          <w:sz w:val="28"/>
          <w:szCs w:val="28"/>
          <w:lang w:val="ru-RU"/>
        </w:rPr>
        <w:t>2</w:t>
      </w:r>
      <w:r w:rsidR="00F06207">
        <w:rPr>
          <w:rFonts w:ascii="Times New Roman" w:hAnsi="Times New Roman"/>
          <w:bCs/>
          <w:color w:val="000000"/>
          <w:sz w:val="28"/>
          <w:szCs w:val="28"/>
          <w:lang w:val="ru-RU"/>
        </w:rPr>
        <w:t>3</w:t>
      </w:r>
    </w:p>
    <w:p w:rsidR="008F3A04" w:rsidRDefault="008F3A04" w:rsidP="00060483">
      <w:pPr>
        <w:pStyle w:val="15"/>
        <w:spacing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8F3A04" w:rsidRDefault="008F3A04" w:rsidP="00060483">
      <w:pPr>
        <w:widowControl w:val="0"/>
        <w:autoSpaceDE w:val="0"/>
        <w:spacing w:line="360" w:lineRule="auto"/>
        <w:ind w:left="-540" w:firstLine="709"/>
        <w:jc w:val="center"/>
        <w:rPr>
          <w:sz w:val="28"/>
          <w:szCs w:val="28"/>
        </w:rPr>
      </w:pPr>
    </w:p>
    <w:p w:rsidR="008F3A04" w:rsidRDefault="008F3A04" w:rsidP="00060483">
      <w:pPr>
        <w:widowControl w:val="0"/>
        <w:autoSpaceDE w:val="0"/>
        <w:spacing w:line="360" w:lineRule="auto"/>
        <w:ind w:left="-540" w:firstLine="709"/>
        <w:jc w:val="center"/>
        <w:rPr>
          <w:sz w:val="28"/>
          <w:szCs w:val="28"/>
        </w:rPr>
      </w:pPr>
    </w:p>
    <w:p w:rsidR="008F3A04" w:rsidRDefault="008F3A04" w:rsidP="00060483">
      <w:pPr>
        <w:widowControl w:val="0"/>
        <w:autoSpaceDE w:val="0"/>
        <w:spacing w:line="360" w:lineRule="auto"/>
        <w:ind w:left="-540" w:firstLine="709"/>
        <w:jc w:val="center"/>
        <w:rPr>
          <w:sz w:val="28"/>
          <w:szCs w:val="28"/>
        </w:rPr>
      </w:pPr>
    </w:p>
    <w:p w:rsidR="008F3A04" w:rsidRDefault="008F3A04" w:rsidP="00060483">
      <w:pPr>
        <w:widowControl w:val="0"/>
        <w:autoSpaceDE w:val="0"/>
        <w:spacing w:line="360" w:lineRule="auto"/>
        <w:ind w:left="-360" w:firstLine="709"/>
        <w:jc w:val="center"/>
        <w:rPr>
          <w:sz w:val="28"/>
          <w:szCs w:val="28"/>
        </w:rPr>
      </w:pPr>
    </w:p>
    <w:p w:rsidR="008F3A04" w:rsidRDefault="008F3A04" w:rsidP="00060483">
      <w:pPr>
        <w:widowControl w:val="0"/>
        <w:autoSpaceDE w:val="0"/>
        <w:spacing w:line="360" w:lineRule="auto"/>
        <w:ind w:left="-360" w:firstLine="709"/>
        <w:jc w:val="center"/>
        <w:rPr>
          <w:sz w:val="28"/>
          <w:szCs w:val="28"/>
        </w:rPr>
      </w:pPr>
    </w:p>
    <w:p w:rsidR="008F3A04" w:rsidRDefault="008F3A04" w:rsidP="00060483">
      <w:pPr>
        <w:widowControl w:val="0"/>
        <w:autoSpaceDE w:val="0"/>
        <w:spacing w:line="360" w:lineRule="auto"/>
        <w:ind w:left="-360" w:firstLine="709"/>
        <w:jc w:val="center"/>
        <w:rPr>
          <w:sz w:val="28"/>
          <w:szCs w:val="28"/>
        </w:rPr>
      </w:pPr>
    </w:p>
    <w:p w:rsidR="008F3A04" w:rsidRDefault="008F3A04" w:rsidP="00060483">
      <w:pPr>
        <w:widowControl w:val="0"/>
        <w:autoSpaceDE w:val="0"/>
        <w:spacing w:line="360" w:lineRule="auto"/>
        <w:ind w:left="-360" w:firstLine="709"/>
        <w:jc w:val="center"/>
        <w:rPr>
          <w:sz w:val="28"/>
          <w:szCs w:val="28"/>
        </w:rPr>
      </w:pPr>
    </w:p>
    <w:p w:rsidR="008F3A04" w:rsidRDefault="008F3A04" w:rsidP="00060483">
      <w:pPr>
        <w:widowControl w:val="0"/>
        <w:autoSpaceDE w:val="0"/>
        <w:spacing w:line="360" w:lineRule="auto"/>
        <w:ind w:left="-360" w:firstLine="709"/>
        <w:jc w:val="center"/>
        <w:rPr>
          <w:sz w:val="28"/>
          <w:szCs w:val="28"/>
        </w:rPr>
      </w:pPr>
    </w:p>
    <w:p w:rsidR="00FD1354" w:rsidRDefault="00FD1354" w:rsidP="00060483">
      <w:pPr>
        <w:widowControl w:val="0"/>
        <w:autoSpaceDE w:val="0"/>
        <w:spacing w:line="360" w:lineRule="auto"/>
        <w:ind w:firstLine="709"/>
        <w:jc w:val="center"/>
        <w:rPr>
          <w:sz w:val="28"/>
          <w:szCs w:val="28"/>
        </w:rPr>
      </w:pPr>
    </w:p>
    <w:p w:rsidR="00FD1354" w:rsidRDefault="00DB3302" w:rsidP="00060483">
      <w:pPr>
        <w:widowControl w:val="0"/>
        <w:autoSpaceDE w:val="0"/>
        <w:spacing w:line="360" w:lineRule="auto"/>
        <w:ind w:left="-360" w:firstLine="709"/>
        <w:jc w:val="center"/>
        <w:rPr>
          <w:sz w:val="28"/>
          <w:szCs w:val="28"/>
        </w:rPr>
      </w:pPr>
      <w:r>
        <w:rPr>
          <w:sz w:val="28"/>
          <w:szCs w:val="28"/>
        </w:rPr>
        <w:t>201</w:t>
      </w:r>
      <w:r w:rsidR="00182324">
        <w:rPr>
          <w:sz w:val="28"/>
          <w:szCs w:val="28"/>
        </w:rPr>
        <w:t>5</w:t>
      </w:r>
    </w:p>
    <w:p w:rsidR="00EE4117" w:rsidRDefault="008F3A04" w:rsidP="00EE4117">
      <w:pPr>
        <w:spacing w:line="360" w:lineRule="auto"/>
        <w:ind w:left="-360" w:firstLine="709"/>
        <w:jc w:val="center"/>
        <w:rPr>
          <w:b/>
          <w:color w:val="000000"/>
          <w:sz w:val="28"/>
          <w:szCs w:val="28"/>
        </w:rPr>
      </w:pPr>
      <w:r w:rsidRPr="00BA092D">
        <w:rPr>
          <w:b/>
          <w:color w:val="000000"/>
          <w:sz w:val="28"/>
          <w:szCs w:val="28"/>
        </w:rPr>
        <w:lastRenderedPageBreak/>
        <w:t>АННОТАЦИЯ</w:t>
      </w:r>
    </w:p>
    <w:p w:rsidR="008F3A04" w:rsidRDefault="008F3A04" w:rsidP="004F3871">
      <w:pPr>
        <w:spacing w:line="360" w:lineRule="auto"/>
        <w:ind w:left="-360" w:firstLine="709"/>
        <w:jc w:val="both"/>
        <w:rPr>
          <w:color w:val="000000"/>
          <w:sz w:val="28"/>
          <w:szCs w:val="28"/>
        </w:rPr>
      </w:pPr>
      <w:r w:rsidRPr="00BA092D">
        <w:rPr>
          <w:color w:val="000000"/>
          <w:sz w:val="28"/>
          <w:szCs w:val="28"/>
        </w:rPr>
        <w:t>Документ содержит общие сведения о</w:t>
      </w:r>
      <w:r w:rsidR="00AA082C">
        <w:rPr>
          <w:color w:val="000000"/>
          <w:sz w:val="28"/>
          <w:szCs w:val="28"/>
        </w:rPr>
        <w:t xml:space="preserve"> предметной области, примеры алгоритмов и пример создания алгоритма.</w:t>
      </w:r>
    </w:p>
    <w:p w:rsidR="00E51F86" w:rsidRPr="00EE4117" w:rsidRDefault="00E51F86" w:rsidP="004F3871">
      <w:pPr>
        <w:spacing w:line="360" w:lineRule="auto"/>
        <w:ind w:left="-360" w:firstLine="709"/>
        <w:jc w:val="both"/>
        <w:rPr>
          <w:b/>
          <w:color w:val="000000"/>
          <w:sz w:val="28"/>
          <w:szCs w:val="28"/>
        </w:rPr>
        <w:sectPr w:rsidR="00E51F86" w:rsidRPr="00EE4117" w:rsidSect="00490994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418" w:right="851" w:bottom="851" w:left="1418" w:header="709" w:footer="709" w:gutter="0"/>
          <w:cols w:space="720"/>
          <w:titlePg/>
          <w:docGrid w:linePitch="360"/>
        </w:sectPr>
      </w:pPr>
    </w:p>
    <w:p w:rsidR="008F3A04" w:rsidRDefault="008F3A04" w:rsidP="004F65C3">
      <w:pPr>
        <w:pStyle w:val="14"/>
        <w:rPr>
          <w:rStyle w:val="a6"/>
          <w:color w:val="000000"/>
          <w:u w:val="none"/>
        </w:rPr>
      </w:pPr>
      <w:r>
        <w:rPr>
          <w:rStyle w:val="a6"/>
          <w:color w:val="000000"/>
          <w:u w:val="none"/>
        </w:rPr>
        <w:lastRenderedPageBreak/>
        <w:t>СОДЕРЖАНИЕ</w:t>
      </w:r>
    </w:p>
    <w:p w:rsidR="008F3A04" w:rsidRDefault="008F3A04" w:rsidP="004F65C3">
      <w:pPr>
        <w:spacing w:line="360" w:lineRule="auto"/>
        <w:ind w:firstLine="709"/>
      </w:pPr>
    </w:p>
    <w:p w:rsidR="00490994" w:rsidRPr="007A2C5C" w:rsidRDefault="00490994" w:rsidP="007A2C5C">
      <w:pPr>
        <w:pStyle w:val="1"/>
        <w:rPr>
          <w:rFonts w:cs="Times New Roman"/>
        </w:rPr>
      </w:pPr>
      <w:bookmarkStart w:id="0" w:name="_Toc438050004"/>
      <w:bookmarkStart w:id="1" w:name="_Toc438054420"/>
      <w:r>
        <w:t>Оглавление</w:t>
      </w:r>
      <w:bookmarkEnd w:id="0"/>
      <w:bookmarkEnd w:id="1"/>
    </w:p>
    <w:p w:rsidR="00764789" w:rsidRDefault="007A2C5C">
      <w:pPr>
        <w:pStyle w:val="14"/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38054420" w:history="1">
        <w:r w:rsidR="00764789" w:rsidRPr="0026123D">
          <w:rPr>
            <w:rStyle w:val="a6"/>
            <w:noProof/>
          </w:rPr>
          <w:t>Оглавление</w:t>
        </w:r>
        <w:r w:rsidR="00764789">
          <w:rPr>
            <w:noProof/>
            <w:webHidden/>
          </w:rPr>
          <w:tab/>
        </w:r>
        <w:r w:rsidR="00764789">
          <w:rPr>
            <w:noProof/>
            <w:webHidden/>
          </w:rPr>
          <w:fldChar w:fldCharType="begin"/>
        </w:r>
        <w:r w:rsidR="00764789">
          <w:rPr>
            <w:noProof/>
            <w:webHidden/>
          </w:rPr>
          <w:instrText xml:space="preserve"> PAGEREF _Toc438054420 \h </w:instrText>
        </w:r>
        <w:r w:rsidR="00764789">
          <w:rPr>
            <w:noProof/>
            <w:webHidden/>
          </w:rPr>
        </w:r>
        <w:r w:rsidR="00764789">
          <w:rPr>
            <w:noProof/>
            <w:webHidden/>
          </w:rPr>
          <w:fldChar w:fldCharType="separate"/>
        </w:r>
        <w:r w:rsidR="00764789">
          <w:rPr>
            <w:noProof/>
            <w:webHidden/>
          </w:rPr>
          <w:t>3</w:t>
        </w:r>
        <w:r w:rsidR="00764789">
          <w:rPr>
            <w:noProof/>
            <w:webHidden/>
          </w:rPr>
          <w:fldChar w:fldCharType="end"/>
        </w:r>
      </w:hyperlink>
    </w:p>
    <w:p w:rsidR="00764789" w:rsidRDefault="000C285E">
      <w:pPr>
        <w:pStyle w:val="14"/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eastAsia="ru-RU"/>
        </w:rPr>
      </w:pPr>
      <w:hyperlink w:anchor="_Toc438054421" w:history="1">
        <w:r w:rsidR="00764789" w:rsidRPr="0026123D">
          <w:rPr>
            <w:rStyle w:val="a6"/>
            <w:noProof/>
          </w:rPr>
          <w:t>Что же такое ГСПЧ?</w:t>
        </w:r>
        <w:r w:rsidR="00764789">
          <w:rPr>
            <w:noProof/>
            <w:webHidden/>
          </w:rPr>
          <w:tab/>
        </w:r>
        <w:r w:rsidR="00764789">
          <w:rPr>
            <w:noProof/>
            <w:webHidden/>
          </w:rPr>
          <w:fldChar w:fldCharType="begin"/>
        </w:r>
        <w:r w:rsidR="00764789">
          <w:rPr>
            <w:noProof/>
            <w:webHidden/>
          </w:rPr>
          <w:instrText xml:space="preserve"> PAGEREF _Toc438054421 \h </w:instrText>
        </w:r>
        <w:r w:rsidR="00764789">
          <w:rPr>
            <w:noProof/>
            <w:webHidden/>
          </w:rPr>
        </w:r>
        <w:r w:rsidR="00764789">
          <w:rPr>
            <w:noProof/>
            <w:webHidden/>
          </w:rPr>
          <w:fldChar w:fldCharType="separate"/>
        </w:r>
        <w:r w:rsidR="00764789">
          <w:rPr>
            <w:noProof/>
            <w:webHidden/>
          </w:rPr>
          <w:t>4</w:t>
        </w:r>
        <w:r w:rsidR="00764789">
          <w:rPr>
            <w:noProof/>
            <w:webHidden/>
          </w:rPr>
          <w:fldChar w:fldCharType="end"/>
        </w:r>
      </w:hyperlink>
    </w:p>
    <w:p w:rsidR="00764789" w:rsidRDefault="000C285E">
      <w:pPr>
        <w:pStyle w:val="2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38054422" w:history="1">
        <w:r w:rsidR="00764789" w:rsidRPr="0026123D">
          <w:rPr>
            <w:rStyle w:val="a6"/>
            <w:noProof/>
          </w:rPr>
          <w:t>Генератор псевдослучайных чисел</w:t>
        </w:r>
        <w:r w:rsidR="00764789">
          <w:rPr>
            <w:noProof/>
            <w:webHidden/>
          </w:rPr>
          <w:tab/>
        </w:r>
        <w:r w:rsidR="00764789">
          <w:rPr>
            <w:noProof/>
            <w:webHidden/>
          </w:rPr>
          <w:fldChar w:fldCharType="begin"/>
        </w:r>
        <w:r w:rsidR="00764789">
          <w:rPr>
            <w:noProof/>
            <w:webHidden/>
          </w:rPr>
          <w:instrText xml:space="preserve"> PAGEREF _Toc438054422 \h </w:instrText>
        </w:r>
        <w:r w:rsidR="00764789">
          <w:rPr>
            <w:noProof/>
            <w:webHidden/>
          </w:rPr>
        </w:r>
        <w:r w:rsidR="00764789">
          <w:rPr>
            <w:noProof/>
            <w:webHidden/>
          </w:rPr>
          <w:fldChar w:fldCharType="separate"/>
        </w:r>
        <w:r w:rsidR="00764789">
          <w:rPr>
            <w:noProof/>
            <w:webHidden/>
          </w:rPr>
          <w:t>4</w:t>
        </w:r>
        <w:r w:rsidR="00764789">
          <w:rPr>
            <w:noProof/>
            <w:webHidden/>
          </w:rPr>
          <w:fldChar w:fldCharType="end"/>
        </w:r>
      </w:hyperlink>
    </w:p>
    <w:p w:rsidR="00764789" w:rsidRDefault="000C285E">
      <w:pPr>
        <w:pStyle w:val="2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38054423" w:history="1">
        <w:r w:rsidR="00764789" w:rsidRPr="0026123D">
          <w:rPr>
            <w:rStyle w:val="a6"/>
            <w:noProof/>
          </w:rPr>
          <w:t>Источники случайных чисел</w:t>
        </w:r>
        <w:r w:rsidR="00764789">
          <w:rPr>
            <w:noProof/>
            <w:webHidden/>
          </w:rPr>
          <w:tab/>
        </w:r>
        <w:r w:rsidR="00764789">
          <w:rPr>
            <w:noProof/>
            <w:webHidden/>
          </w:rPr>
          <w:fldChar w:fldCharType="begin"/>
        </w:r>
        <w:r w:rsidR="00764789">
          <w:rPr>
            <w:noProof/>
            <w:webHidden/>
          </w:rPr>
          <w:instrText xml:space="preserve"> PAGEREF _Toc438054423 \h </w:instrText>
        </w:r>
        <w:r w:rsidR="00764789">
          <w:rPr>
            <w:noProof/>
            <w:webHidden/>
          </w:rPr>
        </w:r>
        <w:r w:rsidR="00764789">
          <w:rPr>
            <w:noProof/>
            <w:webHidden/>
          </w:rPr>
          <w:fldChar w:fldCharType="separate"/>
        </w:r>
        <w:r w:rsidR="00764789">
          <w:rPr>
            <w:noProof/>
            <w:webHidden/>
          </w:rPr>
          <w:t>4</w:t>
        </w:r>
        <w:r w:rsidR="00764789">
          <w:rPr>
            <w:noProof/>
            <w:webHidden/>
          </w:rPr>
          <w:fldChar w:fldCharType="end"/>
        </w:r>
      </w:hyperlink>
    </w:p>
    <w:p w:rsidR="00764789" w:rsidRDefault="000C285E">
      <w:pPr>
        <w:pStyle w:val="2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38054424" w:history="1">
        <w:r w:rsidR="00764789" w:rsidRPr="0026123D">
          <w:rPr>
            <w:rStyle w:val="a6"/>
            <w:noProof/>
          </w:rPr>
          <w:t>Детерминированные ГПСЧ</w:t>
        </w:r>
        <w:r w:rsidR="00764789">
          <w:rPr>
            <w:noProof/>
            <w:webHidden/>
          </w:rPr>
          <w:tab/>
        </w:r>
        <w:r w:rsidR="00764789">
          <w:rPr>
            <w:noProof/>
            <w:webHidden/>
          </w:rPr>
          <w:fldChar w:fldCharType="begin"/>
        </w:r>
        <w:r w:rsidR="00764789">
          <w:rPr>
            <w:noProof/>
            <w:webHidden/>
          </w:rPr>
          <w:instrText xml:space="preserve"> PAGEREF _Toc438054424 \h </w:instrText>
        </w:r>
        <w:r w:rsidR="00764789">
          <w:rPr>
            <w:noProof/>
            <w:webHidden/>
          </w:rPr>
        </w:r>
        <w:r w:rsidR="00764789">
          <w:rPr>
            <w:noProof/>
            <w:webHidden/>
          </w:rPr>
          <w:fldChar w:fldCharType="separate"/>
        </w:r>
        <w:r w:rsidR="00764789">
          <w:rPr>
            <w:noProof/>
            <w:webHidden/>
          </w:rPr>
          <w:t>5</w:t>
        </w:r>
        <w:r w:rsidR="00764789">
          <w:rPr>
            <w:noProof/>
            <w:webHidden/>
          </w:rPr>
          <w:fldChar w:fldCharType="end"/>
        </w:r>
      </w:hyperlink>
    </w:p>
    <w:p w:rsidR="00764789" w:rsidRDefault="000C285E">
      <w:pPr>
        <w:pStyle w:val="2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38054425" w:history="1">
        <w:r w:rsidR="00764789" w:rsidRPr="0026123D">
          <w:rPr>
            <w:rStyle w:val="a6"/>
            <w:noProof/>
          </w:rPr>
          <w:t>ГПСЧ с источником энтропии или ГСЧ</w:t>
        </w:r>
        <w:r w:rsidR="00764789">
          <w:rPr>
            <w:noProof/>
            <w:webHidden/>
          </w:rPr>
          <w:tab/>
        </w:r>
        <w:r w:rsidR="00764789">
          <w:rPr>
            <w:noProof/>
            <w:webHidden/>
          </w:rPr>
          <w:fldChar w:fldCharType="begin"/>
        </w:r>
        <w:r w:rsidR="00764789">
          <w:rPr>
            <w:noProof/>
            <w:webHidden/>
          </w:rPr>
          <w:instrText xml:space="preserve"> PAGEREF _Toc438054425 \h </w:instrText>
        </w:r>
        <w:r w:rsidR="00764789">
          <w:rPr>
            <w:noProof/>
            <w:webHidden/>
          </w:rPr>
        </w:r>
        <w:r w:rsidR="00764789">
          <w:rPr>
            <w:noProof/>
            <w:webHidden/>
          </w:rPr>
          <w:fldChar w:fldCharType="separate"/>
        </w:r>
        <w:r w:rsidR="00764789">
          <w:rPr>
            <w:noProof/>
            <w:webHidden/>
          </w:rPr>
          <w:t>6</w:t>
        </w:r>
        <w:r w:rsidR="00764789">
          <w:rPr>
            <w:noProof/>
            <w:webHidden/>
          </w:rPr>
          <w:fldChar w:fldCharType="end"/>
        </w:r>
      </w:hyperlink>
    </w:p>
    <w:p w:rsidR="00764789" w:rsidRDefault="000C285E">
      <w:pPr>
        <w:pStyle w:val="2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38054426" w:history="1">
        <w:r w:rsidR="00764789" w:rsidRPr="0026123D">
          <w:rPr>
            <w:rStyle w:val="a6"/>
            <w:noProof/>
          </w:rPr>
          <w:t>Пример простейшего ГСЧ с источником энтропии</w:t>
        </w:r>
        <w:r w:rsidR="00764789">
          <w:rPr>
            <w:noProof/>
            <w:webHidden/>
          </w:rPr>
          <w:tab/>
        </w:r>
        <w:r w:rsidR="00764789">
          <w:rPr>
            <w:noProof/>
            <w:webHidden/>
          </w:rPr>
          <w:fldChar w:fldCharType="begin"/>
        </w:r>
        <w:r w:rsidR="00764789">
          <w:rPr>
            <w:noProof/>
            <w:webHidden/>
          </w:rPr>
          <w:instrText xml:space="preserve"> PAGEREF _Toc438054426 \h </w:instrText>
        </w:r>
        <w:r w:rsidR="00764789">
          <w:rPr>
            <w:noProof/>
            <w:webHidden/>
          </w:rPr>
        </w:r>
        <w:r w:rsidR="00764789">
          <w:rPr>
            <w:noProof/>
            <w:webHidden/>
          </w:rPr>
          <w:fldChar w:fldCharType="separate"/>
        </w:r>
        <w:r w:rsidR="00764789">
          <w:rPr>
            <w:noProof/>
            <w:webHidden/>
          </w:rPr>
          <w:t>7</w:t>
        </w:r>
        <w:r w:rsidR="00764789">
          <w:rPr>
            <w:noProof/>
            <w:webHidden/>
          </w:rPr>
          <w:fldChar w:fldCharType="end"/>
        </w:r>
      </w:hyperlink>
    </w:p>
    <w:p w:rsidR="00764789" w:rsidRDefault="000C285E">
      <w:pPr>
        <w:pStyle w:val="2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38054427" w:history="1">
        <w:r w:rsidR="00764789" w:rsidRPr="0026123D">
          <w:rPr>
            <w:rStyle w:val="a6"/>
            <w:noProof/>
          </w:rPr>
          <w:t>Примеры ГСЧ и источников энтропии</w:t>
        </w:r>
        <w:r w:rsidR="00764789">
          <w:rPr>
            <w:noProof/>
            <w:webHidden/>
          </w:rPr>
          <w:tab/>
        </w:r>
        <w:r w:rsidR="00764789">
          <w:rPr>
            <w:noProof/>
            <w:webHidden/>
          </w:rPr>
          <w:fldChar w:fldCharType="begin"/>
        </w:r>
        <w:r w:rsidR="00764789">
          <w:rPr>
            <w:noProof/>
            <w:webHidden/>
          </w:rPr>
          <w:instrText xml:space="preserve"> PAGEREF _Toc438054427 \h </w:instrText>
        </w:r>
        <w:r w:rsidR="00764789">
          <w:rPr>
            <w:noProof/>
            <w:webHidden/>
          </w:rPr>
        </w:r>
        <w:r w:rsidR="00764789">
          <w:rPr>
            <w:noProof/>
            <w:webHidden/>
          </w:rPr>
          <w:fldChar w:fldCharType="separate"/>
        </w:r>
        <w:r w:rsidR="00764789">
          <w:rPr>
            <w:noProof/>
            <w:webHidden/>
          </w:rPr>
          <w:t>7</w:t>
        </w:r>
        <w:r w:rsidR="00764789">
          <w:rPr>
            <w:noProof/>
            <w:webHidden/>
          </w:rPr>
          <w:fldChar w:fldCharType="end"/>
        </w:r>
      </w:hyperlink>
    </w:p>
    <w:p w:rsidR="00764789" w:rsidRDefault="000C285E">
      <w:pPr>
        <w:pStyle w:val="14"/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eastAsia="ru-RU"/>
        </w:rPr>
      </w:pPr>
      <w:hyperlink w:anchor="_Toc438054428" w:history="1">
        <w:r w:rsidR="00764789" w:rsidRPr="0026123D">
          <w:rPr>
            <w:rStyle w:val="a6"/>
            <w:noProof/>
          </w:rPr>
          <w:t>ГПСЧ в криптографии</w:t>
        </w:r>
        <w:r w:rsidR="00764789">
          <w:rPr>
            <w:noProof/>
            <w:webHidden/>
          </w:rPr>
          <w:tab/>
        </w:r>
        <w:r w:rsidR="00764789">
          <w:rPr>
            <w:noProof/>
            <w:webHidden/>
          </w:rPr>
          <w:fldChar w:fldCharType="begin"/>
        </w:r>
        <w:r w:rsidR="00764789">
          <w:rPr>
            <w:noProof/>
            <w:webHidden/>
          </w:rPr>
          <w:instrText xml:space="preserve"> PAGEREF _Toc438054428 \h </w:instrText>
        </w:r>
        <w:r w:rsidR="00764789">
          <w:rPr>
            <w:noProof/>
            <w:webHidden/>
          </w:rPr>
        </w:r>
        <w:r w:rsidR="00764789">
          <w:rPr>
            <w:noProof/>
            <w:webHidden/>
          </w:rPr>
          <w:fldChar w:fldCharType="separate"/>
        </w:r>
        <w:r w:rsidR="00764789">
          <w:rPr>
            <w:noProof/>
            <w:webHidden/>
          </w:rPr>
          <w:t>10</w:t>
        </w:r>
        <w:r w:rsidR="00764789">
          <w:rPr>
            <w:noProof/>
            <w:webHidden/>
          </w:rPr>
          <w:fldChar w:fldCharType="end"/>
        </w:r>
      </w:hyperlink>
    </w:p>
    <w:p w:rsidR="00764789" w:rsidRDefault="000C285E">
      <w:pPr>
        <w:pStyle w:val="2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38054429" w:history="1">
        <w:r w:rsidR="00764789" w:rsidRPr="0026123D">
          <w:rPr>
            <w:rStyle w:val="a6"/>
            <w:noProof/>
          </w:rPr>
          <w:t>Примеры криптостойких ГПСЧ</w:t>
        </w:r>
        <w:r w:rsidR="00764789">
          <w:rPr>
            <w:noProof/>
            <w:webHidden/>
          </w:rPr>
          <w:tab/>
        </w:r>
        <w:r w:rsidR="00764789">
          <w:rPr>
            <w:noProof/>
            <w:webHidden/>
          </w:rPr>
          <w:fldChar w:fldCharType="begin"/>
        </w:r>
        <w:r w:rsidR="00764789">
          <w:rPr>
            <w:noProof/>
            <w:webHidden/>
          </w:rPr>
          <w:instrText xml:space="preserve"> PAGEREF _Toc438054429 \h </w:instrText>
        </w:r>
        <w:r w:rsidR="00764789">
          <w:rPr>
            <w:noProof/>
            <w:webHidden/>
          </w:rPr>
        </w:r>
        <w:r w:rsidR="00764789">
          <w:rPr>
            <w:noProof/>
            <w:webHidden/>
          </w:rPr>
          <w:fldChar w:fldCharType="separate"/>
        </w:r>
        <w:r w:rsidR="00764789">
          <w:rPr>
            <w:noProof/>
            <w:webHidden/>
          </w:rPr>
          <w:t>10</w:t>
        </w:r>
        <w:r w:rsidR="00764789">
          <w:rPr>
            <w:noProof/>
            <w:webHidden/>
          </w:rPr>
          <w:fldChar w:fldCharType="end"/>
        </w:r>
      </w:hyperlink>
    </w:p>
    <w:p w:rsidR="00764789" w:rsidRDefault="000C285E">
      <w:pPr>
        <w:pStyle w:val="2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38054430" w:history="1">
        <w:r w:rsidR="00764789" w:rsidRPr="0026123D">
          <w:rPr>
            <w:rStyle w:val="a6"/>
            <w:noProof/>
          </w:rPr>
          <w:t>Циклическое шифрование</w:t>
        </w:r>
        <w:r w:rsidR="00764789">
          <w:rPr>
            <w:noProof/>
            <w:webHidden/>
          </w:rPr>
          <w:tab/>
        </w:r>
        <w:r w:rsidR="00764789">
          <w:rPr>
            <w:noProof/>
            <w:webHidden/>
          </w:rPr>
          <w:fldChar w:fldCharType="begin"/>
        </w:r>
        <w:r w:rsidR="00764789">
          <w:rPr>
            <w:noProof/>
            <w:webHidden/>
          </w:rPr>
          <w:instrText xml:space="preserve"> PAGEREF _Toc438054430 \h </w:instrText>
        </w:r>
        <w:r w:rsidR="00764789">
          <w:rPr>
            <w:noProof/>
            <w:webHidden/>
          </w:rPr>
        </w:r>
        <w:r w:rsidR="00764789">
          <w:rPr>
            <w:noProof/>
            <w:webHidden/>
          </w:rPr>
          <w:fldChar w:fldCharType="separate"/>
        </w:r>
        <w:r w:rsidR="00764789">
          <w:rPr>
            <w:noProof/>
            <w:webHidden/>
          </w:rPr>
          <w:t>10</w:t>
        </w:r>
        <w:r w:rsidR="00764789">
          <w:rPr>
            <w:noProof/>
            <w:webHidden/>
          </w:rPr>
          <w:fldChar w:fldCharType="end"/>
        </w:r>
      </w:hyperlink>
    </w:p>
    <w:p w:rsidR="00764789" w:rsidRDefault="000C285E">
      <w:pPr>
        <w:pStyle w:val="14"/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eastAsia="ru-RU"/>
        </w:rPr>
      </w:pPr>
      <w:hyperlink w:anchor="_Toc438054431" w:history="1">
        <w:r w:rsidR="00764789" w:rsidRPr="0026123D">
          <w:rPr>
            <w:rStyle w:val="a6"/>
            <w:noProof/>
          </w:rPr>
          <w:t>Аппаратные ГПСЧ</w:t>
        </w:r>
        <w:r w:rsidR="00764789">
          <w:rPr>
            <w:noProof/>
            <w:webHidden/>
          </w:rPr>
          <w:tab/>
        </w:r>
        <w:r w:rsidR="00764789">
          <w:rPr>
            <w:noProof/>
            <w:webHidden/>
          </w:rPr>
          <w:fldChar w:fldCharType="begin"/>
        </w:r>
        <w:r w:rsidR="00764789">
          <w:rPr>
            <w:noProof/>
            <w:webHidden/>
          </w:rPr>
          <w:instrText xml:space="preserve"> PAGEREF _Toc438054431 \h </w:instrText>
        </w:r>
        <w:r w:rsidR="00764789">
          <w:rPr>
            <w:noProof/>
            <w:webHidden/>
          </w:rPr>
        </w:r>
        <w:r w:rsidR="00764789">
          <w:rPr>
            <w:noProof/>
            <w:webHidden/>
          </w:rPr>
          <w:fldChar w:fldCharType="separate"/>
        </w:r>
        <w:r w:rsidR="00764789">
          <w:rPr>
            <w:noProof/>
            <w:webHidden/>
          </w:rPr>
          <w:t>11</w:t>
        </w:r>
        <w:r w:rsidR="00764789">
          <w:rPr>
            <w:noProof/>
            <w:webHidden/>
          </w:rPr>
          <w:fldChar w:fldCharType="end"/>
        </w:r>
      </w:hyperlink>
    </w:p>
    <w:p w:rsidR="00764789" w:rsidRDefault="000C285E">
      <w:pPr>
        <w:pStyle w:val="14"/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eastAsia="ru-RU"/>
        </w:rPr>
      </w:pPr>
      <w:hyperlink w:anchor="_Toc438054432" w:history="1">
        <w:r w:rsidR="00764789" w:rsidRPr="0026123D">
          <w:rPr>
            <w:rStyle w:val="a6"/>
            <w:noProof/>
          </w:rPr>
          <w:t>Применение ГСЧ в лотереях</w:t>
        </w:r>
        <w:r w:rsidR="00764789">
          <w:rPr>
            <w:noProof/>
            <w:webHidden/>
          </w:rPr>
          <w:tab/>
        </w:r>
        <w:r w:rsidR="00764789">
          <w:rPr>
            <w:noProof/>
            <w:webHidden/>
          </w:rPr>
          <w:fldChar w:fldCharType="begin"/>
        </w:r>
        <w:r w:rsidR="00764789">
          <w:rPr>
            <w:noProof/>
            <w:webHidden/>
          </w:rPr>
          <w:instrText xml:space="preserve"> PAGEREF _Toc438054432 \h </w:instrText>
        </w:r>
        <w:r w:rsidR="00764789">
          <w:rPr>
            <w:noProof/>
            <w:webHidden/>
          </w:rPr>
        </w:r>
        <w:r w:rsidR="00764789">
          <w:rPr>
            <w:noProof/>
            <w:webHidden/>
          </w:rPr>
          <w:fldChar w:fldCharType="separate"/>
        </w:r>
        <w:r w:rsidR="00764789">
          <w:rPr>
            <w:noProof/>
            <w:webHidden/>
          </w:rPr>
          <w:t>12</w:t>
        </w:r>
        <w:r w:rsidR="00764789">
          <w:rPr>
            <w:noProof/>
            <w:webHidden/>
          </w:rPr>
          <w:fldChar w:fldCharType="end"/>
        </w:r>
      </w:hyperlink>
    </w:p>
    <w:p w:rsidR="00764789" w:rsidRDefault="000C285E">
      <w:pPr>
        <w:pStyle w:val="14"/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eastAsia="ru-RU"/>
        </w:rPr>
      </w:pPr>
      <w:hyperlink w:anchor="_Toc438054433" w:history="1">
        <w:r w:rsidR="00764789" w:rsidRPr="0026123D">
          <w:rPr>
            <w:rStyle w:val="a6"/>
            <w:noProof/>
          </w:rPr>
          <w:t>Уязвимости ГПСЧ</w:t>
        </w:r>
        <w:r w:rsidR="00764789">
          <w:rPr>
            <w:noProof/>
            <w:webHidden/>
          </w:rPr>
          <w:tab/>
        </w:r>
        <w:r w:rsidR="00764789">
          <w:rPr>
            <w:noProof/>
            <w:webHidden/>
          </w:rPr>
          <w:fldChar w:fldCharType="begin"/>
        </w:r>
        <w:r w:rsidR="00764789">
          <w:rPr>
            <w:noProof/>
            <w:webHidden/>
          </w:rPr>
          <w:instrText xml:space="preserve"> PAGEREF _Toc438054433 \h </w:instrText>
        </w:r>
        <w:r w:rsidR="00764789">
          <w:rPr>
            <w:noProof/>
            <w:webHidden/>
          </w:rPr>
        </w:r>
        <w:r w:rsidR="00764789">
          <w:rPr>
            <w:noProof/>
            <w:webHidden/>
          </w:rPr>
          <w:fldChar w:fldCharType="separate"/>
        </w:r>
        <w:r w:rsidR="00764789">
          <w:rPr>
            <w:noProof/>
            <w:webHidden/>
          </w:rPr>
          <w:t>14</w:t>
        </w:r>
        <w:r w:rsidR="00764789">
          <w:rPr>
            <w:noProof/>
            <w:webHidden/>
          </w:rPr>
          <w:fldChar w:fldCharType="end"/>
        </w:r>
      </w:hyperlink>
    </w:p>
    <w:p w:rsidR="00764789" w:rsidRDefault="000C285E">
      <w:pPr>
        <w:pStyle w:val="2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38054434" w:history="1">
        <w:r w:rsidR="00764789" w:rsidRPr="0026123D">
          <w:rPr>
            <w:rStyle w:val="a6"/>
            <w:noProof/>
          </w:rPr>
          <w:t>Линейный конгруэнтный ГПСЧ(LCPRNG)</w:t>
        </w:r>
        <w:r w:rsidR="00764789">
          <w:rPr>
            <w:noProof/>
            <w:webHidden/>
          </w:rPr>
          <w:tab/>
        </w:r>
        <w:r w:rsidR="00764789">
          <w:rPr>
            <w:noProof/>
            <w:webHidden/>
          </w:rPr>
          <w:fldChar w:fldCharType="begin"/>
        </w:r>
        <w:r w:rsidR="00764789">
          <w:rPr>
            <w:noProof/>
            <w:webHidden/>
          </w:rPr>
          <w:instrText xml:space="preserve"> PAGEREF _Toc438054434 \h </w:instrText>
        </w:r>
        <w:r w:rsidR="00764789">
          <w:rPr>
            <w:noProof/>
            <w:webHidden/>
          </w:rPr>
        </w:r>
        <w:r w:rsidR="00764789">
          <w:rPr>
            <w:noProof/>
            <w:webHidden/>
          </w:rPr>
          <w:fldChar w:fldCharType="separate"/>
        </w:r>
        <w:r w:rsidR="00764789">
          <w:rPr>
            <w:noProof/>
            <w:webHidden/>
          </w:rPr>
          <w:t>14</w:t>
        </w:r>
        <w:r w:rsidR="00764789">
          <w:rPr>
            <w:noProof/>
            <w:webHidden/>
          </w:rPr>
          <w:fldChar w:fldCharType="end"/>
        </w:r>
      </w:hyperlink>
    </w:p>
    <w:p w:rsidR="00764789" w:rsidRDefault="000C285E">
      <w:pPr>
        <w:pStyle w:val="2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38054435" w:history="1">
        <w:r w:rsidR="00764789" w:rsidRPr="0026123D">
          <w:rPr>
            <w:rStyle w:val="a6"/>
            <w:noProof/>
          </w:rPr>
          <w:t>Предсказание результатов линейно-конгруэнтного метода</w:t>
        </w:r>
        <w:r w:rsidR="00764789">
          <w:rPr>
            <w:noProof/>
            <w:webHidden/>
          </w:rPr>
          <w:tab/>
        </w:r>
        <w:r w:rsidR="00764789">
          <w:rPr>
            <w:noProof/>
            <w:webHidden/>
          </w:rPr>
          <w:fldChar w:fldCharType="begin"/>
        </w:r>
        <w:r w:rsidR="00764789">
          <w:rPr>
            <w:noProof/>
            <w:webHidden/>
          </w:rPr>
          <w:instrText xml:space="preserve"> PAGEREF _Toc438054435 \h </w:instrText>
        </w:r>
        <w:r w:rsidR="00764789">
          <w:rPr>
            <w:noProof/>
            <w:webHidden/>
          </w:rPr>
        </w:r>
        <w:r w:rsidR="00764789">
          <w:rPr>
            <w:noProof/>
            <w:webHidden/>
          </w:rPr>
          <w:fldChar w:fldCharType="separate"/>
        </w:r>
        <w:r w:rsidR="00764789">
          <w:rPr>
            <w:noProof/>
            <w:webHidden/>
          </w:rPr>
          <w:t>14</w:t>
        </w:r>
        <w:r w:rsidR="00764789">
          <w:rPr>
            <w:noProof/>
            <w:webHidden/>
          </w:rPr>
          <w:fldChar w:fldCharType="end"/>
        </w:r>
      </w:hyperlink>
    </w:p>
    <w:p w:rsidR="00764789" w:rsidRDefault="000C285E">
      <w:pPr>
        <w:pStyle w:val="2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38054436" w:history="1">
        <w:r w:rsidR="00764789" w:rsidRPr="0026123D">
          <w:rPr>
            <w:rStyle w:val="a6"/>
            <w:noProof/>
          </w:rPr>
          <w:t>Взлом встроенного генератора случайных чисел в Java</w:t>
        </w:r>
        <w:r w:rsidR="00764789">
          <w:rPr>
            <w:noProof/>
            <w:webHidden/>
          </w:rPr>
          <w:tab/>
        </w:r>
        <w:r w:rsidR="00764789">
          <w:rPr>
            <w:noProof/>
            <w:webHidden/>
          </w:rPr>
          <w:fldChar w:fldCharType="begin"/>
        </w:r>
        <w:r w:rsidR="00764789">
          <w:rPr>
            <w:noProof/>
            <w:webHidden/>
          </w:rPr>
          <w:instrText xml:space="preserve"> PAGEREF _Toc438054436 \h </w:instrText>
        </w:r>
        <w:r w:rsidR="00764789">
          <w:rPr>
            <w:noProof/>
            <w:webHidden/>
          </w:rPr>
        </w:r>
        <w:r w:rsidR="00764789">
          <w:rPr>
            <w:noProof/>
            <w:webHidden/>
          </w:rPr>
          <w:fldChar w:fldCharType="separate"/>
        </w:r>
        <w:r w:rsidR="00764789">
          <w:rPr>
            <w:noProof/>
            <w:webHidden/>
          </w:rPr>
          <w:t>15</w:t>
        </w:r>
        <w:r w:rsidR="00764789">
          <w:rPr>
            <w:noProof/>
            <w:webHidden/>
          </w:rPr>
          <w:fldChar w:fldCharType="end"/>
        </w:r>
      </w:hyperlink>
    </w:p>
    <w:p w:rsidR="00764789" w:rsidRDefault="000C285E">
      <w:pPr>
        <w:pStyle w:val="14"/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eastAsia="ru-RU"/>
        </w:rPr>
      </w:pPr>
      <w:hyperlink w:anchor="_Toc438054437" w:history="1">
        <w:r w:rsidR="00764789" w:rsidRPr="0026123D">
          <w:rPr>
            <w:rStyle w:val="a6"/>
            <w:noProof/>
          </w:rPr>
          <w:t>Создание ГПСЧ.</w:t>
        </w:r>
        <w:r w:rsidR="00764789">
          <w:rPr>
            <w:noProof/>
            <w:webHidden/>
          </w:rPr>
          <w:tab/>
        </w:r>
        <w:r w:rsidR="00764789">
          <w:rPr>
            <w:noProof/>
            <w:webHidden/>
          </w:rPr>
          <w:fldChar w:fldCharType="begin"/>
        </w:r>
        <w:r w:rsidR="00764789">
          <w:rPr>
            <w:noProof/>
            <w:webHidden/>
          </w:rPr>
          <w:instrText xml:space="preserve"> PAGEREF _Toc438054437 \h </w:instrText>
        </w:r>
        <w:r w:rsidR="00764789">
          <w:rPr>
            <w:noProof/>
            <w:webHidden/>
          </w:rPr>
        </w:r>
        <w:r w:rsidR="00764789">
          <w:rPr>
            <w:noProof/>
            <w:webHidden/>
          </w:rPr>
          <w:fldChar w:fldCharType="separate"/>
        </w:r>
        <w:r w:rsidR="00764789">
          <w:rPr>
            <w:noProof/>
            <w:webHidden/>
          </w:rPr>
          <w:t>19</w:t>
        </w:r>
        <w:r w:rsidR="00764789">
          <w:rPr>
            <w:noProof/>
            <w:webHidden/>
          </w:rPr>
          <w:fldChar w:fldCharType="end"/>
        </w:r>
      </w:hyperlink>
    </w:p>
    <w:p w:rsidR="00764789" w:rsidRDefault="000C285E">
      <w:pPr>
        <w:pStyle w:val="14"/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eastAsia="ru-RU"/>
        </w:rPr>
      </w:pPr>
      <w:hyperlink w:anchor="_Toc438054438" w:history="1">
        <w:r w:rsidR="00764789" w:rsidRPr="0026123D">
          <w:rPr>
            <w:rStyle w:val="a6"/>
            <w:noProof/>
          </w:rPr>
          <w:t>Программная реализация ГПСЧ</w:t>
        </w:r>
        <w:r w:rsidR="00764789">
          <w:rPr>
            <w:noProof/>
            <w:webHidden/>
          </w:rPr>
          <w:tab/>
        </w:r>
        <w:r w:rsidR="00764789">
          <w:rPr>
            <w:noProof/>
            <w:webHidden/>
          </w:rPr>
          <w:fldChar w:fldCharType="begin"/>
        </w:r>
        <w:r w:rsidR="00764789">
          <w:rPr>
            <w:noProof/>
            <w:webHidden/>
          </w:rPr>
          <w:instrText xml:space="preserve"> PAGEREF _Toc438054438 \h </w:instrText>
        </w:r>
        <w:r w:rsidR="00764789">
          <w:rPr>
            <w:noProof/>
            <w:webHidden/>
          </w:rPr>
        </w:r>
        <w:r w:rsidR="00764789">
          <w:rPr>
            <w:noProof/>
            <w:webHidden/>
          </w:rPr>
          <w:fldChar w:fldCharType="separate"/>
        </w:r>
        <w:r w:rsidR="00764789">
          <w:rPr>
            <w:noProof/>
            <w:webHidden/>
          </w:rPr>
          <w:t>21</w:t>
        </w:r>
        <w:r w:rsidR="00764789">
          <w:rPr>
            <w:noProof/>
            <w:webHidden/>
          </w:rPr>
          <w:fldChar w:fldCharType="end"/>
        </w:r>
      </w:hyperlink>
    </w:p>
    <w:p w:rsidR="00764789" w:rsidRDefault="000C285E">
      <w:pPr>
        <w:pStyle w:val="14"/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eastAsia="ru-RU"/>
        </w:rPr>
      </w:pPr>
      <w:hyperlink w:anchor="_Toc438054439" w:history="1">
        <w:r w:rsidR="00764789" w:rsidRPr="0026123D">
          <w:rPr>
            <w:rStyle w:val="a6"/>
            <w:noProof/>
          </w:rPr>
          <w:t>Вывод</w:t>
        </w:r>
        <w:r w:rsidR="00764789">
          <w:rPr>
            <w:noProof/>
            <w:webHidden/>
          </w:rPr>
          <w:tab/>
        </w:r>
        <w:r w:rsidR="00764789">
          <w:rPr>
            <w:noProof/>
            <w:webHidden/>
          </w:rPr>
          <w:fldChar w:fldCharType="begin"/>
        </w:r>
        <w:r w:rsidR="00764789">
          <w:rPr>
            <w:noProof/>
            <w:webHidden/>
          </w:rPr>
          <w:instrText xml:space="preserve"> PAGEREF _Toc438054439 \h </w:instrText>
        </w:r>
        <w:r w:rsidR="00764789">
          <w:rPr>
            <w:noProof/>
            <w:webHidden/>
          </w:rPr>
        </w:r>
        <w:r w:rsidR="00764789">
          <w:rPr>
            <w:noProof/>
            <w:webHidden/>
          </w:rPr>
          <w:fldChar w:fldCharType="separate"/>
        </w:r>
        <w:r w:rsidR="00764789">
          <w:rPr>
            <w:noProof/>
            <w:webHidden/>
          </w:rPr>
          <w:t>23</w:t>
        </w:r>
        <w:r w:rsidR="00764789">
          <w:rPr>
            <w:noProof/>
            <w:webHidden/>
          </w:rPr>
          <w:fldChar w:fldCharType="end"/>
        </w:r>
      </w:hyperlink>
    </w:p>
    <w:p w:rsidR="007A2C5C" w:rsidRDefault="007A2C5C">
      <w:r>
        <w:rPr>
          <w:b/>
          <w:bCs/>
        </w:rPr>
        <w:fldChar w:fldCharType="end"/>
      </w:r>
    </w:p>
    <w:p w:rsidR="008F3A04" w:rsidRPr="00490994" w:rsidRDefault="008F3A04" w:rsidP="004F65C3">
      <w:pPr>
        <w:spacing w:line="360" w:lineRule="auto"/>
        <w:rPr>
          <w:rFonts w:ascii="Arial" w:hAnsi="Arial" w:cs="Arial"/>
        </w:rPr>
      </w:pPr>
    </w:p>
    <w:p w:rsidR="008F3A04" w:rsidRDefault="008F3A04" w:rsidP="004F65C3">
      <w:pPr>
        <w:spacing w:line="360" w:lineRule="auto"/>
        <w:ind w:firstLine="709"/>
      </w:pPr>
    </w:p>
    <w:p w:rsidR="008F3A04" w:rsidRDefault="008F3A04" w:rsidP="004F65C3">
      <w:pPr>
        <w:spacing w:line="360" w:lineRule="auto"/>
        <w:ind w:firstLine="709"/>
      </w:pPr>
    </w:p>
    <w:p w:rsidR="008F3A04" w:rsidRDefault="008F3A04" w:rsidP="004F65C3">
      <w:pPr>
        <w:spacing w:line="360" w:lineRule="auto"/>
        <w:ind w:firstLine="709"/>
      </w:pPr>
    </w:p>
    <w:p w:rsidR="008F3A04" w:rsidRDefault="008F3A04" w:rsidP="004F65C3">
      <w:pPr>
        <w:spacing w:line="360" w:lineRule="auto"/>
        <w:ind w:firstLine="709"/>
      </w:pPr>
    </w:p>
    <w:p w:rsidR="008F3A04" w:rsidRDefault="008F3A04" w:rsidP="004F65C3">
      <w:pPr>
        <w:spacing w:line="360" w:lineRule="auto"/>
        <w:ind w:firstLine="709"/>
      </w:pPr>
    </w:p>
    <w:p w:rsidR="008F3A04" w:rsidRDefault="008F3A04" w:rsidP="004F65C3">
      <w:pPr>
        <w:spacing w:line="360" w:lineRule="auto"/>
        <w:ind w:firstLine="709"/>
        <w:sectPr w:rsidR="008F3A04" w:rsidSect="004F65C3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6" w:h="16838"/>
          <w:pgMar w:top="1418" w:right="851" w:bottom="851" w:left="1418" w:header="709" w:footer="709" w:gutter="0"/>
          <w:cols w:space="720"/>
          <w:docGrid w:linePitch="360"/>
        </w:sectPr>
      </w:pPr>
    </w:p>
    <w:p w:rsidR="00490994" w:rsidRPr="0085495A" w:rsidRDefault="00490994" w:rsidP="004B5FBE">
      <w:pPr>
        <w:pStyle w:val="1"/>
        <w:jc w:val="center"/>
      </w:pPr>
      <w:bookmarkStart w:id="2" w:name="_Toc438042024"/>
      <w:bookmarkStart w:id="3" w:name="_Toc438050005"/>
      <w:bookmarkStart w:id="4" w:name="_Toc438054421"/>
      <w:r w:rsidRPr="0085495A">
        <w:lastRenderedPageBreak/>
        <w:t>Что же такое ГСПЧ?</w:t>
      </w:r>
      <w:bookmarkEnd w:id="2"/>
      <w:bookmarkEnd w:id="3"/>
      <w:bookmarkEnd w:id="4"/>
    </w:p>
    <w:p w:rsidR="00490994" w:rsidRPr="0085495A" w:rsidRDefault="00490994" w:rsidP="00490994">
      <w:pPr>
        <w:pStyle w:val="af4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sz w:val="28"/>
          <w:szCs w:val="28"/>
        </w:rPr>
      </w:pPr>
      <w:bookmarkStart w:id="5" w:name="_Toc438050006"/>
      <w:bookmarkStart w:id="6" w:name="_Toc438054422"/>
      <w:r w:rsidRPr="004B5FBE">
        <w:rPr>
          <w:rStyle w:val="20"/>
        </w:rPr>
        <w:t>Генератор псевдослучайных чисел</w:t>
      </w:r>
      <w:bookmarkEnd w:id="5"/>
      <w:bookmarkEnd w:id="6"/>
      <w:r w:rsidRPr="0085495A">
        <w:rPr>
          <w:rStyle w:val="apple-converted-space"/>
          <w:rFonts w:ascii="Arial" w:hAnsi="Arial" w:cs="Arial"/>
          <w:sz w:val="28"/>
          <w:szCs w:val="28"/>
        </w:rPr>
        <w:t> </w:t>
      </w:r>
      <w:r w:rsidRPr="0085495A">
        <w:rPr>
          <w:rFonts w:ascii="Arial" w:hAnsi="Arial" w:cs="Arial"/>
          <w:sz w:val="28"/>
          <w:szCs w:val="28"/>
        </w:rPr>
        <w:t>(</w:t>
      </w:r>
      <w:r w:rsidRPr="0085495A">
        <w:rPr>
          <w:rFonts w:ascii="Arial" w:hAnsi="Arial" w:cs="Arial"/>
          <w:b/>
          <w:bCs/>
          <w:sz w:val="28"/>
          <w:szCs w:val="28"/>
        </w:rPr>
        <w:t>ГПСЧ</w:t>
      </w:r>
      <w:r w:rsidRPr="0085495A">
        <w:rPr>
          <w:rFonts w:ascii="Arial" w:hAnsi="Arial" w:cs="Arial"/>
          <w:sz w:val="28"/>
          <w:szCs w:val="28"/>
        </w:rPr>
        <w:t>,</w:t>
      </w:r>
      <w:r w:rsidRPr="0085495A">
        <w:rPr>
          <w:rStyle w:val="apple-converted-space"/>
          <w:rFonts w:ascii="Arial" w:hAnsi="Arial" w:cs="Arial"/>
          <w:sz w:val="28"/>
          <w:szCs w:val="28"/>
        </w:rPr>
        <w:t> </w:t>
      </w:r>
      <w:r w:rsidRPr="00AE0962">
        <w:rPr>
          <w:rFonts w:ascii="Arial" w:hAnsi="Arial" w:cs="Arial"/>
          <w:sz w:val="28"/>
          <w:szCs w:val="28"/>
        </w:rPr>
        <w:t>англ.</w:t>
      </w:r>
      <w:r w:rsidRPr="0085495A">
        <w:rPr>
          <w:rFonts w:ascii="Arial" w:hAnsi="Arial" w:cs="Arial"/>
          <w:sz w:val="28"/>
          <w:szCs w:val="28"/>
        </w:rPr>
        <w:t> </w:t>
      </w:r>
      <w:r w:rsidRPr="0085495A">
        <w:rPr>
          <w:rFonts w:ascii="Arial" w:hAnsi="Arial" w:cs="Arial"/>
          <w:i/>
          <w:iCs/>
          <w:sz w:val="28"/>
          <w:szCs w:val="28"/>
          <w:lang w:val="en"/>
        </w:rPr>
        <w:t>pseudorandom</w:t>
      </w:r>
      <w:r w:rsidRPr="0085495A">
        <w:rPr>
          <w:rFonts w:ascii="Arial" w:hAnsi="Arial" w:cs="Arial"/>
          <w:i/>
          <w:iCs/>
          <w:sz w:val="28"/>
          <w:szCs w:val="28"/>
        </w:rPr>
        <w:t xml:space="preserve"> </w:t>
      </w:r>
      <w:r w:rsidRPr="0085495A">
        <w:rPr>
          <w:rFonts w:ascii="Arial" w:hAnsi="Arial" w:cs="Arial"/>
          <w:i/>
          <w:iCs/>
          <w:sz w:val="28"/>
          <w:szCs w:val="28"/>
          <w:lang w:val="en"/>
        </w:rPr>
        <w:t>number</w:t>
      </w:r>
      <w:r w:rsidRPr="0085495A">
        <w:rPr>
          <w:rFonts w:ascii="Arial" w:hAnsi="Arial" w:cs="Arial"/>
          <w:i/>
          <w:iCs/>
          <w:sz w:val="28"/>
          <w:szCs w:val="28"/>
        </w:rPr>
        <w:t xml:space="preserve"> </w:t>
      </w:r>
      <w:r w:rsidRPr="0085495A">
        <w:rPr>
          <w:rFonts w:ascii="Arial" w:hAnsi="Arial" w:cs="Arial"/>
          <w:i/>
          <w:iCs/>
          <w:sz w:val="28"/>
          <w:szCs w:val="28"/>
          <w:lang w:val="en"/>
        </w:rPr>
        <w:t>generator</w:t>
      </w:r>
      <w:r w:rsidRPr="0085495A">
        <w:rPr>
          <w:rFonts w:ascii="Arial" w:hAnsi="Arial" w:cs="Arial"/>
          <w:sz w:val="28"/>
          <w:szCs w:val="28"/>
        </w:rPr>
        <w:t>,</w:t>
      </w:r>
      <w:r w:rsidRPr="0085495A">
        <w:rPr>
          <w:rStyle w:val="apple-converted-space"/>
          <w:rFonts w:ascii="Arial" w:hAnsi="Arial" w:cs="Arial"/>
          <w:sz w:val="28"/>
          <w:szCs w:val="28"/>
        </w:rPr>
        <w:t> </w:t>
      </w:r>
      <w:r w:rsidRPr="0085495A">
        <w:rPr>
          <w:rFonts w:ascii="Arial" w:hAnsi="Arial" w:cs="Arial"/>
          <w:i/>
          <w:iCs/>
          <w:sz w:val="28"/>
          <w:szCs w:val="28"/>
          <w:lang w:val="en"/>
        </w:rPr>
        <w:t>PRNG</w:t>
      </w:r>
      <w:r w:rsidRPr="0085495A">
        <w:rPr>
          <w:rFonts w:ascii="Arial" w:hAnsi="Arial" w:cs="Arial"/>
          <w:sz w:val="28"/>
          <w:szCs w:val="28"/>
        </w:rPr>
        <w:t>) —</w:t>
      </w:r>
      <w:r w:rsidRPr="0085495A">
        <w:rPr>
          <w:rStyle w:val="apple-converted-space"/>
          <w:rFonts w:ascii="Arial" w:hAnsi="Arial" w:cs="Arial"/>
          <w:sz w:val="28"/>
          <w:szCs w:val="28"/>
        </w:rPr>
        <w:t> </w:t>
      </w:r>
      <w:r w:rsidRPr="00AE0962">
        <w:rPr>
          <w:rFonts w:ascii="Arial" w:hAnsi="Arial" w:cs="Arial"/>
          <w:sz w:val="28"/>
          <w:szCs w:val="28"/>
        </w:rPr>
        <w:t>алгоритм</w:t>
      </w:r>
      <w:r w:rsidRPr="0085495A">
        <w:rPr>
          <w:rFonts w:ascii="Arial" w:hAnsi="Arial" w:cs="Arial"/>
          <w:sz w:val="28"/>
          <w:szCs w:val="28"/>
        </w:rPr>
        <w:t>, порождающий последовательность</w:t>
      </w:r>
      <w:r w:rsidRPr="0085495A">
        <w:rPr>
          <w:rStyle w:val="apple-converted-space"/>
          <w:rFonts w:ascii="Arial" w:hAnsi="Arial" w:cs="Arial"/>
          <w:sz w:val="28"/>
          <w:szCs w:val="28"/>
        </w:rPr>
        <w:t> </w:t>
      </w:r>
      <w:r w:rsidRPr="0085495A">
        <w:rPr>
          <w:rFonts w:ascii="Arial" w:hAnsi="Arial" w:cs="Arial"/>
          <w:sz w:val="28"/>
          <w:szCs w:val="28"/>
        </w:rPr>
        <w:t>чисел, элементы которой почти независимы друг от друга и подчиняются заданному</w:t>
      </w:r>
      <w:r w:rsidRPr="0085495A">
        <w:rPr>
          <w:rStyle w:val="apple-converted-space"/>
          <w:rFonts w:ascii="Arial" w:hAnsi="Arial" w:cs="Arial"/>
          <w:sz w:val="28"/>
          <w:szCs w:val="28"/>
        </w:rPr>
        <w:t> </w:t>
      </w:r>
      <w:r w:rsidRPr="00AE0962">
        <w:rPr>
          <w:rFonts w:ascii="Arial" w:hAnsi="Arial" w:cs="Arial"/>
          <w:sz w:val="28"/>
          <w:szCs w:val="28"/>
        </w:rPr>
        <w:t>распределению</w:t>
      </w:r>
      <w:r w:rsidRPr="0085495A">
        <w:rPr>
          <w:rStyle w:val="apple-converted-space"/>
          <w:rFonts w:ascii="Arial" w:hAnsi="Arial" w:cs="Arial"/>
          <w:sz w:val="28"/>
          <w:szCs w:val="28"/>
        </w:rPr>
        <w:t> </w:t>
      </w:r>
      <w:r w:rsidRPr="0085495A">
        <w:rPr>
          <w:rFonts w:ascii="Arial" w:hAnsi="Arial" w:cs="Arial"/>
          <w:sz w:val="28"/>
          <w:szCs w:val="28"/>
        </w:rPr>
        <w:t>(обычно равномерному).</w:t>
      </w:r>
    </w:p>
    <w:p w:rsidR="00490994" w:rsidRPr="0085495A" w:rsidRDefault="00490994" w:rsidP="00490994">
      <w:pPr>
        <w:pStyle w:val="af4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sz w:val="28"/>
          <w:szCs w:val="28"/>
        </w:rPr>
      </w:pPr>
      <w:r w:rsidRPr="0085495A">
        <w:rPr>
          <w:rFonts w:ascii="Arial" w:hAnsi="Arial" w:cs="Arial"/>
          <w:sz w:val="28"/>
          <w:szCs w:val="28"/>
        </w:rPr>
        <w:t>Современная</w:t>
      </w:r>
      <w:r w:rsidRPr="0085495A">
        <w:rPr>
          <w:rStyle w:val="apple-converted-space"/>
          <w:rFonts w:ascii="Arial" w:hAnsi="Arial" w:cs="Arial"/>
          <w:sz w:val="28"/>
          <w:szCs w:val="28"/>
        </w:rPr>
        <w:t> </w:t>
      </w:r>
      <w:r w:rsidRPr="0085495A">
        <w:rPr>
          <w:rFonts w:ascii="Arial" w:hAnsi="Arial" w:cs="Arial"/>
          <w:sz w:val="28"/>
          <w:szCs w:val="28"/>
        </w:rPr>
        <w:t>информатика</w:t>
      </w:r>
      <w:r w:rsidRPr="0085495A">
        <w:rPr>
          <w:rStyle w:val="apple-converted-space"/>
          <w:rFonts w:ascii="Arial" w:hAnsi="Arial" w:cs="Arial"/>
          <w:sz w:val="28"/>
          <w:szCs w:val="28"/>
        </w:rPr>
        <w:t> </w:t>
      </w:r>
      <w:r w:rsidRPr="0085495A">
        <w:rPr>
          <w:rFonts w:ascii="Arial" w:hAnsi="Arial" w:cs="Arial"/>
          <w:sz w:val="28"/>
          <w:szCs w:val="28"/>
        </w:rPr>
        <w:t>широко использует псевдослучайные числа в самых разных приложениях — от</w:t>
      </w:r>
      <w:r w:rsidRPr="0085495A">
        <w:rPr>
          <w:rStyle w:val="apple-converted-space"/>
          <w:rFonts w:ascii="Arial" w:hAnsi="Arial" w:cs="Arial"/>
          <w:sz w:val="28"/>
          <w:szCs w:val="28"/>
        </w:rPr>
        <w:t> </w:t>
      </w:r>
      <w:r w:rsidRPr="0085495A">
        <w:rPr>
          <w:rFonts w:ascii="Arial" w:hAnsi="Arial" w:cs="Arial"/>
          <w:sz w:val="28"/>
          <w:szCs w:val="28"/>
        </w:rPr>
        <w:t>метода Монте-Карло</w:t>
      </w:r>
      <w:r w:rsidRPr="0085495A">
        <w:rPr>
          <w:rStyle w:val="apple-converted-space"/>
          <w:rFonts w:ascii="Arial" w:hAnsi="Arial" w:cs="Arial"/>
          <w:sz w:val="28"/>
          <w:szCs w:val="28"/>
        </w:rPr>
        <w:t> </w:t>
      </w:r>
      <w:r w:rsidRPr="0085495A">
        <w:rPr>
          <w:rFonts w:ascii="Arial" w:hAnsi="Arial" w:cs="Arial"/>
          <w:sz w:val="28"/>
          <w:szCs w:val="28"/>
        </w:rPr>
        <w:t>и</w:t>
      </w:r>
      <w:r w:rsidRPr="0085495A">
        <w:rPr>
          <w:rStyle w:val="apple-converted-space"/>
          <w:rFonts w:ascii="Arial" w:hAnsi="Arial" w:cs="Arial"/>
          <w:sz w:val="28"/>
          <w:szCs w:val="28"/>
        </w:rPr>
        <w:t> </w:t>
      </w:r>
      <w:r w:rsidRPr="0085495A">
        <w:rPr>
          <w:rFonts w:ascii="Arial" w:hAnsi="Arial" w:cs="Arial"/>
          <w:sz w:val="28"/>
          <w:szCs w:val="28"/>
        </w:rPr>
        <w:t>имитационного моделирования</w:t>
      </w:r>
      <w:r w:rsidRPr="0085495A">
        <w:rPr>
          <w:rStyle w:val="apple-converted-space"/>
          <w:rFonts w:ascii="Arial" w:hAnsi="Arial" w:cs="Arial"/>
          <w:sz w:val="28"/>
          <w:szCs w:val="28"/>
        </w:rPr>
        <w:t> </w:t>
      </w:r>
      <w:r w:rsidRPr="0085495A">
        <w:rPr>
          <w:rFonts w:ascii="Arial" w:hAnsi="Arial" w:cs="Arial"/>
          <w:sz w:val="28"/>
          <w:szCs w:val="28"/>
        </w:rPr>
        <w:t>до</w:t>
      </w:r>
      <w:r w:rsidRPr="0085495A">
        <w:rPr>
          <w:rStyle w:val="apple-converted-space"/>
          <w:rFonts w:ascii="Arial" w:hAnsi="Arial" w:cs="Arial"/>
          <w:sz w:val="28"/>
          <w:szCs w:val="28"/>
        </w:rPr>
        <w:t> </w:t>
      </w:r>
      <w:r w:rsidRPr="0085495A">
        <w:rPr>
          <w:rFonts w:ascii="Arial" w:hAnsi="Arial" w:cs="Arial"/>
          <w:sz w:val="28"/>
          <w:szCs w:val="28"/>
        </w:rPr>
        <w:t>криптографии. При этом от качества используемых ГПСЧ напрямую зависит к</w:t>
      </w:r>
      <w:r w:rsidR="00927493">
        <w:rPr>
          <w:rFonts w:ascii="Arial" w:hAnsi="Arial" w:cs="Arial"/>
          <w:sz w:val="28"/>
          <w:szCs w:val="28"/>
        </w:rPr>
        <w:t>ачество получаемых результатов.</w:t>
      </w:r>
    </w:p>
    <w:p w:rsidR="00490994" w:rsidRPr="004B5FBE" w:rsidRDefault="00490994" w:rsidP="004B5FBE">
      <w:pPr>
        <w:pStyle w:val="2"/>
      </w:pPr>
      <w:bookmarkStart w:id="7" w:name="_Toc437961750"/>
      <w:bookmarkStart w:id="8" w:name="_Toc438042025"/>
      <w:bookmarkStart w:id="9" w:name="_Toc438050007"/>
      <w:bookmarkStart w:id="10" w:name="_Toc438054423"/>
      <w:r w:rsidRPr="004B5FBE">
        <w:t>Источники случайных чисел</w:t>
      </w:r>
      <w:bookmarkEnd w:id="7"/>
      <w:bookmarkEnd w:id="8"/>
      <w:bookmarkEnd w:id="9"/>
      <w:bookmarkEnd w:id="10"/>
    </w:p>
    <w:p w:rsidR="00490994" w:rsidRPr="0085495A" w:rsidRDefault="00490994" w:rsidP="00490994">
      <w:pPr>
        <w:shd w:val="clear" w:color="auto" w:fill="FFFFFF"/>
        <w:spacing w:before="120" w:after="120" w:line="336" w:lineRule="atLeast"/>
        <w:rPr>
          <w:rFonts w:ascii="Arial" w:hAnsi="Arial" w:cs="Arial"/>
          <w:sz w:val="28"/>
          <w:szCs w:val="28"/>
          <w:lang w:eastAsia="ru-RU"/>
        </w:rPr>
      </w:pPr>
      <w:r w:rsidRPr="0085495A">
        <w:rPr>
          <w:rFonts w:ascii="Arial" w:hAnsi="Arial" w:cs="Arial"/>
          <w:sz w:val="28"/>
          <w:szCs w:val="28"/>
          <w:lang w:eastAsia="ru-RU"/>
        </w:rPr>
        <w:t>Источники настоящих случайных чисел найти крайне трудно. Физические шумы, такие, как детекторы событий ионизирующей радиации, дробовой шум в резисторе или космическое излучение, могут быть такими источниками. Однако применяются такие устройства в приложениях сетевой безопасности редко. Сложности также вызывают грубые атаки на подобные устройства.</w:t>
      </w:r>
    </w:p>
    <w:p w:rsidR="00490994" w:rsidRPr="0085495A" w:rsidRDefault="00490994" w:rsidP="00490994">
      <w:pPr>
        <w:shd w:val="clear" w:color="auto" w:fill="FFFFFF"/>
        <w:spacing w:before="120" w:after="120" w:line="336" w:lineRule="atLeast"/>
        <w:rPr>
          <w:rFonts w:ascii="Arial" w:hAnsi="Arial" w:cs="Arial"/>
          <w:sz w:val="28"/>
          <w:szCs w:val="28"/>
          <w:lang w:eastAsia="ru-RU"/>
        </w:rPr>
      </w:pPr>
      <w:r w:rsidRPr="0085495A">
        <w:rPr>
          <w:rFonts w:ascii="Arial" w:hAnsi="Arial" w:cs="Arial"/>
          <w:sz w:val="28"/>
          <w:szCs w:val="28"/>
          <w:lang w:eastAsia="ru-RU"/>
        </w:rPr>
        <w:t>Криптографические приложения используют для генерации случайных чисел особенные алгоритмы. Эти алгоритмы заранее определены и, следовательно, генерируют последовательность чисел, которая теоретически не может быть статистически случайной. В то же время, если выбрать хороший алгоритм, полученная численная последовательность — </w:t>
      </w:r>
      <w:r w:rsidRPr="0085495A">
        <w:rPr>
          <w:rFonts w:ascii="Arial" w:hAnsi="Arial" w:cs="Arial"/>
          <w:b/>
          <w:bCs/>
          <w:sz w:val="28"/>
          <w:szCs w:val="28"/>
          <w:lang w:eastAsia="ru-RU"/>
        </w:rPr>
        <w:t>псевдослучайных чисел</w:t>
      </w:r>
      <w:r w:rsidRPr="0085495A">
        <w:rPr>
          <w:rFonts w:ascii="Arial" w:hAnsi="Arial" w:cs="Arial"/>
          <w:sz w:val="28"/>
          <w:szCs w:val="28"/>
          <w:lang w:eastAsia="ru-RU"/>
        </w:rPr>
        <w:t> — будет проходить большинство тестов на случайность. Одной из характеристик такой последовательности является период повторения, который должен быть больше рабочего интервала, из которого берутся числа.</w:t>
      </w:r>
    </w:p>
    <w:p w:rsidR="00490994" w:rsidRPr="0085495A" w:rsidRDefault="00490994" w:rsidP="00490994">
      <w:pPr>
        <w:shd w:val="clear" w:color="auto" w:fill="FFFFFF"/>
        <w:spacing w:before="120" w:after="120" w:line="336" w:lineRule="atLeast"/>
        <w:rPr>
          <w:rFonts w:ascii="Arial" w:hAnsi="Arial" w:cs="Arial"/>
          <w:sz w:val="28"/>
          <w:szCs w:val="28"/>
          <w:lang w:eastAsia="ru-RU"/>
        </w:rPr>
      </w:pPr>
      <w:r w:rsidRPr="0085495A">
        <w:rPr>
          <w:rFonts w:ascii="Arial" w:hAnsi="Arial" w:cs="Arial"/>
          <w:sz w:val="28"/>
          <w:szCs w:val="28"/>
          <w:lang w:eastAsia="ru-RU"/>
        </w:rPr>
        <w:t>Генератор псевдослучайных чисел включён в состав многих современных процессоров, например, </w:t>
      </w:r>
      <w:proofErr w:type="spellStart"/>
      <w:r w:rsidR="005C7E32">
        <w:fldChar w:fldCharType="begin"/>
      </w:r>
      <w:r w:rsidR="005C7E32">
        <w:instrText xml:space="preserve"> HYPERLINK "https://ru.wikipedia.org/wiki/RdRand" \o "RdRand" </w:instrText>
      </w:r>
      <w:r w:rsidR="005C7E32">
        <w:fldChar w:fldCharType="separate"/>
      </w:r>
      <w:r w:rsidRPr="0085495A">
        <w:rPr>
          <w:rFonts w:ascii="Arial" w:hAnsi="Arial" w:cs="Arial"/>
          <w:sz w:val="28"/>
          <w:szCs w:val="28"/>
          <w:lang w:eastAsia="ru-RU"/>
        </w:rPr>
        <w:t>RdRand</w:t>
      </w:r>
      <w:proofErr w:type="spellEnd"/>
      <w:r w:rsidR="005C7E32">
        <w:rPr>
          <w:rFonts w:ascii="Arial" w:hAnsi="Arial" w:cs="Arial"/>
          <w:sz w:val="28"/>
          <w:szCs w:val="28"/>
          <w:lang w:eastAsia="ru-RU"/>
        </w:rPr>
        <w:fldChar w:fldCharType="end"/>
      </w:r>
      <w:r w:rsidRPr="0085495A">
        <w:rPr>
          <w:rFonts w:ascii="Arial" w:hAnsi="Arial" w:cs="Arial"/>
          <w:sz w:val="28"/>
          <w:szCs w:val="28"/>
          <w:lang w:eastAsia="ru-RU"/>
        </w:rPr>
        <w:t> входит в набор инструкций IA-32.</w:t>
      </w:r>
    </w:p>
    <w:p w:rsidR="00490994" w:rsidRPr="0085495A" w:rsidRDefault="00490994" w:rsidP="00490994">
      <w:pPr>
        <w:shd w:val="clear" w:color="auto" w:fill="FFFFFF"/>
        <w:spacing w:before="120" w:after="120" w:line="336" w:lineRule="atLeast"/>
        <w:rPr>
          <w:rFonts w:ascii="Arial" w:hAnsi="Arial" w:cs="Arial"/>
          <w:sz w:val="28"/>
          <w:szCs w:val="28"/>
          <w:lang w:eastAsia="ru-RU"/>
        </w:rPr>
      </w:pPr>
      <w:r w:rsidRPr="0085495A">
        <w:rPr>
          <w:rFonts w:ascii="Arial" w:hAnsi="Arial" w:cs="Arial"/>
          <w:sz w:val="28"/>
          <w:szCs w:val="28"/>
          <w:lang w:eastAsia="ru-RU"/>
        </w:rPr>
        <w:t>Альтернативным решением является создание набора из большого количества случайных чисел и опубликование его в некотором </w:t>
      </w:r>
      <w:hyperlink r:id="rId18" w:tooltip="Словарь" w:history="1">
        <w:r w:rsidRPr="0085495A">
          <w:rPr>
            <w:rFonts w:ascii="Arial" w:hAnsi="Arial" w:cs="Arial"/>
            <w:sz w:val="28"/>
            <w:szCs w:val="28"/>
            <w:lang w:eastAsia="ru-RU"/>
          </w:rPr>
          <w:t>словаре</w:t>
        </w:r>
      </w:hyperlink>
      <w:r w:rsidRPr="0085495A">
        <w:rPr>
          <w:rFonts w:ascii="Arial" w:hAnsi="Arial" w:cs="Arial"/>
          <w:sz w:val="28"/>
          <w:szCs w:val="28"/>
          <w:lang w:eastAsia="ru-RU"/>
        </w:rPr>
        <w:t>, называемом «</w:t>
      </w:r>
      <w:hyperlink r:id="rId19" w:tooltip="Одноразовый блокнот" w:history="1">
        <w:r w:rsidRPr="0085495A">
          <w:rPr>
            <w:rFonts w:ascii="Arial" w:hAnsi="Arial" w:cs="Arial"/>
            <w:sz w:val="28"/>
            <w:szCs w:val="28"/>
            <w:lang w:eastAsia="ru-RU"/>
          </w:rPr>
          <w:t>одноразовым блокнотом</w:t>
        </w:r>
      </w:hyperlink>
      <w:r w:rsidRPr="0085495A">
        <w:rPr>
          <w:rFonts w:ascii="Arial" w:hAnsi="Arial" w:cs="Arial"/>
          <w:sz w:val="28"/>
          <w:szCs w:val="28"/>
          <w:lang w:eastAsia="ru-RU"/>
        </w:rPr>
        <w:t xml:space="preserve">». Тем не менее, и такие наборы обеспечивают очень ограниченный источник чисел по сравнению с тем количеством, которое требуется приложениям сетевой безопасности. Хотя данные наборы действительно обеспечивают статистическую случайность, они </w:t>
      </w:r>
      <w:r w:rsidRPr="0085495A">
        <w:rPr>
          <w:rFonts w:ascii="Arial" w:hAnsi="Arial" w:cs="Arial"/>
          <w:sz w:val="28"/>
          <w:szCs w:val="28"/>
          <w:lang w:eastAsia="ru-RU"/>
        </w:rPr>
        <w:lastRenderedPageBreak/>
        <w:t>недостаточно безопасны, так как злоумышленник может получить копию словаря.</w:t>
      </w:r>
    </w:p>
    <w:p w:rsidR="00490994" w:rsidRPr="004B5FBE" w:rsidRDefault="00490994" w:rsidP="004B5FBE">
      <w:pPr>
        <w:pStyle w:val="2"/>
      </w:pPr>
      <w:bookmarkStart w:id="11" w:name="_Toc437961751"/>
      <w:bookmarkStart w:id="12" w:name="_Toc438042026"/>
      <w:bookmarkStart w:id="13" w:name="_Toc438050008"/>
      <w:bookmarkStart w:id="14" w:name="_Toc438054424"/>
      <w:r w:rsidRPr="004B5FBE">
        <w:t>Детерминированные ГПСЧ</w:t>
      </w:r>
      <w:bookmarkEnd w:id="11"/>
      <w:bookmarkEnd w:id="12"/>
      <w:bookmarkEnd w:id="13"/>
      <w:bookmarkEnd w:id="14"/>
    </w:p>
    <w:p w:rsidR="00490994" w:rsidRPr="0085495A" w:rsidRDefault="00490994" w:rsidP="00490994">
      <w:pPr>
        <w:shd w:val="clear" w:color="auto" w:fill="FFFFFF"/>
        <w:spacing w:before="120" w:after="120" w:line="336" w:lineRule="atLeast"/>
        <w:rPr>
          <w:rFonts w:ascii="Arial" w:hAnsi="Arial" w:cs="Arial"/>
          <w:sz w:val="28"/>
          <w:szCs w:val="28"/>
          <w:lang w:eastAsia="ru-RU"/>
        </w:rPr>
      </w:pPr>
      <w:r w:rsidRPr="0085495A">
        <w:rPr>
          <w:rFonts w:ascii="Arial" w:hAnsi="Arial" w:cs="Arial"/>
          <w:sz w:val="28"/>
          <w:szCs w:val="28"/>
          <w:lang w:eastAsia="ru-RU"/>
        </w:rPr>
        <w:t>Никакой </w:t>
      </w:r>
      <w:hyperlink r:id="rId20" w:tooltip="Детерминированный алгоритм" w:history="1">
        <w:r w:rsidRPr="0085495A">
          <w:rPr>
            <w:rFonts w:ascii="Arial" w:hAnsi="Arial" w:cs="Arial"/>
            <w:sz w:val="28"/>
            <w:szCs w:val="28"/>
            <w:lang w:eastAsia="ru-RU"/>
          </w:rPr>
          <w:t>детерминированный алгоритм</w:t>
        </w:r>
      </w:hyperlink>
      <w:r w:rsidRPr="0085495A">
        <w:rPr>
          <w:rFonts w:ascii="Arial" w:hAnsi="Arial" w:cs="Arial"/>
          <w:sz w:val="28"/>
          <w:szCs w:val="28"/>
          <w:lang w:eastAsia="ru-RU"/>
        </w:rPr>
        <w:t> не может генерировать полностью случайные числа, он может только </w:t>
      </w:r>
      <w:hyperlink r:id="rId21" w:tooltip="Аппроксимация" w:history="1">
        <w:r w:rsidRPr="0085495A">
          <w:rPr>
            <w:rFonts w:ascii="Arial" w:hAnsi="Arial" w:cs="Arial"/>
            <w:sz w:val="28"/>
            <w:szCs w:val="28"/>
            <w:lang w:eastAsia="ru-RU"/>
          </w:rPr>
          <w:t>аппроксимировать</w:t>
        </w:r>
      </w:hyperlink>
      <w:r w:rsidRPr="0085495A">
        <w:rPr>
          <w:rFonts w:ascii="Arial" w:hAnsi="Arial" w:cs="Arial"/>
          <w:sz w:val="28"/>
          <w:szCs w:val="28"/>
          <w:lang w:eastAsia="ru-RU"/>
        </w:rPr>
        <w:t> некоторые их свойства. Как сказал </w:t>
      </w:r>
      <w:proofErr w:type="gramStart"/>
      <w:r w:rsidRPr="0085495A">
        <w:rPr>
          <w:rFonts w:ascii="Arial" w:hAnsi="Arial" w:cs="Arial"/>
          <w:sz w:val="28"/>
          <w:szCs w:val="28"/>
          <w:lang w:eastAsia="ru-RU"/>
        </w:rPr>
        <w:t>Джон</w:t>
      </w:r>
      <w:proofErr w:type="gramEnd"/>
      <w:r w:rsidRPr="0085495A">
        <w:rPr>
          <w:rFonts w:ascii="Arial" w:hAnsi="Arial" w:cs="Arial"/>
          <w:sz w:val="28"/>
          <w:szCs w:val="28"/>
          <w:lang w:eastAsia="ru-RU"/>
        </w:rPr>
        <w:t xml:space="preserve"> фон Нейман, «</w:t>
      </w:r>
      <w:r w:rsidRPr="0085495A">
        <w:rPr>
          <w:rFonts w:ascii="Arial" w:hAnsi="Arial" w:cs="Arial"/>
          <w:i/>
          <w:iCs/>
          <w:sz w:val="28"/>
          <w:szCs w:val="28"/>
          <w:lang w:eastAsia="ru-RU"/>
        </w:rPr>
        <w:t>всякий, кто питает слабость к арифметическим методам получения случайных чисел, грешен вне всяких сомнений</w:t>
      </w:r>
      <w:r w:rsidRPr="0085495A">
        <w:rPr>
          <w:rFonts w:ascii="Arial" w:hAnsi="Arial" w:cs="Arial"/>
          <w:sz w:val="28"/>
          <w:szCs w:val="28"/>
          <w:lang w:eastAsia="ru-RU"/>
        </w:rPr>
        <w:t>».</w:t>
      </w:r>
    </w:p>
    <w:p w:rsidR="00490994" w:rsidRPr="0085495A" w:rsidRDefault="00490994" w:rsidP="00490994">
      <w:pPr>
        <w:shd w:val="clear" w:color="auto" w:fill="FFFFFF"/>
        <w:spacing w:before="120" w:after="120" w:line="336" w:lineRule="atLeast"/>
        <w:rPr>
          <w:rFonts w:ascii="Arial" w:hAnsi="Arial" w:cs="Arial"/>
          <w:sz w:val="28"/>
          <w:szCs w:val="28"/>
          <w:lang w:eastAsia="ru-RU"/>
        </w:rPr>
      </w:pPr>
      <w:r w:rsidRPr="0085495A">
        <w:rPr>
          <w:rFonts w:ascii="Arial" w:hAnsi="Arial" w:cs="Arial"/>
          <w:sz w:val="28"/>
          <w:szCs w:val="28"/>
          <w:lang w:eastAsia="ru-RU"/>
        </w:rPr>
        <w:t>Любой ГПСЧ с ограниченными ресурсами рано или поздно зацикливается — начинает повторять одну и ту же последовательность чисел. Длина циклов ГПСЧ зависит от самого генератора и составляет около 2</w:t>
      </w:r>
      <w:r w:rsidRPr="0085495A">
        <w:rPr>
          <w:rFonts w:ascii="Arial" w:hAnsi="Arial" w:cs="Arial"/>
          <w:i/>
          <w:iCs/>
          <w:sz w:val="28"/>
          <w:szCs w:val="28"/>
          <w:vertAlign w:val="superscript"/>
          <w:lang w:eastAsia="ru-RU"/>
        </w:rPr>
        <w:t>n</w:t>
      </w:r>
      <w:r w:rsidRPr="0085495A">
        <w:rPr>
          <w:rFonts w:ascii="Arial" w:hAnsi="Arial" w:cs="Arial"/>
          <w:sz w:val="28"/>
          <w:szCs w:val="28"/>
          <w:vertAlign w:val="superscript"/>
          <w:lang w:eastAsia="ru-RU"/>
        </w:rPr>
        <w:t>/2</w:t>
      </w:r>
      <w:r w:rsidRPr="0085495A">
        <w:rPr>
          <w:rFonts w:ascii="Arial" w:hAnsi="Arial" w:cs="Arial"/>
          <w:sz w:val="28"/>
          <w:szCs w:val="28"/>
          <w:lang w:eastAsia="ru-RU"/>
        </w:rPr>
        <w:t>, где </w:t>
      </w:r>
      <w:r w:rsidRPr="0085495A">
        <w:rPr>
          <w:rFonts w:ascii="Arial" w:hAnsi="Arial" w:cs="Arial"/>
          <w:i/>
          <w:iCs/>
          <w:sz w:val="28"/>
          <w:szCs w:val="28"/>
          <w:lang w:eastAsia="ru-RU"/>
        </w:rPr>
        <w:t>n</w:t>
      </w:r>
      <w:r w:rsidRPr="0085495A">
        <w:rPr>
          <w:rFonts w:ascii="Arial" w:hAnsi="Arial" w:cs="Arial"/>
          <w:sz w:val="28"/>
          <w:szCs w:val="28"/>
          <w:lang w:eastAsia="ru-RU"/>
        </w:rPr>
        <w:t> — размер внутреннего состояния в битах, хотя линейные конгруэнтные и </w:t>
      </w:r>
      <w:hyperlink r:id="rId22" w:tooltip="LFSR" w:history="1">
        <w:r w:rsidRPr="0085495A">
          <w:rPr>
            <w:rFonts w:ascii="Arial" w:hAnsi="Arial" w:cs="Arial"/>
            <w:sz w:val="28"/>
            <w:szCs w:val="28"/>
            <w:lang w:eastAsia="ru-RU"/>
          </w:rPr>
          <w:t>LFSR</w:t>
        </w:r>
      </w:hyperlink>
      <w:r w:rsidRPr="0085495A">
        <w:rPr>
          <w:rFonts w:ascii="Arial" w:hAnsi="Arial" w:cs="Arial"/>
          <w:sz w:val="28"/>
          <w:szCs w:val="28"/>
          <w:lang w:eastAsia="ru-RU"/>
        </w:rPr>
        <w:t>-генераторы обладают максимальными циклами порядка 2</w:t>
      </w:r>
      <w:r w:rsidRPr="0085495A">
        <w:rPr>
          <w:rFonts w:ascii="Arial" w:hAnsi="Arial" w:cs="Arial"/>
          <w:i/>
          <w:iCs/>
          <w:sz w:val="28"/>
          <w:szCs w:val="28"/>
          <w:vertAlign w:val="superscript"/>
          <w:lang w:eastAsia="ru-RU"/>
        </w:rPr>
        <w:t>n</w:t>
      </w:r>
      <w:r w:rsidRPr="0085495A">
        <w:rPr>
          <w:rFonts w:ascii="Arial" w:hAnsi="Arial" w:cs="Arial"/>
          <w:sz w:val="28"/>
          <w:szCs w:val="28"/>
          <w:lang w:eastAsia="ru-RU"/>
        </w:rPr>
        <w:t>. Если порождаемая последовательность ГПСЧ сходится к слишком коротким циклам, то такой ГПСЧ становится предсказуемым и непригодным для практических приложений.</w:t>
      </w:r>
    </w:p>
    <w:p w:rsidR="00490994" w:rsidRPr="0085495A" w:rsidRDefault="00490994" w:rsidP="00490994">
      <w:pPr>
        <w:shd w:val="clear" w:color="auto" w:fill="FFFFFF"/>
        <w:spacing w:before="120" w:after="120" w:line="336" w:lineRule="atLeast"/>
        <w:rPr>
          <w:rFonts w:ascii="Arial" w:hAnsi="Arial" w:cs="Arial"/>
          <w:sz w:val="28"/>
          <w:szCs w:val="28"/>
          <w:lang w:eastAsia="ru-RU"/>
        </w:rPr>
      </w:pPr>
      <w:r w:rsidRPr="0085495A">
        <w:rPr>
          <w:rFonts w:ascii="Arial" w:hAnsi="Arial" w:cs="Arial"/>
          <w:sz w:val="28"/>
          <w:szCs w:val="28"/>
          <w:lang w:eastAsia="ru-RU"/>
        </w:rPr>
        <w:t>Большинство простых арифметических генераторов хотя и обладают большой скоростью, но страдают от многих серьёзных недостатков:</w:t>
      </w:r>
    </w:p>
    <w:p w:rsidR="00490994" w:rsidRPr="0085495A" w:rsidRDefault="00490994" w:rsidP="00490994">
      <w:pPr>
        <w:numPr>
          <w:ilvl w:val="0"/>
          <w:numId w:val="19"/>
        </w:numPr>
        <w:shd w:val="clear" w:color="auto" w:fill="FFFFFF"/>
        <w:suppressAutoHyphens w:val="0"/>
        <w:spacing w:before="100" w:beforeAutospacing="1" w:after="24" w:line="336" w:lineRule="atLeast"/>
        <w:ind w:left="384"/>
        <w:rPr>
          <w:rFonts w:ascii="Arial" w:hAnsi="Arial" w:cs="Arial"/>
          <w:sz w:val="28"/>
          <w:szCs w:val="28"/>
          <w:lang w:eastAsia="ru-RU"/>
        </w:rPr>
      </w:pPr>
      <w:r w:rsidRPr="0085495A">
        <w:rPr>
          <w:rFonts w:ascii="Arial" w:hAnsi="Arial" w:cs="Arial"/>
          <w:sz w:val="28"/>
          <w:szCs w:val="28"/>
          <w:lang w:eastAsia="ru-RU"/>
        </w:rPr>
        <w:t>Слишком короткий период/периоды.</w:t>
      </w:r>
    </w:p>
    <w:p w:rsidR="00490994" w:rsidRPr="0085495A" w:rsidRDefault="00490994" w:rsidP="00490994">
      <w:pPr>
        <w:numPr>
          <w:ilvl w:val="0"/>
          <w:numId w:val="19"/>
        </w:numPr>
        <w:shd w:val="clear" w:color="auto" w:fill="FFFFFF"/>
        <w:suppressAutoHyphens w:val="0"/>
        <w:spacing w:before="100" w:beforeAutospacing="1" w:after="24" w:line="336" w:lineRule="atLeast"/>
        <w:ind w:left="384"/>
        <w:rPr>
          <w:rFonts w:ascii="Arial" w:hAnsi="Arial" w:cs="Arial"/>
          <w:sz w:val="28"/>
          <w:szCs w:val="28"/>
          <w:lang w:eastAsia="ru-RU"/>
        </w:rPr>
      </w:pPr>
      <w:r w:rsidRPr="0085495A">
        <w:rPr>
          <w:rFonts w:ascii="Arial" w:hAnsi="Arial" w:cs="Arial"/>
          <w:sz w:val="28"/>
          <w:szCs w:val="28"/>
          <w:lang w:eastAsia="ru-RU"/>
        </w:rPr>
        <w:t>Последовательные значения не являются независимыми.</w:t>
      </w:r>
    </w:p>
    <w:p w:rsidR="00490994" w:rsidRPr="0085495A" w:rsidRDefault="00490994" w:rsidP="00490994">
      <w:pPr>
        <w:numPr>
          <w:ilvl w:val="0"/>
          <w:numId w:val="19"/>
        </w:numPr>
        <w:shd w:val="clear" w:color="auto" w:fill="FFFFFF"/>
        <w:suppressAutoHyphens w:val="0"/>
        <w:spacing w:before="100" w:beforeAutospacing="1" w:after="24" w:line="336" w:lineRule="atLeast"/>
        <w:ind w:left="384"/>
        <w:rPr>
          <w:rFonts w:ascii="Arial" w:hAnsi="Arial" w:cs="Arial"/>
          <w:sz w:val="28"/>
          <w:szCs w:val="28"/>
          <w:lang w:eastAsia="ru-RU"/>
        </w:rPr>
      </w:pPr>
      <w:r w:rsidRPr="0085495A">
        <w:rPr>
          <w:rFonts w:ascii="Arial" w:hAnsi="Arial" w:cs="Arial"/>
          <w:sz w:val="28"/>
          <w:szCs w:val="28"/>
          <w:lang w:eastAsia="ru-RU"/>
        </w:rPr>
        <w:t>Некоторые биты «менее случайны», чем другие.</w:t>
      </w:r>
    </w:p>
    <w:p w:rsidR="00490994" w:rsidRPr="0085495A" w:rsidRDefault="00490994" w:rsidP="00490994">
      <w:pPr>
        <w:numPr>
          <w:ilvl w:val="0"/>
          <w:numId w:val="19"/>
        </w:numPr>
        <w:shd w:val="clear" w:color="auto" w:fill="FFFFFF"/>
        <w:suppressAutoHyphens w:val="0"/>
        <w:spacing w:before="100" w:beforeAutospacing="1" w:after="24" w:line="336" w:lineRule="atLeast"/>
        <w:ind w:left="384"/>
        <w:rPr>
          <w:rFonts w:ascii="Arial" w:hAnsi="Arial" w:cs="Arial"/>
          <w:sz w:val="28"/>
          <w:szCs w:val="28"/>
          <w:lang w:eastAsia="ru-RU"/>
        </w:rPr>
      </w:pPr>
      <w:r w:rsidRPr="0085495A">
        <w:rPr>
          <w:rFonts w:ascii="Arial" w:hAnsi="Arial" w:cs="Arial"/>
          <w:sz w:val="28"/>
          <w:szCs w:val="28"/>
          <w:lang w:eastAsia="ru-RU"/>
        </w:rPr>
        <w:t>Неравномерное одномерное распределение.</w:t>
      </w:r>
    </w:p>
    <w:p w:rsidR="00490994" w:rsidRPr="0085495A" w:rsidRDefault="00490994" w:rsidP="00490994">
      <w:pPr>
        <w:numPr>
          <w:ilvl w:val="0"/>
          <w:numId w:val="19"/>
        </w:numPr>
        <w:shd w:val="clear" w:color="auto" w:fill="FFFFFF"/>
        <w:suppressAutoHyphens w:val="0"/>
        <w:spacing w:before="100" w:beforeAutospacing="1" w:after="24" w:line="336" w:lineRule="atLeast"/>
        <w:ind w:left="384"/>
        <w:rPr>
          <w:rFonts w:ascii="Arial" w:hAnsi="Arial" w:cs="Arial"/>
          <w:sz w:val="28"/>
          <w:szCs w:val="28"/>
          <w:lang w:eastAsia="ru-RU"/>
        </w:rPr>
      </w:pPr>
      <w:r w:rsidRPr="0085495A">
        <w:rPr>
          <w:rFonts w:ascii="Arial" w:hAnsi="Arial" w:cs="Arial"/>
          <w:sz w:val="28"/>
          <w:szCs w:val="28"/>
          <w:lang w:eastAsia="ru-RU"/>
        </w:rPr>
        <w:t>Обратимость.</w:t>
      </w:r>
    </w:p>
    <w:p w:rsidR="00490994" w:rsidRPr="0085495A" w:rsidRDefault="00490994" w:rsidP="00490994">
      <w:pPr>
        <w:shd w:val="clear" w:color="auto" w:fill="FFFFFF"/>
        <w:spacing w:before="120" w:after="120" w:line="336" w:lineRule="atLeast"/>
        <w:rPr>
          <w:rFonts w:ascii="Arial" w:hAnsi="Arial" w:cs="Arial"/>
          <w:sz w:val="28"/>
          <w:szCs w:val="28"/>
          <w:lang w:eastAsia="ru-RU"/>
        </w:rPr>
      </w:pPr>
      <w:r w:rsidRPr="0085495A">
        <w:rPr>
          <w:rFonts w:ascii="Arial" w:hAnsi="Arial" w:cs="Arial"/>
          <w:sz w:val="28"/>
          <w:szCs w:val="28"/>
          <w:lang w:eastAsia="ru-RU"/>
        </w:rPr>
        <w:t>В частности, алгоритм </w:t>
      </w:r>
      <w:hyperlink r:id="rId23" w:tooltip="RANDU" w:history="1">
        <w:r w:rsidRPr="0085495A">
          <w:rPr>
            <w:rFonts w:ascii="Arial" w:hAnsi="Arial" w:cs="Arial"/>
            <w:sz w:val="28"/>
            <w:szCs w:val="28"/>
            <w:lang w:eastAsia="ru-RU"/>
          </w:rPr>
          <w:t>RANDU</w:t>
        </w:r>
      </w:hyperlink>
      <w:r w:rsidRPr="0085495A">
        <w:rPr>
          <w:rFonts w:ascii="Arial" w:hAnsi="Arial" w:cs="Arial"/>
          <w:sz w:val="28"/>
          <w:szCs w:val="28"/>
          <w:lang w:eastAsia="ru-RU"/>
        </w:rPr>
        <w:t>, десятилетиями использовавшийся на </w:t>
      </w:r>
      <w:hyperlink r:id="rId24" w:tooltip="Мейнфрейм" w:history="1">
        <w:proofErr w:type="spellStart"/>
        <w:r w:rsidRPr="0085495A">
          <w:rPr>
            <w:rFonts w:ascii="Arial" w:hAnsi="Arial" w:cs="Arial"/>
            <w:sz w:val="28"/>
            <w:szCs w:val="28"/>
            <w:lang w:eastAsia="ru-RU"/>
          </w:rPr>
          <w:t>мейнфреймах</w:t>
        </w:r>
        <w:proofErr w:type="spellEnd"/>
      </w:hyperlink>
      <w:r w:rsidRPr="0085495A">
        <w:rPr>
          <w:rFonts w:ascii="Arial" w:hAnsi="Arial" w:cs="Arial"/>
          <w:sz w:val="28"/>
          <w:szCs w:val="28"/>
          <w:lang w:eastAsia="ru-RU"/>
        </w:rPr>
        <w:t>, оказался очень плохим, что вызвало сомнения в достоверности результатов многих исследований, использовавших этот алгоритм.</w:t>
      </w:r>
    </w:p>
    <w:p w:rsidR="00490994" w:rsidRDefault="00490994" w:rsidP="00490994">
      <w:pPr>
        <w:shd w:val="clear" w:color="auto" w:fill="FFFFFF"/>
        <w:spacing w:before="120" w:after="120" w:line="336" w:lineRule="atLeast"/>
        <w:rPr>
          <w:rFonts w:ascii="Arial" w:hAnsi="Arial" w:cs="Arial"/>
          <w:sz w:val="28"/>
          <w:szCs w:val="28"/>
          <w:lang w:eastAsia="ru-RU"/>
        </w:rPr>
      </w:pPr>
      <w:r w:rsidRPr="0085495A">
        <w:rPr>
          <w:rFonts w:ascii="Arial" w:hAnsi="Arial" w:cs="Arial"/>
          <w:sz w:val="28"/>
          <w:szCs w:val="28"/>
          <w:lang w:eastAsia="ru-RU"/>
        </w:rPr>
        <w:t>Наиболее распространены </w:t>
      </w:r>
      <w:hyperlink r:id="rId25" w:tooltip="Линейный конгруэнтный метод" w:history="1">
        <w:r w:rsidRPr="0085495A">
          <w:rPr>
            <w:rFonts w:ascii="Arial" w:hAnsi="Arial" w:cs="Arial"/>
            <w:sz w:val="28"/>
            <w:szCs w:val="28"/>
            <w:lang w:eastAsia="ru-RU"/>
          </w:rPr>
          <w:t>линейный конгруэнтный метод</w:t>
        </w:r>
      </w:hyperlink>
      <w:r w:rsidRPr="0085495A">
        <w:rPr>
          <w:rFonts w:ascii="Arial" w:hAnsi="Arial" w:cs="Arial"/>
          <w:sz w:val="28"/>
          <w:szCs w:val="28"/>
          <w:lang w:eastAsia="ru-RU"/>
        </w:rPr>
        <w:t>, </w:t>
      </w:r>
      <w:hyperlink r:id="rId26" w:tooltip="Метод Фибоначчи с запаздываниями" w:history="1">
        <w:r w:rsidRPr="0085495A">
          <w:rPr>
            <w:rFonts w:ascii="Arial" w:hAnsi="Arial" w:cs="Arial"/>
            <w:sz w:val="28"/>
            <w:szCs w:val="28"/>
            <w:lang w:eastAsia="ru-RU"/>
          </w:rPr>
          <w:t>метод Фибоначчи с запаздываниями</w:t>
        </w:r>
      </w:hyperlink>
      <w:r w:rsidRPr="0085495A">
        <w:rPr>
          <w:rFonts w:ascii="Arial" w:hAnsi="Arial" w:cs="Arial"/>
          <w:sz w:val="28"/>
          <w:szCs w:val="28"/>
          <w:lang w:eastAsia="ru-RU"/>
        </w:rPr>
        <w:t>, </w:t>
      </w:r>
      <w:hyperlink r:id="rId27" w:tooltip="Регистр сдвига с линейной обратной связью" w:history="1">
        <w:r w:rsidRPr="0085495A">
          <w:rPr>
            <w:rFonts w:ascii="Arial" w:hAnsi="Arial" w:cs="Arial"/>
            <w:sz w:val="28"/>
            <w:szCs w:val="28"/>
            <w:lang w:eastAsia="ru-RU"/>
          </w:rPr>
          <w:t>регистр сдвига с линейной обратной связью</w:t>
        </w:r>
      </w:hyperlink>
      <w:r w:rsidRPr="0085495A">
        <w:rPr>
          <w:rFonts w:ascii="Arial" w:hAnsi="Arial" w:cs="Arial"/>
          <w:sz w:val="28"/>
          <w:szCs w:val="28"/>
          <w:lang w:eastAsia="ru-RU"/>
        </w:rPr>
        <w:t>, </w:t>
      </w:r>
      <w:hyperlink r:id="rId28" w:tooltip="Регистр сдвига с обобщённой обратной связью" w:history="1">
        <w:r w:rsidRPr="0085495A">
          <w:rPr>
            <w:rFonts w:ascii="Arial" w:hAnsi="Arial" w:cs="Arial"/>
            <w:sz w:val="28"/>
            <w:szCs w:val="28"/>
            <w:lang w:eastAsia="ru-RU"/>
          </w:rPr>
          <w:t>регистр сдвига с обобщённой обратной связью</w:t>
        </w:r>
      </w:hyperlink>
      <w:r w:rsidRPr="0085495A">
        <w:rPr>
          <w:rFonts w:ascii="Arial" w:hAnsi="Arial" w:cs="Arial"/>
          <w:sz w:val="28"/>
          <w:szCs w:val="28"/>
          <w:lang w:eastAsia="ru-RU"/>
        </w:rPr>
        <w:t>.</w:t>
      </w:r>
    </w:p>
    <w:p w:rsidR="00490994" w:rsidRDefault="00490994" w:rsidP="00490994">
      <w:pPr>
        <w:shd w:val="clear" w:color="auto" w:fill="FFFFFF"/>
        <w:spacing w:before="120" w:after="120" w:line="336" w:lineRule="atLeast"/>
        <w:rPr>
          <w:rFonts w:ascii="Arial" w:hAnsi="Arial" w:cs="Arial"/>
          <w:sz w:val="28"/>
          <w:szCs w:val="28"/>
          <w:lang w:eastAsia="ru-RU"/>
        </w:rPr>
      </w:pPr>
    </w:p>
    <w:p w:rsidR="00490994" w:rsidRPr="0085495A" w:rsidRDefault="00490994" w:rsidP="00490994">
      <w:pPr>
        <w:shd w:val="clear" w:color="auto" w:fill="FFFFFF"/>
        <w:spacing w:before="120" w:after="120" w:line="336" w:lineRule="atLeast"/>
        <w:rPr>
          <w:rFonts w:ascii="Arial" w:hAnsi="Arial" w:cs="Arial"/>
          <w:sz w:val="28"/>
          <w:szCs w:val="28"/>
          <w:shd w:val="clear" w:color="auto" w:fill="FFFFFF"/>
        </w:rPr>
      </w:pPr>
      <w:r w:rsidRPr="0085495A">
        <w:rPr>
          <w:rFonts w:ascii="Arial" w:hAnsi="Arial" w:cs="Arial"/>
          <w:b/>
          <w:bCs/>
          <w:sz w:val="28"/>
          <w:szCs w:val="28"/>
          <w:shd w:val="clear" w:color="auto" w:fill="FFFFFF"/>
        </w:rPr>
        <w:t>Линейный конгруэнтный метод</w:t>
      </w:r>
      <w:r w:rsidRPr="0085495A">
        <w:rPr>
          <w:rFonts w:ascii="Arial" w:hAnsi="Arial" w:cs="Arial"/>
          <w:sz w:val="28"/>
          <w:szCs w:val="28"/>
          <w:shd w:val="clear" w:color="auto" w:fill="FFFFFF"/>
        </w:rPr>
        <w:t> — один из методов</w:t>
      </w:r>
      <w:r w:rsidRPr="0085495A">
        <w:rPr>
          <w:rStyle w:val="apple-converted-space"/>
          <w:rFonts w:ascii="Arial" w:hAnsi="Arial" w:cs="Arial"/>
          <w:sz w:val="28"/>
          <w:szCs w:val="28"/>
          <w:shd w:val="clear" w:color="auto" w:fill="FFFFFF"/>
        </w:rPr>
        <w:t> </w:t>
      </w:r>
      <w:r w:rsidRPr="00AE0962">
        <w:rPr>
          <w:rFonts w:ascii="Arial" w:hAnsi="Arial" w:cs="Arial"/>
          <w:sz w:val="28"/>
          <w:szCs w:val="28"/>
          <w:shd w:val="clear" w:color="auto" w:fill="FFFFFF"/>
        </w:rPr>
        <w:t>генерации псевдослучайных чисел</w:t>
      </w:r>
      <w:r w:rsidRPr="0085495A">
        <w:rPr>
          <w:rFonts w:ascii="Arial" w:hAnsi="Arial" w:cs="Arial"/>
          <w:sz w:val="28"/>
          <w:szCs w:val="28"/>
          <w:shd w:val="clear" w:color="auto" w:fill="FFFFFF"/>
        </w:rPr>
        <w:t>. Применяется в простых случаях и не обладает</w:t>
      </w:r>
      <w:r w:rsidRPr="0085495A">
        <w:rPr>
          <w:rStyle w:val="apple-converted-space"/>
          <w:rFonts w:ascii="Arial" w:hAnsi="Arial" w:cs="Arial"/>
          <w:sz w:val="28"/>
          <w:szCs w:val="28"/>
          <w:shd w:val="clear" w:color="auto" w:fill="FFFFFF"/>
        </w:rPr>
        <w:t> </w:t>
      </w:r>
      <w:r w:rsidRPr="00AE0962">
        <w:rPr>
          <w:rFonts w:ascii="Arial" w:hAnsi="Arial" w:cs="Arial"/>
          <w:sz w:val="28"/>
          <w:szCs w:val="28"/>
          <w:shd w:val="clear" w:color="auto" w:fill="FFFFFF"/>
        </w:rPr>
        <w:t>криптографической стойкостью</w:t>
      </w:r>
      <w:r w:rsidRPr="0085495A">
        <w:rPr>
          <w:rFonts w:ascii="Arial" w:hAnsi="Arial" w:cs="Arial"/>
          <w:sz w:val="28"/>
          <w:szCs w:val="28"/>
          <w:shd w:val="clear" w:color="auto" w:fill="FFFFFF"/>
        </w:rPr>
        <w:t>. Входит в стандартные библиотеки различных</w:t>
      </w:r>
      <w:r w:rsidRPr="0085495A">
        <w:rPr>
          <w:rStyle w:val="apple-converted-space"/>
          <w:rFonts w:ascii="Arial" w:hAnsi="Arial" w:cs="Arial"/>
          <w:sz w:val="28"/>
          <w:szCs w:val="28"/>
          <w:shd w:val="clear" w:color="auto" w:fill="FFFFFF"/>
        </w:rPr>
        <w:t> </w:t>
      </w:r>
      <w:r w:rsidRPr="00AE0962">
        <w:rPr>
          <w:rFonts w:ascii="Arial" w:hAnsi="Arial" w:cs="Arial"/>
          <w:sz w:val="28"/>
          <w:szCs w:val="28"/>
          <w:shd w:val="clear" w:color="auto" w:fill="FFFFFF"/>
        </w:rPr>
        <w:t>компиляторов</w:t>
      </w:r>
      <w:r w:rsidRPr="0085495A">
        <w:rPr>
          <w:rFonts w:ascii="Arial" w:hAnsi="Arial" w:cs="Arial"/>
          <w:sz w:val="28"/>
          <w:szCs w:val="28"/>
          <w:shd w:val="clear" w:color="auto" w:fill="FFFFFF"/>
        </w:rPr>
        <w:t>.</w:t>
      </w:r>
    </w:p>
    <w:p w:rsidR="00490994" w:rsidRDefault="00490994" w:rsidP="00490994">
      <w:pPr>
        <w:pStyle w:val="af4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sz w:val="28"/>
          <w:szCs w:val="28"/>
        </w:rPr>
      </w:pPr>
      <w:r w:rsidRPr="0085495A">
        <w:rPr>
          <w:rFonts w:ascii="Arial" w:hAnsi="Arial" w:cs="Arial"/>
          <w:sz w:val="28"/>
          <w:szCs w:val="28"/>
        </w:rPr>
        <w:lastRenderedPageBreak/>
        <w:t>Линейный конгруэнтный метод был предложен</w:t>
      </w:r>
      <w:r w:rsidRPr="0085495A">
        <w:rPr>
          <w:rStyle w:val="apple-converted-space"/>
          <w:rFonts w:ascii="Arial" w:hAnsi="Arial" w:cs="Arial"/>
          <w:sz w:val="28"/>
          <w:szCs w:val="28"/>
        </w:rPr>
        <w:t> </w:t>
      </w:r>
      <w:r w:rsidRPr="00AE0962">
        <w:rPr>
          <w:rFonts w:ascii="Arial" w:hAnsi="Arial" w:cs="Arial"/>
          <w:sz w:val="28"/>
          <w:szCs w:val="28"/>
        </w:rPr>
        <w:t xml:space="preserve">Д.Г. </w:t>
      </w:r>
      <w:proofErr w:type="spellStart"/>
      <w:r w:rsidRPr="00AE0962">
        <w:rPr>
          <w:rFonts w:ascii="Arial" w:hAnsi="Arial" w:cs="Arial"/>
          <w:sz w:val="28"/>
          <w:szCs w:val="28"/>
        </w:rPr>
        <w:t>Лемером</w:t>
      </w:r>
      <w:proofErr w:type="spellEnd"/>
      <w:r w:rsidRPr="0085495A">
        <w:rPr>
          <w:rStyle w:val="apple-converted-space"/>
          <w:rFonts w:ascii="Arial" w:hAnsi="Arial" w:cs="Arial"/>
          <w:sz w:val="28"/>
          <w:szCs w:val="28"/>
        </w:rPr>
        <w:t> </w:t>
      </w:r>
      <w:r w:rsidRPr="0085495A">
        <w:rPr>
          <w:rFonts w:ascii="Arial" w:hAnsi="Arial" w:cs="Arial"/>
          <w:sz w:val="28"/>
          <w:szCs w:val="28"/>
        </w:rPr>
        <w:t>в 1949 году.</w:t>
      </w:r>
      <w:r w:rsidRPr="0085495A">
        <w:rPr>
          <w:rStyle w:val="apple-converted-space"/>
          <w:rFonts w:ascii="Arial" w:hAnsi="Arial" w:cs="Arial"/>
          <w:sz w:val="28"/>
          <w:szCs w:val="28"/>
        </w:rPr>
        <w:t> </w:t>
      </w:r>
      <w:r w:rsidRPr="0085495A">
        <w:rPr>
          <w:rFonts w:ascii="Arial" w:hAnsi="Arial" w:cs="Arial"/>
          <w:sz w:val="28"/>
          <w:szCs w:val="28"/>
        </w:rPr>
        <w:t xml:space="preserve">Суть метода заключается в вычислении последовательности случайных </w:t>
      </w:r>
      <w:proofErr w:type="gramStart"/>
      <w:r w:rsidRPr="0085495A">
        <w:rPr>
          <w:rFonts w:ascii="Arial" w:hAnsi="Arial" w:cs="Arial"/>
          <w:sz w:val="28"/>
          <w:szCs w:val="28"/>
        </w:rPr>
        <w:t>чисел</w:t>
      </w:r>
      <w:r w:rsidRPr="0085495A">
        <w:rPr>
          <w:rStyle w:val="apple-converted-space"/>
          <w:rFonts w:ascii="Arial" w:hAnsi="Arial" w:cs="Arial"/>
          <w:sz w:val="28"/>
          <w:szCs w:val="28"/>
        </w:rPr>
        <w:t> 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n</m:t>
            </m:r>
          </m:sub>
        </m:sSub>
      </m:oMath>
      <w:r w:rsidRPr="0085495A">
        <w:rPr>
          <w:rFonts w:ascii="Arial" w:hAnsi="Arial" w:cs="Arial"/>
          <w:sz w:val="28"/>
          <w:szCs w:val="28"/>
        </w:rPr>
        <w:t>,</w:t>
      </w:r>
      <w:proofErr w:type="gramEnd"/>
      <w:r w:rsidRPr="0085495A">
        <w:rPr>
          <w:rFonts w:ascii="Arial" w:hAnsi="Arial" w:cs="Arial"/>
          <w:sz w:val="28"/>
          <w:szCs w:val="28"/>
        </w:rPr>
        <w:t xml:space="preserve"> полагая</w:t>
      </w:r>
    </w:p>
    <w:p w:rsidR="00490994" w:rsidRPr="00286146" w:rsidRDefault="000C285E" w:rsidP="00490994">
      <w:pPr>
        <w:pStyle w:val="af4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  <w:lang w:val="en-US"/>
                </w:rPr>
                <m:t>n+1</m:t>
              </m:r>
            </m:sub>
          </m:sSub>
          <m:r>
            <w:rPr>
              <w:rFonts w:ascii="Cambria Math" w:hAnsi="Cambria Math" w:cs="Arial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  <w:lang w:val="en-US"/>
                </w:rPr>
                <m:t>a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 w:cs="Arial"/>
                  <w:sz w:val="28"/>
                  <w:szCs w:val="28"/>
                  <w:lang w:val="en-US"/>
                </w:rPr>
                <m:t>+c</m:t>
              </m:r>
            </m:e>
          </m:d>
          <m:r>
            <w:rPr>
              <w:rFonts w:ascii="Cambria Math" w:hAnsi="Cambria Math" w:cs="Arial"/>
              <w:sz w:val="28"/>
              <w:szCs w:val="28"/>
              <w:lang w:val="en-US"/>
            </w:rPr>
            <m:t xml:space="preserve"> mod m,</m:t>
          </m:r>
        </m:oMath>
      </m:oMathPara>
    </w:p>
    <w:p w:rsidR="00490994" w:rsidRPr="0085495A" w:rsidRDefault="00490994" w:rsidP="00490994">
      <w:pPr>
        <w:pStyle w:val="af4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sz w:val="28"/>
          <w:szCs w:val="28"/>
        </w:rPr>
      </w:pPr>
      <w:proofErr w:type="gramStart"/>
      <w:r w:rsidRPr="0085495A">
        <w:rPr>
          <w:rFonts w:ascii="Arial" w:hAnsi="Arial" w:cs="Arial"/>
          <w:sz w:val="28"/>
          <w:szCs w:val="28"/>
        </w:rPr>
        <w:t>где</w:t>
      </w:r>
      <w:r w:rsidRPr="0085495A">
        <w:rPr>
          <w:rStyle w:val="apple-converted-space"/>
          <w:rFonts w:ascii="Arial" w:hAnsi="Arial" w:cs="Arial"/>
          <w:sz w:val="28"/>
          <w:szCs w:val="28"/>
        </w:rPr>
        <w:t> </w:t>
      </w:r>
      <m:oMath>
        <m:r>
          <w:rPr>
            <w:rFonts w:ascii="Cambria Math" w:hAnsi="Cambria Math" w:cs="Arial"/>
            <w:sz w:val="28"/>
            <w:szCs w:val="28"/>
          </w:rPr>
          <m:t>m</m:t>
        </m:r>
      </m:oMath>
      <w:r w:rsidRPr="0085495A">
        <w:rPr>
          <w:rFonts w:ascii="Arial" w:hAnsi="Arial" w:cs="Arial"/>
          <w:sz w:val="28"/>
          <w:szCs w:val="28"/>
        </w:rPr>
        <w:t> —</w:t>
      </w:r>
      <w:proofErr w:type="gramEnd"/>
      <w:r w:rsidRPr="0085495A">
        <w:rPr>
          <w:rFonts w:ascii="Arial" w:hAnsi="Arial" w:cs="Arial"/>
          <w:sz w:val="28"/>
          <w:szCs w:val="28"/>
        </w:rPr>
        <w:t xml:space="preserve"> модуль</w:t>
      </w:r>
      <w:r w:rsidRPr="0085495A">
        <w:rPr>
          <w:rStyle w:val="apple-converted-space"/>
          <w:rFonts w:ascii="Arial" w:hAnsi="Arial" w:cs="Arial"/>
          <w:sz w:val="28"/>
          <w:szCs w:val="28"/>
        </w:rPr>
        <w:t> </w:t>
      </w:r>
      <m:oMath>
        <m:r>
          <w:rPr>
            <w:rFonts w:ascii="Cambria Math" w:hAnsi="Cambria Math" w:cs="Arial"/>
            <w:sz w:val="28"/>
            <w:szCs w:val="28"/>
          </w:rPr>
          <m:t>(2≤n)</m:t>
        </m:r>
      </m:oMath>
      <w:r w:rsidRPr="0085495A">
        <w:rPr>
          <w:rFonts w:ascii="Arial" w:hAnsi="Arial" w:cs="Arial"/>
          <w:sz w:val="28"/>
          <w:szCs w:val="28"/>
        </w:rPr>
        <w:t>,</w:t>
      </w:r>
      <w:r w:rsidRPr="0085495A">
        <w:rPr>
          <w:rStyle w:val="apple-converted-space"/>
          <w:rFonts w:ascii="Arial" w:hAnsi="Arial" w:cs="Arial"/>
          <w:sz w:val="28"/>
          <w:szCs w:val="28"/>
        </w:rPr>
        <w:t> </w:t>
      </w:r>
      <m:oMath>
        <m:r>
          <w:rPr>
            <w:rFonts w:ascii="Cambria Math" w:hAnsi="Cambria Math" w:cs="Arial"/>
            <w:sz w:val="28"/>
            <w:szCs w:val="28"/>
          </w:rPr>
          <m:t>a</m:t>
        </m:r>
      </m:oMath>
      <w:r w:rsidRPr="0085495A">
        <w:rPr>
          <w:rFonts w:ascii="Arial" w:hAnsi="Arial" w:cs="Arial"/>
          <w:sz w:val="28"/>
          <w:szCs w:val="28"/>
        </w:rPr>
        <w:t> — множитель</w:t>
      </w:r>
      <w:r w:rsidRPr="0085495A">
        <w:rPr>
          <w:rStyle w:val="apple-converted-space"/>
          <w:rFonts w:ascii="Arial" w:hAnsi="Arial" w:cs="Arial"/>
          <w:sz w:val="28"/>
          <w:szCs w:val="28"/>
        </w:rPr>
        <w:t> </w:t>
      </w:r>
      <m:oMath>
        <m:r>
          <w:rPr>
            <w:rFonts w:ascii="Cambria Math" w:hAnsi="Cambria Math" w:cs="Arial"/>
            <w:sz w:val="28"/>
            <w:szCs w:val="28"/>
          </w:rPr>
          <m:t>(0≤a≤n)</m:t>
        </m:r>
      </m:oMath>
      <w:r w:rsidRPr="0085495A">
        <w:rPr>
          <w:rFonts w:ascii="Arial" w:hAnsi="Arial" w:cs="Arial"/>
          <w:sz w:val="28"/>
          <w:szCs w:val="28"/>
        </w:rPr>
        <w:t>,</w:t>
      </w:r>
      <w:r w:rsidRPr="0085495A">
        <w:rPr>
          <w:rStyle w:val="apple-converted-space"/>
          <w:rFonts w:ascii="Arial" w:hAnsi="Arial" w:cs="Arial"/>
          <w:sz w:val="28"/>
          <w:szCs w:val="28"/>
        </w:rPr>
        <w:t> </w:t>
      </w:r>
      <m:oMath>
        <m:r>
          <w:rPr>
            <w:rFonts w:ascii="Cambria Math" w:hAnsi="Cambria Math" w:cs="Arial"/>
            <w:sz w:val="28"/>
            <w:szCs w:val="28"/>
          </w:rPr>
          <m:t>c</m:t>
        </m:r>
      </m:oMath>
      <w:r w:rsidRPr="0085495A">
        <w:rPr>
          <w:rFonts w:ascii="Arial" w:hAnsi="Arial" w:cs="Arial"/>
          <w:sz w:val="28"/>
          <w:szCs w:val="28"/>
        </w:rPr>
        <w:t> — приращение</w:t>
      </w:r>
      <w:r w:rsidRPr="0085495A">
        <w:rPr>
          <w:rStyle w:val="apple-converted-space"/>
          <w:rFonts w:ascii="Arial" w:hAnsi="Arial" w:cs="Arial"/>
          <w:sz w:val="28"/>
          <w:szCs w:val="28"/>
        </w:rPr>
        <w:t> </w:t>
      </w:r>
      <m:oMath>
        <m:r>
          <w:rPr>
            <w:rFonts w:ascii="Cambria Math" w:hAnsi="Cambria Math" w:cs="Arial"/>
            <w:sz w:val="28"/>
            <w:szCs w:val="28"/>
          </w:rPr>
          <m:t>(0≤c&lt;m)</m:t>
        </m:r>
      </m:oMath>
      <w:r w:rsidRPr="0085495A">
        <w:rPr>
          <w:rFonts w:ascii="Arial" w:hAnsi="Arial" w:cs="Arial"/>
          <w:sz w:val="28"/>
          <w:szCs w:val="28"/>
        </w:rPr>
        <w:t>,</w:t>
      </w:r>
      <w:r w:rsidRPr="0085495A">
        <w:rPr>
          <w:rStyle w:val="apple-converted-space"/>
          <w:rFonts w:ascii="Arial" w:hAnsi="Arial" w:cs="Arial"/>
          <w:sz w:val="28"/>
          <w:szCs w:val="28"/>
        </w:rPr>
        <w:t> 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0</m:t>
            </m:r>
          </m:sub>
        </m:sSub>
      </m:oMath>
      <w:r w:rsidRPr="0085495A">
        <w:rPr>
          <w:rFonts w:ascii="Arial" w:hAnsi="Arial" w:cs="Arial"/>
          <w:sz w:val="28"/>
          <w:szCs w:val="28"/>
        </w:rPr>
        <w:t> — начальное значение</w:t>
      </w:r>
      <w:r w:rsidRPr="0085495A">
        <w:rPr>
          <w:rStyle w:val="apple-converted-space"/>
          <w:rFonts w:ascii="Arial" w:hAnsi="Arial" w:cs="Arial"/>
          <w:sz w:val="28"/>
          <w:szCs w:val="28"/>
        </w:rPr>
        <w:t> </w:t>
      </w:r>
      <m:oMath>
        <m:r>
          <w:rPr>
            <w:rFonts w:ascii="Cambria Math" w:hAnsi="Cambria Math" w:cs="Arial"/>
            <w:sz w:val="28"/>
            <w:szCs w:val="28"/>
          </w:rPr>
          <m:t>(0≤</m:t>
        </m:r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Arial"/>
            <w:sz w:val="28"/>
            <w:szCs w:val="28"/>
          </w:rPr>
          <m:t>&lt;</m:t>
        </m:r>
        <m:r>
          <w:rPr>
            <w:rFonts w:ascii="Cambria Math" w:hAnsi="Cambria Math" w:cs="Arial"/>
            <w:sz w:val="28"/>
            <w:szCs w:val="28"/>
            <w:lang w:val="en-US"/>
          </w:rPr>
          <m:t>n</m:t>
        </m:r>
        <m:r>
          <w:rPr>
            <w:rFonts w:ascii="Cambria Math" w:hAnsi="Cambria Math" w:cs="Arial"/>
            <w:sz w:val="28"/>
            <w:szCs w:val="28"/>
          </w:rPr>
          <m:t>)</m:t>
        </m:r>
      </m:oMath>
      <w:r w:rsidRPr="0085495A">
        <w:rPr>
          <w:rFonts w:ascii="Arial" w:hAnsi="Arial" w:cs="Arial"/>
          <w:sz w:val="28"/>
          <w:szCs w:val="28"/>
        </w:rPr>
        <w:t>.</w:t>
      </w:r>
    </w:p>
    <w:p w:rsidR="00490994" w:rsidRDefault="00490994" w:rsidP="00490994">
      <w:pPr>
        <w:pStyle w:val="af4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sz w:val="28"/>
          <w:szCs w:val="28"/>
        </w:rPr>
      </w:pPr>
      <w:r w:rsidRPr="0085495A">
        <w:rPr>
          <w:rFonts w:ascii="Arial" w:hAnsi="Arial" w:cs="Arial"/>
          <w:sz w:val="28"/>
          <w:szCs w:val="28"/>
        </w:rPr>
        <w:t>Эта последовательность называется</w:t>
      </w:r>
      <w:r w:rsidRPr="0085495A">
        <w:rPr>
          <w:rStyle w:val="apple-converted-space"/>
          <w:rFonts w:ascii="Arial" w:hAnsi="Arial" w:cs="Arial"/>
          <w:sz w:val="28"/>
          <w:szCs w:val="28"/>
        </w:rPr>
        <w:t> </w:t>
      </w:r>
      <w:r w:rsidRPr="0085495A">
        <w:rPr>
          <w:rFonts w:ascii="Arial" w:hAnsi="Arial" w:cs="Arial"/>
          <w:i/>
          <w:iCs/>
          <w:sz w:val="28"/>
          <w:szCs w:val="28"/>
        </w:rPr>
        <w:t>линейной конгруэнтной последовательностью</w:t>
      </w:r>
      <w:r w:rsidRPr="0085495A">
        <w:rPr>
          <w:rFonts w:ascii="Arial" w:hAnsi="Arial" w:cs="Arial"/>
          <w:sz w:val="28"/>
          <w:szCs w:val="28"/>
        </w:rPr>
        <w:t xml:space="preserve">. Например, </w:t>
      </w:r>
      <w:proofErr w:type="gramStart"/>
      <w:r w:rsidRPr="0085495A">
        <w:rPr>
          <w:rFonts w:ascii="Arial" w:hAnsi="Arial" w:cs="Arial"/>
          <w:sz w:val="28"/>
          <w:szCs w:val="28"/>
        </w:rPr>
        <w:t>для</w:t>
      </w:r>
      <w:r w:rsidRPr="00CF264C">
        <w:rPr>
          <w:rFonts w:ascii="Arial" w:hAnsi="Arial" w:cs="Arial"/>
          <w:sz w:val="28"/>
          <w:szCs w:val="28"/>
        </w:rPr>
        <w:t>,</w:t>
      </w:r>
      <w:r w:rsidRPr="0085495A">
        <w:rPr>
          <w:rStyle w:val="apple-converted-space"/>
          <w:rFonts w:ascii="Arial" w:hAnsi="Arial" w:cs="Arial"/>
          <w:sz w:val="28"/>
          <w:szCs w:val="28"/>
        </w:rPr>
        <w:t> </w:t>
      </w:r>
      <m:oMath>
        <m:r>
          <w:rPr>
            <w:rFonts w:ascii="Cambria Math" w:hAnsi="Cambria Math" w:cs="Arial"/>
            <w:sz w:val="28"/>
            <w:szCs w:val="28"/>
          </w:rPr>
          <m:t xml:space="preserve">m=10, </m:t>
        </m:r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Arial"/>
            <w:sz w:val="28"/>
            <w:szCs w:val="28"/>
          </w:rPr>
          <m:t>=a=c=7</m:t>
        </m:r>
      </m:oMath>
      <w:r w:rsidRPr="00CF264C">
        <w:rPr>
          <w:rStyle w:val="apple-converted-space"/>
          <w:rFonts w:ascii="Arial" w:hAnsi="Arial" w:cs="Arial"/>
          <w:sz w:val="28"/>
          <w:szCs w:val="28"/>
        </w:rPr>
        <w:t xml:space="preserve"> </w:t>
      </w:r>
      <w:r w:rsidRPr="0085495A">
        <w:rPr>
          <w:rFonts w:ascii="Arial" w:hAnsi="Arial" w:cs="Arial"/>
          <w:sz w:val="28"/>
          <w:szCs w:val="28"/>
        </w:rPr>
        <w:t>получим</w:t>
      </w:r>
      <w:proofErr w:type="gramEnd"/>
      <w:r w:rsidRPr="0085495A">
        <w:rPr>
          <w:rFonts w:ascii="Arial" w:hAnsi="Arial" w:cs="Arial"/>
          <w:sz w:val="28"/>
          <w:szCs w:val="28"/>
        </w:rPr>
        <w:t xml:space="preserve"> последовательность</w:t>
      </w:r>
      <w:r w:rsidRPr="0085495A">
        <w:rPr>
          <w:rStyle w:val="apple-converted-space"/>
          <w:rFonts w:ascii="Arial" w:hAnsi="Arial" w:cs="Arial"/>
          <w:sz w:val="28"/>
          <w:szCs w:val="28"/>
        </w:rPr>
        <w:t> </w:t>
      </w:r>
      <m:oMath>
        <m:r>
          <w:rPr>
            <w:rFonts w:ascii="Cambria Math" w:hAnsi="Cambria Math" w:cs="Arial"/>
            <w:sz w:val="28"/>
            <w:szCs w:val="28"/>
          </w:rPr>
          <m:t>7,6,9,0,7,6,9,0…</m:t>
        </m:r>
      </m:oMath>
    </w:p>
    <w:p w:rsidR="00490994" w:rsidRPr="0085495A" w:rsidRDefault="00490994" w:rsidP="00490994">
      <w:pPr>
        <w:shd w:val="clear" w:color="auto" w:fill="FFFFFF"/>
        <w:spacing w:before="120" w:after="120" w:line="336" w:lineRule="atLeast"/>
        <w:rPr>
          <w:rFonts w:ascii="Arial" w:hAnsi="Arial" w:cs="Arial"/>
          <w:sz w:val="28"/>
          <w:szCs w:val="28"/>
          <w:lang w:eastAsia="ru-RU"/>
        </w:rPr>
      </w:pPr>
    </w:p>
    <w:p w:rsidR="00490994" w:rsidRPr="0085495A" w:rsidRDefault="00490994" w:rsidP="00490994">
      <w:pPr>
        <w:shd w:val="clear" w:color="auto" w:fill="FFFFFF"/>
        <w:spacing w:before="120" w:after="120" w:line="336" w:lineRule="atLeast"/>
        <w:rPr>
          <w:rFonts w:ascii="Arial" w:hAnsi="Arial" w:cs="Arial"/>
          <w:sz w:val="28"/>
          <w:szCs w:val="28"/>
          <w:lang w:eastAsia="ru-RU"/>
        </w:rPr>
      </w:pPr>
      <w:r w:rsidRPr="0085495A">
        <w:rPr>
          <w:rFonts w:ascii="Arial" w:hAnsi="Arial" w:cs="Arial"/>
          <w:sz w:val="28"/>
          <w:szCs w:val="28"/>
          <w:lang w:eastAsia="ru-RU"/>
        </w:rPr>
        <w:t>Из современных ГПСЧ широкое распространение также получил «</w:t>
      </w:r>
      <w:hyperlink r:id="rId29" w:tooltip="Вихрь Мерсенна" w:history="1">
        <w:r w:rsidRPr="0085495A">
          <w:rPr>
            <w:rFonts w:ascii="Arial" w:hAnsi="Arial" w:cs="Arial"/>
            <w:sz w:val="28"/>
            <w:szCs w:val="28"/>
            <w:lang w:eastAsia="ru-RU"/>
          </w:rPr>
          <w:t xml:space="preserve">вихрь </w:t>
        </w:r>
        <w:proofErr w:type="spellStart"/>
        <w:r w:rsidRPr="0085495A">
          <w:rPr>
            <w:rFonts w:ascii="Arial" w:hAnsi="Arial" w:cs="Arial"/>
            <w:sz w:val="28"/>
            <w:szCs w:val="28"/>
            <w:lang w:eastAsia="ru-RU"/>
          </w:rPr>
          <w:t>Мерсенна</w:t>
        </w:r>
        <w:proofErr w:type="spellEnd"/>
      </w:hyperlink>
      <w:r w:rsidRPr="0085495A">
        <w:rPr>
          <w:rFonts w:ascii="Arial" w:hAnsi="Arial" w:cs="Arial"/>
          <w:sz w:val="28"/>
          <w:szCs w:val="28"/>
          <w:lang w:eastAsia="ru-RU"/>
        </w:rPr>
        <w:t xml:space="preserve">», предложенный в 1997 году </w:t>
      </w:r>
      <w:proofErr w:type="spellStart"/>
      <w:r w:rsidRPr="0085495A">
        <w:rPr>
          <w:rFonts w:ascii="Arial" w:hAnsi="Arial" w:cs="Arial"/>
          <w:sz w:val="28"/>
          <w:szCs w:val="28"/>
          <w:lang w:eastAsia="ru-RU"/>
        </w:rPr>
        <w:t>Мацумото</w:t>
      </w:r>
      <w:proofErr w:type="spellEnd"/>
      <w:r w:rsidRPr="0085495A">
        <w:rPr>
          <w:rFonts w:ascii="Arial" w:hAnsi="Arial" w:cs="Arial"/>
          <w:sz w:val="28"/>
          <w:szCs w:val="28"/>
          <w:lang w:eastAsia="ru-RU"/>
        </w:rPr>
        <w:t xml:space="preserve"> и </w:t>
      </w:r>
      <w:proofErr w:type="spellStart"/>
      <w:r w:rsidRPr="0085495A">
        <w:rPr>
          <w:rFonts w:ascii="Arial" w:hAnsi="Arial" w:cs="Arial"/>
          <w:sz w:val="28"/>
          <w:szCs w:val="28"/>
          <w:lang w:eastAsia="ru-RU"/>
        </w:rPr>
        <w:t>Нисимурой</w:t>
      </w:r>
      <w:proofErr w:type="spellEnd"/>
      <w:r w:rsidRPr="0085495A">
        <w:rPr>
          <w:rFonts w:ascii="Arial" w:hAnsi="Arial" w:cs="Arial"/>
          <w:sz w:val="28"/>
          <w:szCs w:val="28"/>
          <w:lang w:eastAsia="ru-RU"/>
        </w:rPr>
        <w:t>. Его достоинствами являются колоссальный период (2</w:t>
      </w:r>
      <w:r w:rsidRPr="0085495A">
        <w:rPr>
          <w:rFonts w:ascii="Arial" w:hAnsi="Arial" w:cs="Arial"/>
          <w:sz w:val="28"/>
          <w:szCs w:val="28"/>
          <w:vertAlign w:val="superscript"/>
          <w:lang w:eastAsia="ru-RU"/>
        </w:rPr>
        <w:t>19937</w:t>
      </w:r>
      <w:r w:rsidRPr="0085495A">
        <w:rPr>
          <w:rFonts w:ascii="Arial" w:hAnsi="Arial" w:cs="Arial"/>
          <w:sz w:val="28"/>
          <w:szCs w:val="28"/>
          <w:lang w:eastAsia="ru-RU"/>
        </w:rPr>
        <w:t xml:space="preserve">−1), равномерное распределение в 623 измерениях (линейный конгруэнтный метод даёт более или менее равномерное распределение максимум в 5 измерениях), быстрая генерация случайных чисел (в 2-3 раза быстрее, чем стандартные ГПСЧ, использующие линейный конгруэнтный метод). Однако существуют алгоритмы, распознающие последовательность, порождаемую вихрем </w:t>
      </w:r>
      <w:proofErr w:type="spellStart"/>
      <w:r w:rsidRPr="0085495A">
        <w:rPr>
          <w:rFonts w:ascii="Arial" w:hAnsi="Arial" w:cs="Arial"/>
          <w:sz w:val="28"/>
          <w:szCs w:val="28"/>
          <w:lang w:eastAsia="ru-RU"/>
        </w:rPr>
        <w:t>Мерсенна</w:t>
      </w:r>
      <w:proofErr w:type="spellEnd"/>
      <w:r w:rsidRPr="0085495A">
        <w:rPr>
          <w:rFonts w:ascii="Arial" w:hAnsi="Arial" w:cs="Arial"/>
          <w:sz w:val="28"/>
          <w:szCs w:val="28"/>
          <w:lang w:eastAsia="ru-RU"/>
        </w:rPr>
        <w:t>, как неслучайную.</w:t>
      </w:r>
    </w:p>
    <w:p w:rsidR="00490994" w:rsidRPr="004B5FBE" w:rsidRDefault="00490994" w:rsidP="004B5FBE">
      <w:pPr>
        <w:pStyle w:val="2"/>
      </w:pPr>
      <w:bookmarkStart w:id="15" w:name="_Toc437961752"/>
      <w:bookmarkStart w:id="16" w:name="_Toc438042027"/>
      <w:bookmarkStart w:id="17" w:name="_Toc438050009"/>
      <w:bookmarkStart w:id="18" w:name="_Toc438054425"/>
      <w:r w:rsidRPr="004B5FBE">
        <w:t>ГПСЧ с источником энтропии или ГСЧ</w:t>
      </w:r>
      <w:bookmarkEnd w:id="15"/>
      <w:bookmarkEnd w:id="16"/>
      <w:bookmarkEnd w:id="17"/>
      <w:bookmarkEnd w:id="18"/>
    </w:p>
    <w:p w:rsidR="00490994" w:rsidRPr="0085495A" w:rsidRDefault="00490994" w:rsidP="00490994">
      <w:pPr>
        <w:shd w:val="clear" w:color="auto" w:fill="FFFFFF"/>
        <w:spacing w:before="120" w:after="120" w:line="336" w:lineRule="atLeast"/>
        <w:rPr>
          <w:rFonts w:ascii="Arial" w:hAnsi="Arial" w:cs="Arial"/>
          <w:sz w:val="28"/>
          <w:szCs w:val="28"/>
          <w:lang w:eastAsia="ru-RU"/>
        </w:rPr>
      </w:pPr>
      <w:r w:rsidRPr="0085495A">
        <w:rPr>
          <w:rFonts w:ascii="Arial" w:hAnsi="Arial" w:cs="Arial"/>
          <w:sz w:val="28"/>
          <w:szCs w:val="28"/>
          <w:lang w:eastAsia="ru-RU"/>
        </w:rPr>
        <w:t>Наравне с существующей необходимостью генерировать легко воспроизводимые последовательности случайных чисел, также существует необходимость генерировать совершенно непредсказуемые или попросту абсолютно случайные числа. Такие генераторы называются </w:t>
      </w:r>
      <w:r w:rsidRPr="0085495A">
        <w:rPr>
          <w:rFonts w:ascii="Arial" w:hAnsi="Arial" w:cs="Arial"/>
          <w:i/>
          <w:iCs/>
          <w:sz w:val="28"/>
          <w:szCs w:val="28"/>
          <w:lang w:eastAsia="ru-RU"/>
        </w:rPr>
        <w:t>генераторами случайных чисел</w:t>
      </w:r>
      <w:r w:rsidRPr="0085495A">
        <w:rPr>
          <w:rFonts w:ascii="Arial" w:hAnsi="Arial" w:cs="Arial"/>
          <w:sz w:val="28"/>
          <w:szCs w:val="28"/>
          <w:lang w:eastAsia="ru-RU"/>
        </w:rPr>
        <w:t> (ГСЧ — </w:t>
      </w:r>
      <w:hyperlink r:id="rId30" w:tooltip="Английский язык" w:history="1">
        <w:r w:rsidRPr="0085495A">
          <w:rPr>
            <w:rFonts w:ascii="Arial" w:hAnsi="Arial" w:cs="Arial"/>
            <w:sz w:val="28"/>
            <w:szCs w:val="28"/>
            <w:lang w:eastAsia="ru-RU"/>
          </w:rPr>
          <w:t>англ.</w:t>
        </w:r>
      </w:hyperlink>
      <w:r w:rsidRPr="0085495A">
        <w:rPr>
          <w:rFonts w:ascii="Arial" w:hAnsi="Arial" w:cs="Arial"/>
          <w:sz w:val="28"/>
          <w:szCs w:val="28"/>
          <w:lang w:eastAsia="ru-RU"/>
        </w:rPr>
        <w:t> </w:t>
      </w:r>
      <w:r w:rsidRPr="0085495A">
        <w:rPr>
          <w:rFonts w:ascii="Arial" w:hAnsi="Arial" w:cs="Arial"/>
          <w:i/>
          <w:iCs/>
          <w:sz w:val="28"/>
          <w:szCs w:val="28"/>
          <w:lang w:val="en" w:eastAsia="ru-RU"/>
        </w:rPr>
        <w:t>random</w:t>
      </w:r>
      <w:r w:rsidRPr="0085495A">
        <w:rPr>
          <w:rFonts w:ascii="Arial" w:hAnsi="Arial" w:cs="Arial"/>
          <w:i/>
          <w:iCs/>
          <w:sz w:val="28"/>
          <w:szCs w:val="28"/>
          <w:lang w:eastAsia="ru-RU"/>
        </w:rPr>
        <w:t xml:space="preserve"> </w:t>
      </w:r>
      <w:r w:rsidRPr="0085495A">
        <w:rPr>
          <w:rFonts w:ascii="Arial" w:hAnsi="Arial" w:cs="Arial"/>
          <w:i/>
          <w:iCs/>
          <w:sz w:val="28"/>
          <w:szCs w:val="28"/>
          <w:lang w:val="en" w:eastAsia="ru-RU"/>
        </w:rPr>
        <w:t>number</w:t>
      </w:r>
      <w:r w:rsidRPr="0085495A">
        <w:rPr>
          <w:rFonts w:ascii="Arial" w:hAnsi="Arial" w:cs="Arial"/>
          <w:i/>
          <w:iCs/>
          <w:sz w:val="28"/>
          <w:szCs w:val="28"/>
          <w:lang w:eastAsia="ru-RU"/>
        </w:rPr>
        <w:t xml:space="preserve"> </w:t>
      </w:r>
      <w:r w:rsidRPr="0085495A">
        <w:rPr>
          <w:rFonts w:ascii="Arial" w:hAnsi="Arial" w:cs="Arial"/>
          <w:i/>
          <w:iCs/>
          <w:sz w:val="28"/>
          <w:szCs w:val="28"/>
          <w:lang w:val="en" w:eastAsia="ru-RU"/>
        </w:rPr>
        <w:t>generator</w:t>
      </w:r>
      <w:r w:rsidRPr="0085495A">
        <w:rPr>
          <w:rFonts w:ascii="Arial" w:hAnsi="Arial" w:cs="Arial"/>
          <w:i/>
          <w:iCs/>
          <w:sz w:val="28"/>
          <w:szCs w:val="28"/>
          <w:lang w:eastAsia="ru-RU"/>
        </w:rPr>
        <w:t xml:space="preserve">, </w:t>
      </w:r>
      <w:r w:rsidRPr="0085495A">
        <w:rPr>
          <w:rFonts w:ascii="Arial" w:hAnsi="Arial" w:cs="Arial"/>
          <w:i/>
          <w:iCs/>
          <w:sz w:val="28"/>
          <w:szCs w:val="28"/>
          <w:lang w:val="en" w:eastAsia="ru-RU"/>
        </w:rPr>
        <w:t>RNG</w:t>
      </w:r>
      <w:r w:rsidRPr="0085495A">
        <w:rPr>
          <w:rFonts w:ascii="Arial" w:hAnsi="Arial" w:cs="Arial"/>
          <w:sz w:val="28"/>
          <w:szCs w:val="28"/>
          <w:lang w:eastAsia="ru-RU"/>
        </w:rPr>
        <w:t xml:space="preserve">). Так как такие генераторы чаще всего применяются для генерации уникальных симметричных и асимметричных ключей для шифрования, они чаще всего строятся из комбинации </w:t>
      </w:r>
      <w:proofErr w:type="spellStart"/>
      <w:r w:rsidRPr="0085495A">
        <w:rPr>
          <w:rFonts w:ascii="Arial" w:hAnsi="Arial" w:cs="Arial"/>
          <w:sz w:val="28"/>
          <w:szCs w:val="28"/>
          <w:lang w:eastAsia="ru-RU"/>
        </w:rPr>
        <w:t>криптостойкого</w:t>
      </w:r>
      <w:proofErr w:type="spellEnd"/>
      <w:r w:rsidRPr="0085495A">
        <w:rPr>
          <w:rFonts w:ascii="Arial" w:hAnsi="Arial" w:cs="Arial"/>
          <w:sz w:val="28"/>
          <w:szCs w:val="28"/>
          <w:lang w:eastAsia="ru-RU"/>
        </w:rPr>
        <w:t xml:space="preserve"> ГПСЧ и внешнего источника </w:t>
      </w:r>
      <w:hyperlink r:id="rId31" w:tooltip="Информационная энтропия" w:history="1">
        <w:r w:rsidRPr="0085495A">
          <w:rPr>
            <w:rFonts w:ascii="Arial" w:hAnsi="Arial" w:cs="Arial"/>
            <w:sz w:val="28"/>
            <w:szCs w:val="28"/>
            <w:lang w:eastAsia="ru-RU"/>
          </w:rPr>
          <w:t>энтропии</w:t>
        </w:r>
      </w:hyperlink>
      <w:r w:rsidRPr="0085495A">
        <w:rPr>
          <w:rFonts w:ascii="Arial" w:hAnsi="Arial" w:cs="Arial"/>
          <w:sz w:val="28"/>
          <w:szCs w:val="28"/>
          <w:lang w:eastAsia="ru-RU"/>
        </w:rPr>
        <w:t> (и именно такую комбинацию теперь и принято понимать под ГСЧ).</w:t>
      </w:r>
    </w:p>
    <w:p w:rsidR="00490994" w:rsidRPr="0085495A" w:rsidRDefault="00490994" w:rsidP="00490994">
      <w:pPr>
        <w:shd w:val="clear" w:color="auto" w:fill="FFFFFF"/>
        <w:spacing w:before="120" w:after="120" w:line="336" w:lineRule="atLeast"/>
        <w:rPr>
          <w:rFonts w:ascii="Arial" w:hAnsi="Arial" w:cs="Arial"/>
          <w:sz w:val="28"/>
          <w:szCs w:val="28"/>
          <w:lang w:eastAsia="ru-RU"/>
        </w:rPr>
      </w:pPr>
      <w:r w:rsidRPr="0085495A">
        <w:rPr>
          <w:rFonts w:ascii="Arial" w:hAnsi="Arial" w:cs="Arial"/>
          <w:sz w:val="28"/>
          <w:szCs w:val="28"/>
          <w:lang w:eastAsia="ru-RU"/>
        </w:rPr>
        <w:t>Почти все крупные производители микрочипов поставляют аппаратные ГСЧ с различными источниками энтропии, используя различные методы для их очистки от неизбежной предсказуемости. Однако на данный момент скорость сбора случайных чисел всеми существующими микрочипами (несколько тысяч бит в секунду) не соответствует быстродействию современных процессоров.</w:t>
      </w:r>
    </w:p>
    <w:p w:rsidR="00490994" w:rsidRPr="0085495A" w:rsidRDefault="00490994" w:rsidP="00490994">
      <w:pPr>
        <w:shd w:val="clear" w:color="auto" w:fill="FFFFFF"/>
        <w:spacing w:before="120" w:after="120" w:line="336" w:lineRule="atLeast"/>
        <w:rPr>
          <w:rFonts w:ascii="Arial" w:hAnsi="Arial" w:cs="Arial"/>
          <w:sz w:val="28"/>
          <w:szCs w:val="28"/>
          <w:lang w:eastAsia="ru-RU"/>
        </w:rPr>
      </w:pPr>
      <w:r w:rsidRPr="0085495A">
        <w:rPr>
          <w:rFonts w:ascii="Arial" w:hAnsi="Arial" w:cs="Arial"/>
          <w:sz w:val="28"/>
          <w:szCs w:val="28"/>
          <w:lang w:eastAsia="ru-RU"/>
        </w:rPr>
        <w:lastRenderedPageBreak/>
        <w:t>В современных исследованиях осуществляются попытки использования измерения физических свойств объектов (например, </w:t>
      </w:r>
      <w:hyperlink r:id="rId32" w:tooltip="Температура" w:history="1">
        <w:r w:rsidRPr="0085495A">
          <w:rPr>
            <w:rFonts w:ascii="Arial" w:hAnsi="Arial" w:cs="Arial"/>
            <w:sz w:val="28"/>
            <w:szCs w:val="28"/>
            <w:lang w:eastAsia="ru-RU"/>
          </w:rPr>
          <w:t>температуры</w:t>
        </w:r>
      </w:hyperlink>
      <w:r w:rsidRPr="0085495A">
        <w:rPr>
          <w:rFonts w:ascii="Arial" w:hAnsi="Arial" w:cs="Arial"/>
          <w:sz w:val="28"/>
          <w:szCs w:val="28"/>
          <w:lang w:eastAsia="ru-RU"/>
        </w:rPr>
        <w:t>) или даже </w:t>
      </w:r>
      <w:hyperlink r:id="rId33" w:tooltip="Квантовая физика" w:history="1">
        <w:r w:rsidRPr="0085495A">
          <w:rPr>
            <w:rFonts w:ascii="Arial" w:hAnsi="Arial" w:cs="Arial"/>
            <w:sz w:val="28"/>
            <w:szCs w:val="28"/>
            <w:lang w:eastAsia="ru-RU"/>
          </w:rPr>
          <w:t>квантовых</w:t>
        </w:r>
      </w:hyperlink>
      <w:r w:rsidRPr="0085495A">
        <w:rPr>
          <w:rFonts w:ascii="Arial" w:hAnsi="Arial" w:cs="Arial"/>
          <w:sz w:val="28"/>
          <w:szCs w:val="28"/>
          <w:lang w:eastAsia="ru-RU"/>
        </w:rPr>
        <w:t> </w:t>
      </w:r>
      <w:hyperlink r:id="rId34" w:tooltip="Флуктуация" w:history="1">
        <w:r w:rsidRPr="0085495A">
          <w:rPr>
            <w:rFonts w:ascii="Arial" w:hAnsi="Arial" w:cs="Arial"/>
            <w:sz w:val="28"/>
            <w:szCs w:val="28"/>
            <w:lang w:eastAsia="ru-RU"/>
          </w:rPr>
          <w:t>флуктуаций</w:t>
        </w:r>
      </w:hyperlink>
      <w:r w:rsidRPr="0085495A">
        <w:rPr>
          <w:rFonts w:ascii="Arial" w:hAnsi="Arial" w:cs="Arial"/>
          <w:sz w:val="28"/>
          <w:szCs w:val="28"/>
          <w:lang w:eastAsia="ru-RU"/>
        </w:rPr>
        <w:t> </w:t>
      </w:r>
      <w:hyperlink r:id="rId35" w:tooltip="Вакуум" w:history="1">
        <w:r w:rsidRPr="0085495A">
          <w:rPr>
            <w:rFonts w:ascii="Arial" w:hAnsi="Arial" w:cs="Arial"/>
            <w:sz w:val="28"/>
            <w:szCs w:val="28"/>
            <w:lang w:eastAsia="ru-RU"/>
          </w:rPr>
          <w:t>вакуума</w:t>
        </w:r>
      </w:hyperlink>
      <w:r w:rsidRPr="0085495A">
        <w:rPr>
          <w:rFonts w:ascii="Arial" w:hAnsi="Arial" w:cs="Arial"/>
          <w:sz w:val="28"/>
          <w:szCs w:val="28"/>
          <w:lang w:eastAsia="ru-RU"/>
        </w:rPr>
        <w:t> в качестве источника энтропии для ГСЧ.</w:t>
      </w:r>
    </w:p>
    <w:p w:rsidR="00490994" w:rsidRPr="0085495A" w:rsidRDefault="00490994" w:rsidP="00490994">
      <w:pPr>
        <w:shd w:val="clear" w:color="auto" w:fill="FFFFFF"/>
        <w:spacing w:before="120" w:after="120" w:line="336" w:lineRule="atLeast"/>
        <w:rPr>
          <w:rFonts w:ascii="Arial" w:hAnsi="Arial" w:cs="Arial"/>
          <w:sz w:val="28"/>
          <w:szCs w:val="28"/>
          <w:lang w:eastAsia="ru-RU"/>
        </w:rPr>
      </w:pPr>
      <w:r w:rsidRPr="0085495A">
        <w:rPr>
          <w:rFonts w:ascii="Arial" w:hAnsi="Arial" w:cs="Arial"/>
          <w:sz w:val="28"/>
          <w:szCs w:val="28"/>
          <w:lang w:eastAsia="ru-RU"/>
        </w:rPr>
        <w:t>В персональных компьютерах авторы программных ГСЧ используют гораздо более быстрые источники энтропии, такие, как шум звуковой карты или </w:t>
      </w:r>
      <w:hyperlink r:id="rId36" w:tooltip="Счётчик тактов процессора" w:history="1">
        <w:r w:rsidRPr="0085495A">
          <w:rPr>
            <w:rFonts w:ascii="Arial" w:hAnsi="Arial" w:cs="Arial"/>
            <w:sz w:val="28"/>
            <w:szCs w:val="28"/>
            <w:lang w:eastAsia="ru-RU"/>
          </w:rPr>
          <w:t>счётчик тактов процессора</w:t>
        </w:r>
      </w:hyperlink>
      <w:r w:rsidRPr="0085495A">
        <w:rPr>
          <w:rFonts w:ascii="Arial" w:hAnsi="Arial" w:cs="Arial"/>
          <w:sz w:val="28"/>
          <w:szCs w:val="28"/>
          <w:lang w:eastAsia="ru-RU"/>
        </w:rPr>
        <w:t>. Сбор энтропии являлся наиболее уязвимым местом ГСЧ. Эта проблема до сих пор полностью не разрешена во многих устройствах (например, </w:t>
      </w:r>
      <w:hyperlink r:id="rId37" w:tooltip="Смарт-карта" w:history="1">
        <w:r w:rsidRPr="0085495A">
          <w:rPr>
            <w:rFonts w:ascii="Arial" w:hAnsi="Arial" w:cs="Arial"/>
            <w:sz w:val="28"/>
            <w:szCs w:val="28"/>
            <w:lang w:eastAsia="ru-RU"/>
          </w:rPr>
          <w:t>смарт-картах</w:t>
        </w:r>
      </w:hyperlink>
      <w:r w:rsidRPr="0085495A">
        <w:rPr>
          <w:rFonts w:ascii="Arial" w:hAnsi="Arial" w:cs="Arial"/>
          <w:sz w:val="28"/>
          <w:szCs w:val="28"/>
          <w:lang w:eastAsia="ru-RU"/>
        </w:rPr>
        <w:t>), которые таким образом остаются уязвимыми. Многие ГСЧ используют традиционные испытанные, хотя и медленные, методы сбора энтропии вроде измерения реакции пользователя (движение </w:t>
      </w:r>
      <w:hyperlink r:id="rId38" w:tooltip="Компьютерная мышь" w:history="1">
        <w:r w:rsidRPr="0085495A">
          <w:rPr>
            <w:rFonts w:ascii="Arial" w:hAnsi="Arial" w:cs="Arial"/>
            <w:sz w:val="28"/>
            <w:szCs w:val="28"/>
            <w:lang w:eastAsia="ru-RU"/>
          </w:rPr>
          <w:t>мыши</w:t>
        </w:r>
      </w:hyperlink>
      <w:r w:rsidRPr="0085495A">
        <w:rPr>
          <w:rFonts w:ascii="Arial" w:hAnsi="Arial" w:cs="Arial"/>
          <w:sz w:val="28"/>
          <w:szCs w:val="28"/>
          <w:lang w:eastAsia="ru-RU"/>
        </w:rPr>
        <w:t> и т. п.), как, например, в </w:t>
      </w:r>
      <w:hyperlink r:id="rId39" w:tooltip="PGP" w:history="1">
        <w:r w:rsidRPr="0085495A">
          <w:rPr>
            <w:rFonts w:ascii="Arial" w:hAnsi="Arial" w:cs="Arial"/>
            <w:sz w:val="28"/>
            <w:szCs w:val="28"/>
            <w:lang w:eastAsia="ru-RU"/>
          </w:rPr>
          <w:t>PGP</w:t>
        </w:r>
      </w:hyperlink>
      <w:r w:rsidRPr="0085495A">
        <w:rPr>
          <w:rFonts w:ascii="Arial" w:hAnsi="Arial" w:cs="Arial"/>
          <w:sz w:val="28"/>
          <w:szCs w:val="28"/>
          <w:lang w:eastAsia="ru-RU"/>
        </w:rPr>
        <w:t xml:space="preserve"> и </w:t>
      </w:r>
      <w:proofErr w:type="spellStart"/>
      <w:r w:rsidRPr="0085495A">
        <w:rPr>
          <w:rFonts w:ascii="Arial" w:hAnsi="Arial" w:cs="Arial"/>
          <w:sz w:val="28"/>
          <w:szCs w:val="28"/>
          <w:lang w:eastAsia="ru-RU"/>
        </w:rPr>
        <w:t>Yarrow</w:t>
      </w:r>
      <w:proofErr w:type="spellEnd"/>
      <w:r w:rsidRPr="0085495A">
        <w:rPr>
          <w:rFonts w:ascii="Arial" w:hAnsi="Arial" w:cs="Arial"/>
          <w:sz w:val="28"/>
          <w:szCs w:val="28"/>
          <w:lang w:eastAsia="ru-RU"/>
        </w:rPr>
        <w:t>, или взаимодействия между </w:t>
      </w:r>
      <w:hyperlink r:id="rId40" w:tooltip="Многопоточность" w:history="1">
        <w:r w:rsidRPr="0085495A">
          <w:rPr>
            <w:rFonts w:ascii="Arial" w:hAnsi="Arial" w:cs="Arial"/>
            <w:sz w:val="28"/>
            <w:szCs w:val="28"/>
            <w:lang w:eastAsia="ru-RU"/>
          </w:rPr>
          <w:t>потоками</w:t>
        </w:r>
      </w:hyperlink>
      <w:r w:rsidRPr="0085495A">
        <w:rPr>
          <w:rFonts w:ascii="Arial" w:hAnsi="Arial" w:cs="Arial"/>
          <w:sz w:val="28"/>
          <w:szCs w:val="28"/>
          <w:lang w:eastAsia="ru-RU"/>
        </w:rPr>
        <w:t>, как, например, в </w:t>
      </w:r>
      <w:hyperlink r:id="rId41" w:tooltip="Java" w:history="1">
        <w:proofErr w:type="spellStart"/>
        <w:r w:rsidRPr="0085495A">
          <w:rPr>
            <w:rFonts w:ascii="Arial" w:hAnsi="Arial" w:cs="Arial"/>
            <w:sz w:val="28"/>
            <w:szCs w:val="28"/>
            <w:lang w:eastAsia="ru-RU"/>
          </w:rPr>
          <w:t>Java</w:t>
        </w:r>
        <w:proofErr w:type="spellEnd"/>
      </w:hyperlink>
      <w:r w:rsidRPr="0085495A">
        <w:rPr>
          <w:rFonts w:ascii="Arial" w:hAnsi="Arial" w:cs="Arial"/>
          <w:sz w:val="28"/>
          <w:szCs w:val="28"/>
          <w:lang w:eastAsia="ru-RU"/>
        </w:rPr>
        <w:t> </w:t>
      </w:r>
      <w:proofErr w:type="spellStart"/>
      <w:r w:rsidRPr="0085495A">
        <w:rPr>
          <w:rFonts w:ascii="Arial" w:hAnsi="Arial" w:cs="Arial"/>
          <w:sz w:val="28"/>
          <w:szCs w:val="28"/>
          <w:lang w:eastAsia="ru-RU"/>
        </w:rPr>
        <w:t>SecureRandom</w:t>
      </w:r>
      <w:proofErr w:type="spellEnd"/>
      <w:r w:rsidRPr="0085495A">
        <w:rPr>
          <w:rFonts w:ascii="Arial" w:hAnsi="Arial" w:cs="Arial"/>
          <w:sz w:val="28"/>
          <w:szCs w:val="28"/>
          <w:lang w:eastAsia="ru-RU"/>
        </w:rPr>
        <w:t>.</w:t>
      </w:r>
    </w:p>
    <w:p w:rsidR="00490994" w:rsidRPr="0085495A" w:rsidRDefault="00490994" w:rsidP="00490994">
      <w:pPr>
        <w:shd w:val="clear" w:color="auto" w:fill="FFFFFF"/>
        <w:spacing w:before="72"/>
        <w:outlineLvl w:val="2"/>
        <w:rPr>
          <w:rFonts w:ascii="Arial" w:hAnsi="Arial" w:cs="Arial"/>
          <w:b/>
          <w:bCs/>
          <w:sz w:val="28"/>
          <w:szCs w:val="28"/>
          <w:lang w:eastAsia="ru-RU"/>
        </w:rPr>
      </w:pPr>
    </w:p>
    <w:p w:rsidR="00490994" w:rsidRPr="0085495A" w:rsidRDefault="00490994" w:rsidP="00490994">
      <w:pPr>
        <w:shd w:val="clear" w:color="auto" w:fill="FFFFFF"/>
        <w:spacing w:before="72"/>
        <w:outlineLvl w:val="2"/>
        <w:rPr>
          <w:rFonts w:ascii="Arial" w:hAnsi="Arial" w:cs="Arial"/>
          <w:b/>
          <w:bCs/>
          <w:sz w:val="28"/>
          <w:szCs w:val="28"/>
          <w:lang w:eastAsia="ru-RU"/>
        </w:rPr>
      </w:pPr>
    </w:p>
    <w:p w:rsidR="00490994" w:rsidRPr="004B5FBE" w:rsidRDefault="00490994" w:rsidP="004B5FBE">
      <w:pPr>
        <w:pStyle w:val="2"/>
      </w:pPr>
      <w:bookmarkStart w:id="19" w:name="_Toc437961753"/>
      <w:bookmarkStart w:id="20" w:name="_Toc438042028"/>
      <w:bookmarkStart w:id="21" w:name="_Toc438050010"/>
      <w:bookmarkStart w:id="22" w:name="_Toc438054426"/>
      <w:r w:rsidRPr="004B5FBE">
        <w:t>Пример простейшего ГСЧ с источником энтропии</w:t>
      </w:r>
      <w:bookmarkEnd w:id="19"/>
      <w:bookmarkEnd w:id="20"/>
      <w:bookmarkEnd w:id="21"/>
      <w:bookmarkEnd w:id="22"/>
    </w:p>
    <w:p w:rsidR="00490994" w:rsidRPr="0085495A" w:rsidRDefault="00490994" w:rsidP="00490994">
      <w:pPr>
        <w:shd w:val="clear" w:color="auto" w:fill="FFFFFF"/>
        <w:spacing w:before="120" w:after="120" w:line="336" w:lineRule="atLeast"/>
        <w:rPr>
          <w:rFonts w:ascii="Arial" w:hAnsi="Arial" w:cs="Arial"/>
          <w:sz w:val="28"/>
          <w:szCs w:val="28"/>
          <w:lang w:eastAsia="ru-RU"/>
        </w:rPr>
      </w:pPr>
      <w:r w:rsidRPr="0085495A">
        <w:rPr>
          <w:rFonts w:ascii="Arial" w:hAnsi="Arial" w:cs="Arial"/>
          <w:sz w:val="28"/>
          <w:szCs w:val="28"/>
          <w:lang w:eastAsia="ru-RU"/>
        </w:rPr>
        <w:t>Если в качестве источника энтропии использовать текущее время, то для получения </w:t>
      </w:r>
      <w:hyperlink r:id="rId42" w:tooltip="Целое число" w:history="1">
        <w:r w:rsidRPr="0085495A">
          <w:rPr>
            <w:rFonts w:ascii="Arial" w:hAnsi="Arial" w:cs="Arial"/>
            <w:sz w:val="28"/>
            <w:szCs w:val="28"/>
            <w:lang w:eastAsia="ru-RU"/>
          </w:rPr>
          <w:t>целого числа</w:t>
        </w:r>
      </w:hyperlink>
      <w:r w:rsidRPr="0085495A">
        <w:rPr>
          <w:rFonts w:ascii="Arial" w:hAnsi="Arial" w:cs="Arial"/>
          <w:sz w:val="28"/>
          <w:szCs w:val="28"/>
          <w:lang w:eastAsia="ru-RU"/>
        </w:rPr>
        <w:t> от 0 до </w:t>
      </w:r>
      <w:r w:rsidRPr="0085495A">
        <w:rPr>
          <w:rFonts w:ascii="Arial" w:hAnsi="Arial" w:cs="Arial"/>
          <w:i/>
          <w:iCs/>
          <w:sz w:val="28"/>
          <w:szCs w:val="28"/>
          <w:lang w:eastAsia="ru-RU"/>
        </w:rPr>
        <w:t>N</w:t>
      </w:r>
      <w:r w:rsidRPr="0085495A">
        <w:rPr>
          <w:rFonts w:ascii="Arial" w:hAnsi="Arial" w:cs="Arial"/>
          <w:sz w:val="28"/>
          <w:szCs w:val="28"/>
          <w:lang w:eastAsia="ru-RU"/>
        </w:rPr>
        <w:t> достаточно вычислить </w:t>
      </w:r>
      <w:hyperlink r:id="rId43" w:tooltip="Остаток от деления" w:history="1">
        <w:r w:rsidRPr="0085495A">
          <w:rPr>
            <w:rFonts w:ascii="Arial" w:hAnsi="Arial" w:cs="Arial"/>
            <w:sz w:val="28"/>
            <w:szCs w:val="28"/>
            <w:lang w:eastAsia="ru-RU"/>
          </w:rPr>
          <w:t>остаток от деления</w:t>
        </w:r>
      </w:hyperlink>
      <w:r w:rsidRPr="0085495A">
        <w:rPr>
          <w:rFonts w:ascii="Arial" w:hAnsi="Arial" w:cs="Arial"/>
          <w:sz w:val="28"/>
          <w:szCs w:val="28"/>
          <w:lang w:eastAsia="ru-RU"/>
        </w:rPr>
        <w:t> текущего времени в </w:t>
      </w:r>
      <w:hyperlink r:id="rId44" w:tooltip="Секунда" w:history="1">
        <w:r w:rsidRPr="0085495A">
          <w:rPr>
            <w:rFonts w:ascii="Arial" w:hAnsi="Arial" w:cs="Arial"/>
            <w:sz w:val="28"/>
            <w:szCs w:val="28"/>
            <w:lang w:eastAsia="ru-RU"/>
          </w:rPr>
          <w:t>миллисекундах</w:t>
        </w:r>
      </w:hyperlink>
      <w:r w:rsidRPr="0085495A">
        <w:rPr>
          <w:rFonts w:ascii="Arial" w:hAnsi="Arial" w:cs="Arial"/>
          <w:sz w:val="28"/>
          <w:szCs w:val="28"/>
          <w:lang w:eastAsia="ru-RU"/>
        </w:rPr>
        <w:t> на число </w:t>
      </w:r>
      <w:r w:rsidRPr="0085495A">
        <w:rPr>
          <w:rFonts w:ascii="Arial" w:hAnsi="Arial" w:cs="Arial"/>
          <w:i/>
          <w:iCs/>
          <w:sz w:val="28"/>
          <w:szCs w:val="28"/>
          <w:lang w:eastAsia="ru-RU"/>
        </w:rPr>
        <w:t>N</w:t>
      </w:r>
      <w:r w:rsidRPr="0085495A">
        <w:rPr>
          <w:rFonts w:ascii="Arial" w:hAnsi="Arial" w:cs="Arial"/>
          <w:sz w:val="28"/>
          <w:szCs w:val="28"/>
          <w:lang w:eastAsia="ru-RU"/>
        </w:rPr>
        <w:t>+1. Недостатком этого ГСЧ является то, что в течение одной миллисекунды он выдает одно и то же число.</w:t>
      </w:r>
    </w:p>
    <w:p w:rsidR="00490994" w:rsidRPr="0085495A" w:rsidRDefault="00490994" w:rsidP="00490994">
      <w:pPr>
        <w:shd w:val="clear" w:color="auto" w:fill="FFFFFF"/>
        <w:spacing w:before="120" w:after="120" w:line="336" w:lineRule="atLeast"/>
        <w:rPr>
          <w:rFonts w:ascii="Arial" w:hAnsi="Arial" w:cs="Arial"/>
          <w:sz w:val="28"/>
          <w:szCs w:val="28"/>
          <w:lang w:eastAsia="ru-RU"/>
        </w:rPr>
      </w:pPr>
    </w:p>
    <w:p w:rsidR="00490994" w:rsidRPr="004B5FBE" w:rsidRDefault="00490994" w:rsidP="004B5FBE">
      <w:pPr>
        <w:pStyle w:val="2"/>
      </w:pPr>
      <w:bookmarkStart w:id="23" w:name="_Toc437961754"/>
      <w:bookmarkStart w:id="24" w:name="_Toc438042029"/>
      <w:bookmarkStart w:id="25" w:name="_Toc438050011"/>
      <w:bookmarkStart w:id="26" w:name="_Toc438054427"/>
      <w:r w:rsidRPr="004B5FBE">
        <w:t>Примеры ГСЧ и источников энтропии</w:t>
      </w:r>
      <w:bookmarkEnd w:id="23"/>
      <w:bookmarkEnd w:id="24"/>
      <w:bookmarkEnd w:id="25"/>
      <w:bookmarkEnd w:id="26"/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6"/>
        <w:gridCol w:w="1594"/>
        <w:gridCol w:w="1879"/>
        <w:gridCol w:w="1421"/>
        <w:gridCol w:w="2009"/>
      </w:tblGrid>
      <w:tr w:rsidR="00490994" w:rsidRPr="0085495A" w:rsidTr="008B78D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490994" w:rsidRPr="0085495A" w:rsidRDefault="00490994" w:rsidP="008B78D9">
            <w:pPr>
              <w:rPr>
                <w:rFonts w:ascii="Arial" w:hAnsi="Arial" w:cs="Arial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490994" w:rsidRPr="0085495A" w:rsidRDefault="000C285E" w:rsidP="008B78D9">
            <w:pPr>
              <w:spacing w:line="336" w:lineRule="atLeast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ru-RU"/>
              </w:rPr>
            </w:pPr>
            <w:hyperlink r:id="rId45" w:tooltip="Источник энтропии" w:history="1">
              <w:r w:rsidR="00490994" w:rsidRPr="0085495A">
                <w:rPr>
                  <w:rFonts w:ascii="Arial" w:hAnsi="Arial" w:cs="Arial"/>
                  <w:b/>
                  <w:bCs/>
                  <w:sz w:val="28"/>
                  <w:szCs w:val="28"/>
                  <w:lang w:eastAsia="ru-RU"/>
                </w:rPr>
                <w:t>Источник энтропии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490994" w:rsidRPr="0085495A" w:rsidRDefault="00490994" w:rsidP="008B78D9">
            <w:pPr>
              <w:spacing w:line="336" w:lineRule="atLeast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ru-RU"/>
              </w:rPr>
            </w:pPr>
            <w:r w:rsidRPr="0085495A">
              <w:rPr>
                <w:rFonts w:ascii="Arial" w:hAnsi="Arial" w:cs="Arial"/>
                <w:b/>
                <w:bCs/>
                <w:sz w:val="28"/>
                <w:szCs w:val="28"/>
                <w:lang w:eastAsia="ru-RU"/>
              </w:rPr>
              <w:t>ГПСЧ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490994" w:rsidRPr="0085495A" w:rsidRDefault="00490994" w:rsidP="008B78D9">
            <w:pPr>
              <w:spacing w:line="336" w:lineRule="atLeast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ru-RU"/>
              </w:rPr>
            </w:pPr>
            <w:r w:rsidRPr="0085495A">
              <w:rPr>
                <w:rFonts w:ascii="Arial" w:hAnsi="Arial" w:cs="Arial"/>
                <w:b/>
                <w:bCs/>
                <w:sz w:val="28"/>
                <w:szCs w:val="28"/>
                <w:lang w:eastAsia="ru-RU"/>
              </w:rPr>
              <w:t>Достоинства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490994" w:rsidRPr="0085495A" w:rsidRDefault="00490994" w:rsidP="008B78D9">
            <w:pPr>
              <w:spacing w:line="336" w:lineRule="atLeast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ru-RU"/>
              </w:rPr>
            </w:pPr>
            <w:r w:rsidRPr="0085495A">
              <w:rPr>
                <w:rFonts w:ascii="Arial" w:hAnsi="Arial" w:cs="Arial"/>
                <w:b/>
                <w:bCs/>
                <w:sz w:val="28"/>
                <w:szCs w:val="28"/>
                <w:lang w:eastAsia="ru-RU"/>
              </w:rPr>
              <w:t>Недостатки</w:t>
            </w:r>
          </w:p>
        </w:tc>
      </w:tr>
      <w:tr w:rsidR="00490994" w:rsidRPr="0085495A" w:rsidTr="008B78D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490994" w:rsidRPr="0085495A" w:rsidRDefault="000C285E" w:rsidP="008B78D9">
            <w:pPr>
              <w:spacing w:line="336" w:lineRule="atLeast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ru-RU"/>
              </w:rPr>
            </w:pPr>
            <w:hyperlink r:id="rId46" w:tooltip="/dev/random" w:history="1">
              <w:r w:rsidR="00490994" w:rsidRPr="0085495A">
                <w:rPr>
                  <w:rFonts w:ascii="Arial" w:hAnsi="Arial" w:cs="Arial"/>
                  <w:b/>
                  <w:bCs/>
                  <w:sz w:val="28"/>
                  <w:szCs w:val="28"/>
                  <w:lang w:eastAsia="ru-RU"/>
                </w:rPr>
                <w:t>/</w:t>
              </w:r>
              <w:proofErr w:type="spellStart"/>
              <w:r w:rsidR="00490994" w:rsidRPr="0085495A">
                <w:rPr>
                  <w:rFonts w:ascii="Arial" w:hAnsi="Arial" w:cs="Arial"/>
                  <w:b/>
                  <w:bCs/>
                  <w:sz w:val="28"/>
                  <w:szCs w:val="28"/>
                  <w:lang w:eastAsia="ru-RU"/>
                </w:rPr>
                <w:t>dev</w:t>
              </w:r>
              <w:proofErr w:type="spellEnd"/>
              <w:r w:rsidR="00490994" w:rsidRPr="0085495A">
                <w:rPr>
                  <w:rFonts w:ascii="Arial" w:hAnsi="Arial" w:cs="Arial"/>
                  <w:b/>
                  <w:bCs/>
                  <w:sz w:val="28"/>
                  <w:szCs w:val="28"/>
                  <w:lang w:eastAsia="ru-RU"/>
                </w:rPr>
                <w:t>/</w:t>
              </w:r>
              <w:proofErr w:type="spellStart"/>
              <w:r w:rsidR="00490994" w:rsidRPr="0085495A">
                <w:rPr>
                  <w:rFonts w:ascii="Arial" w:hAnsi="Arial" w:cs="Arial"/>
                  <w:b/>
                  <w:bCs/>
                  <w:sz w:val="28"/>
                  <w:szCs w:val="28"/>
                  <w:lang w:eastAsia="ru-RU"/>
                </w:rPr>
                <w:t>random</w:t>
              </w:r>
              <w:proofErr w:type="spellEnd"/>
            </w:hyperlink>
            <w:r w:rsidR="00490994" w:rsidRPr="0085495A">
              <w:rPr>
                <w:rFonts w:ascii="Arial" w:hAnsi="Arial" w:cs="Arial"/>
                <w:b/>
                <w:bCs/>
                <w:sz w:val="28"/>
                <w:szCs w:val="28"/>
                <w:lang w:eastAsia="ru-RU"/>
              </w:rPr>
              <w:t> </w:t>
            </w:r>
            <w:proofErr w:type="spellStart"/>
            <w:r w:rsidR="00490994" w:rsidRPr="0085495A">
              <w:rPr>
                <w:rFonts w:ascii="Arial" w:hAnsi="Arial" w:cs="Arial"/>
                <w:b/>
                <w:bCs/>
                <w:sz w:val="28"/>
                <w:szCs w:val="28"/>
                <w:lang w:eastAsia="ru-RU"/>
              </w:rPr>
              <w:t>в</w:t>
            </w:r>
            <w:hyperlink r:id="rId47" w:tooltip="UNIX" w:history="1">
              <w:r w:rsidR="00490994" w:rsidRPr="0085495A">
                <w:rPr>
                  <w:rFonts w:ascii="Arial" w:hAnsi="Arial" w:cs="Arial"/>
                  <w:b/>
                  <w:bCs/>
                  <w:sz w:val="28"/>
                  <w:szCs w:val="28"/>
                  <w:lang w:eastAsia="ru-RU"/>
                </w:rPr>
                <w:t>UNIX</w:t>
              </w:r>
              <w:proofErr w:type="spellEnd"/>
            </w:hyperlink>
            <w:r w:rsidR="00490994" w:rsidRPr="0085495A">
              <w:rPr>
                <w:rFonts w:ascii="Arial" w:hAnsi="Arial" w:cs="Arial"/>
                <w:b/>
                <w:bCs/>
                <w:sz w:val="28"/>
                <w:szCs w:val="28"/>
                <w:lang w:eastAsia="ru-RU"/>
              </w:rPr>
              <w:t>/</w:t>
            </w:r>
            <w:proofErr w:type="spellStart"/>
            <w:r w:rsidR="005C7E32">
              <w:fldChar w:fldCharType="begin"/>
            </w:r>
            <w:r w:rsidR="005C7E32">
              <w:instrText xml:space="preserve"> HYPERLINK "https://ru.wikipedia.org/wiki/Linux" \o "Linux" </w:instrText>
            </w:r>
            <w:r w:rsidR="005C7E32">
              <w:fldChar w:fldCharType="separate"/>
            </w:r>
            <w:r w:rsidR="00490994" w:rsidRPr="0085495A">
              <w:rPr>
                <w:rFonts w:ascii="Arial" w:hAnsi="Arial" w:cs="Arial"/>
                <w:b/>
                <w:bCs/>
                <w:sz w:val="28"/>
                <w:szCs w:val="28"/>
                <w:lang w:eastAsia="ru-RU"/>
              </w:rPr>
              <w:t>Linux</w:t>
            </w:r>
            <w:proofErr w:type="spellEnd"/>
            <w:r w:rsidR="005C7E32">
              <w:rPr>
                <w:rFonts w:ascii="Arial" w:hAnsi="Arial" w:cs="Arial"/>
                <w:b/>
                <w:bCs/>
                <w:sz w:val="28"/>
                <w:szCs w:val="28"/>
                <w:lang w:eastAsia="ru-RU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490994" w:rsidRPr="0085495A" w:rsidRDefault="00490994" w:rsidP="008B78D9">
            <w:pPr>
              <w:spacing w:line="336" w:lineRule="atLeast"/>
              <w:rPr>
                <w:rFonts w:ascii="Arial" w:hAnsi="Arial" w:cs="Arial"/>
                <w:sz w:val="28"/>
                <w:szCs w:val="28"/>
                <w:lang w:eastAsia="ru-RU"/>
              </w:rPr>
            </w:pPr>
            <w:r w:rsidRPr="0085495A">
              <w:rPr>
                <w:rFonts w:ascii="Arial" w:hAnsi="Arial" w:cs="Arial"/>
                <w:sz w:val="28"/>
                <w:szCs w:val="28"/>
                <w:lang w:eastAsia="ru-RU"/>
              </w:rPr>
              <w:t>Счётчик тактов процессора, однако собирается только во время аппаратных прерываний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490994" w:rsidRPr="0085495A" w:rsidRDefault="000C285E" w:rsidP="008B78D9">
            <w:pPr>
              <w:spacing w:line="336" w:lineRule="atLeast"/>
              <w:rPr>
                <w:rFonts w:ascii="Arial" w:hAnsi="Arial" w:cs="Arial"/>
                <w:sz w:val="28"/>
                <w:szCs w:val="28"/>
                <w:lang w:eastAsia="ru-RU"/>
              </w:rPr>
            </w:pPr>
            <w:hyperlink r:id="rId48" w:tooltip="LFSR" w:history="1">
              <w:r w:rsidR="00490994" w:rsidRPr="0085495A">
                <w:rPr>
                  <w:rFonts w:ascii="Arial" w:hAnsi="Arial" w:cs="Arial"/>
                  <w:sz w:val="28"/>
                  <w:szCs w:val="28"/>
                  <w:lang w:eastAsia="ru-RU"/>
                </w:rPr>
                <w:t>LFSR</w:t>
              </w:r>
            </w:hyperlink>
            <w:r w:rsidR="00490994" w:rsidRPr="0085495A">
              <w:rPr>
                <w:rFonts w:ascii="Arial" w:hAnsi="Arial" w:cs="Arial"/>
                <w:sz w:val="28"/>
                <w:szCs w:val="28"/>
                <w:lang w:eastAsia="ru-RU"/>
              </w:rPr>
              <w:t>, с хешированием выхода через </w:t>
            </w:r>
            <w:hyperlink r:id="rId49" w:tooltip="SHA-1" w:history="1">
              <w:r w:rsidR="00490994" w:rsidRPr="0085495A">
                <w:rPr>
                  <w:rFonts w:ascii="Arial" w:hAnsi="Arial" w:cs="Arial"/>
                  <w:sz w:val="28"/>
                  <w:szCs w:val="28"/>
                  <w:lang w:eastAsia="ru-RU"/>
                </w:rPr>
                <w:t>SHA-1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490994" w:rsidRPr="0085495A" w:rsidRDefault="00490994" w:rsidP="008B78D9">
            <w:pPr>
              <w:spacing w:line="336" w:lineRule="atLeast"/>
              <w:rPr>
                <w:rFonts w:ascii="Arial" w:hAnsi="Arial" w:cs="Arial"/>
                <w:sz w:val="28"/>
                <w:szCs w:val="28"/>
                <w:lang w:eastAsia="ru-RU"/>
              </w:rPr>
            </w:pPr>
            <w:r w:rsidRPr="0085495A">
              <w:rPr>
                <w:rFonts w:ascii="Arial" w:hAnsi="Arial" w:cs="Arial"/>
                <w:sz w:val="28"/>
                <w:szCs w:val="28"/>
                <w:lang w:eastAsia="ru-RU"/>
              </w:rPr>
              <w:t xml:space="preserve">Есть во всех </w:t>
            </w:r>
            <w:proofErr w:type="spellStart"/>
            <w:r w:rsidRPr="0085495A">
              <w:rPr>
                <w:rFonts w:ascii="Arial" w:hAnsi="Arial" w:cs="Arial"/>
                <w:sz w:val="28"/>
                <w:szCs w:val="28"/>
                <w:lang w:eastAsia="ru-RU"/>
              </w:rPr>
              <w:t>Unix</w:t>
            </w:r>
            <w:proofErr w:type="spellEnd"/>
            <w:r w:rsidRPr="0085495A">
              <w:rPr>
                <w:rFonts w:ascii="Arial" w:hAnsi="Arial" w:cs="Arial"/>
                <w:sz w:val="28"/>
                <w:szCs w:val="28"/>
                <w:lang w:eastAsia="ru-RU"/>
              </w:rPr>
              <w:t>, надёжный источник энтропии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490994" w:rsidRPr="0085495A" w:rsidRDefault="00490994" w:rsidP="008B78D9">
            <w:pPr>
              <w:spacing w:line="336" w:lineRule="atLeast"/>
              <w:rPr>
                <w:rFonts w:ascii="Arial" w:hAnsi="Arial" w:cs="Arial"/>
                <w:sz w:val="28"/>
                <w:szCs w:val="28"/>
                <w:lang w:eastAsia="ru-RU"/>
              </w:rPr>
            </w:pPr>
            <w:r w:rsidRPr="0085495A">
              <w:rPr>
                <w:rFonts w:ascii="Arial" w:hAnsi="Arial" w:cs="Arial"/>
                <w:sz w:val="28"/>
                <w:szCs w:val="28"/>
                <w:lang w:eastAsia="ru-RU"/>
              </w:rPr>
              <w:t>Очень долго «нагревается», может надолго «застревать», либо работает как ГПСЧ (</w:t>
            </w:r>
            <w:r w:rsidRPr="0085495A">
              <w:rPr>
                <w:rFonts w:ascii="Arial" w:hAnsi="Arial" w:cs="Arial"/>
                <w:i/>
                <w:iCs/>
                <w:sz w:val="28"/>
                <w:szCs w:val="28"/>
                <w:lang w:eastAsia="ru-RU"/>
              </w:rPr>
              <w:t>/</w:t>
            </w:r>
            <w:proofErr w:type="spellStart"/>
            <w:r w:rsidRPr="0085495A">
              <w:rPr>
                <w:rFonts w:ascii="Arial" w:hAnsi="Arial" w:cs="Arial"/>
                <w:i/>
                <w:iCs/>
                <w:sz w:val="28"/>
                <w:szCs w:val="28"/>
                <w:lang w:eastAsia="ru-RU"/>
              </w:rPr>
              <w:t>dev</w:t>
            </w:r>
            <w:proofErr w:type="spellEnd"/>
            <w:r w:rsidRPr="0085495A">
              <w:rPr>
                <w:rFonts w:ascii="Arial" w:hAnsi="Arial" w:cs="Arial"/>
                <w:i/>
                <w:iCs/>
                <w:sz w:val="28"/>
                <w:szCs w:val="28"/>
                <w:lang w:eastAsia="ru-RU"/>
              </w:rPr>
              <w:t>/</w:t>
            </w:r>
            <w:proofErr w:type="spellStart"/>
            <w:r w:rsidRPr="0085495A">
              <w:rPr>
                <w:rFonts w:ascii="Arial" w:hAnsi="Arial" w:cs="Arial"/>
                <w:i/>
                <w:iCs/>
                <w:sz w:val="28"/>
                <w:szCs w:val="28"/>
                <w:lang w:eastAsia="ru-RU"/>
              </w:rPr>
              <w:t>urandom</w:t>
            </w:r>
            <w:proofErr w:type="spellEnd"/>
            <w:r w:rsidRPr="0085495A">
              <w:rPr>
                <w:rFonts w:ascii="Arial" w:hAnsi="Arial" w:cs="Arial"/>
                <w:sz w:val="28"/>
                <w:szCs w:val="28"/>
                <w:lang w:eastAsia="ru-RU"/>
              </w:rPr>
              <w:t>)</w:t>
            </w:r>
          </w:p>
        </w:tc>
      </w:tr>
      <w:tr w:rsidR="00490994" w:rsidRPr="0085495A" w:rsidTr="008B78D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490994" w:rsidRPr="0085495A" w:rsidRDefault="00490994" w:rsidP="008B78D9">
            <w:pPr>
              <w:spacing w:line="336" w:lineRule="atLeast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ru-RU"/>
              </w:rPr>
            </w:pPr>
            <w:proofErr w:type="spellStart"/>
            <w:r w:rsidRPr="0085495A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  <w:lang w:eastAsia="ru-RU"/>
              </w:rPr>
              <w:lastRenderedPageBreak/>
              <w:t>Yarrow</w:t>
            </w:r>
            <w:proofErr w:type="spellEnd"/>
            <w:r w:rsidRPr="0085495A">
              <w:rPr>
                <w:rFonts w:ascii="Arial" w:hAnsi="Arial" w:cs="Arial"/>
                <w:b/>
                <w:bCs/>
                <w:sz w:val="28"/>
                <w:szCs w:val="28"/>
                <w:lang w:eastAsia="ru-RU"/>
              </w:rPr>
              <w:t> </w:t>
            </w:r>
            <w:proofErr w:type="spellStart"/>
            <w:r w:rsidRPr="0085495A">
              <w:rPr>
                <w:rFonts w:ascii="Arial" w:hAnsi="Arial" w:cs="Arial"/>
                <w:b/>
                <w:bCs/>
                <w:sz w:val="28"/>
                <w:szCs w:val="28"/>
                <w:lang w:eastAsia="ru-RU"/>
              </w:rPr>
              <w:t>отБрюса</w:t>
            </w:r>
            <w:proofErr w:type="spellEnd"/>
            <w:r w:rsidRPr="0085495A">
              <w:rPr>
                <w:rFonts w:ascii="Arial" w:hAnsi="Arial" w:cs="Arial"/>
                <w:b/>
                <w:bCs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85495A">
              <w:rPr>
                <w:rFonts w:ascii="Arial" w:hAnsi="Arial" w:cs="Arial"/>
                <w:b/>
                <w:bCs/>
                <w:sz w:val="28"/>
                <w:szCs w:val="28"/>
                <w:lang w:eastAsia="ru-RU"/>
              </w:rPr>
              <w:t>Шнайера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490994" w:rsidRPr="0085495A" w:rsidRDefault="00490994" w:rsidP="008B78D9">
            <w:pPr>
              <w:spacing w:line="336" w:lineRule="atLeast"/>
              <w:rPr>
                <w:rFonts w:ascii="Arial" w:hAnsi="Arial" w:cs="Arial"/>
                <w:sz w:val="28"/>
                <w:szCs w:val="28"/>
                <w:lang w:eastAsia="ru-RU"/>
              </w:rPr>
            </w:pPr>
            <w:r w:rsidRPr="0085495A">
              <w:rPr>
                <w:rFonts w:ascii="Arial" w:hAnsi="Arial" w:cs="Arial"/>
                <w:sz w:val="28"/>
                <w:szCs w:val="28"/>
                <w:lang w:eastAsia="ru-RU"/>
              </w:rPr>
              <w:t>Традиционные методы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490994" w:rsidRPr="0085495A" w:rsidRDefault="000C285E" w:rsidP="008B78D9">
            <w:pPr>
              <w:spacing w:line="336" w:lineRule="atLeast"/>
              <w:rPr>
                <w:rFonts w:ascii="Arial" w:hAnsi="Arial" w:cs="Arial"/>
                <w:sz w:val="28"/>
                <w:szCs w:val="28"/>
                <w:lang w:eastAsia="ru-RU"/>
              </w:rPr>
            </w:pPr>
            <w:hyperlink r:id="rId50" w:tooltip="Advanced Encryption Standard" w:history="1">
              <w:r w:rsidR="00490994" w:rsidRPr="0085495A">
                <w:rPr>
                  <w:rFonts w:ascii="Arial" w:hAnsi="Arial" w:cs="Arial"/>
                  <w:sz w:val="28"/>
                  <w:szCs w:val="28"/>
                  <w:lang w:eastAsia="ru-RU"/>
                </w:rPr>
                <w:t>AES</w:t>
              </w:r>
            </w:hyperlink>
            <w:r w:rsidR="00490994" w:rsidRPr="0085495A">
              <w:rPr>
                <w:rFonts w:ascii="Arial" w:hAnsi="Arial" w:cs="Arial"/>
                <w:sz w:val="28"/>
                <w:szCs w:val="28"/>
                <w:lang w:eastAsia="ru-RU"/>
              </w:rPr>
              <w:t>-256 и </w:t>
            </w:r>
            <w:hyperlink r:id="rId51" w:tooltip="SHA-1" w:history="1">
              <w:r w:rsidR="00490994" w:rsidRPr="0085495A">
                <w:rPr>
                  <w:rFonts w:ascii="Arial" w:hAnsi="Arial" w:cs="Arial"/>
                  <w:sz w:val="28"/>
                  <w:szCs w:val="28"/>
                  <w:lang w:eastAsia="ru-RU"/>
                </w:rPr>
                <w:t>SHA-1</w:t>
              </w:r>
            </w:hyperlink>
            <w:r w:rsidR="00490994" w:rsidRPr="0085495A">
              <w:rPr>
                <w:rFonts w:ascii="Arial" w:hAnsi="Arial" w:cs="Arial"/>
                <w:sz w:val="28"/>
                <w:szCs w:val="28"/>
                <w:lang w:eastAsia="ru-RU"/>
              </w:rPr>
              <w:t> маленького внутреннего состояния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490994" w:rsidRPr="0085495A" w:rsidRDefault="00490994" w:rsidP="008B78D9">
            <w:pPr>
              <w:spacing w:line="336" w:lineRule="atLeast"/>
              <w:rPr>
                <w:rFonts w:ascii="Arial" w:hAnsi="Arial" w:cs="Arial"/>
                <w:sz w:val="28"/>
                <w:szCs w:val="28"/>
                <w:lang w:eastAsia="ru-RU"/>
              </w:rPr>
            </w:pPr>
            <w:r w:rsidRPr="0085495A">
              <w:rPr>
                <w:rFonts w:ascii="Arial" w:hAnsi="Arial" w:cs="Arial"/>
                <w:sz w:val="28"/>
                <w:szCs w:val="28"/>
                <w:lang w:eastAsia="ru-RU"/>
              </w:rPr>
              <w:t xml:space="preserve">Гибкий </w:t>
            </w:r>
            <w:proofErr w:type="spellStart"/>
            <w:r w:rsidRPr="0085495A">
              <w:rPr>
                <w:rFonts w:ascii="Arial" w:hAnsi="Arial" w:cs="Arial"/>
                <w:sz w:val="28"/>
                <w:szCs w:val="28"/>
                <w:lang w:eastAsia="ru-RU"/>
              </w:rPr>
              <w:t>криптостойкий</w:t>
            </w:r>
            <w:proofErr w:type="spellEnd"/>
            <w:r w:rsidRPr="0085495A">
              <w:rPr>
                <w:rFonts w:ascii="Arial" w:hAnsi="Arial" w:cs="Arial"/>
                <w:sz w:val="28"/>
                <w:szCs w:val="28"/>
                <w:lang w:eastAsia="ru-RU"/>
              </w:rPr>
              <w:t xml:space="preserve"> дизайн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490994" w:rsidRPr="0085495A" w:rsidRDefault="00490994" w:rsidP="008B78D9">
            <w:pPr>
              <w:spacing w:line="336" w:lineRule="atLeast"/>
              <w:rPr>
                <w:rFonts w:ascii="Arial" w:hAnsi="Arial" w:cs="Arial"/>
                <w:sz w:val="28"/>
                <w:szCs w:val="28"/>
                <w:lang w:eastAsia="ru-RU"/>
              </w:rPr>
            </w:pPr>
            <w:r w:rsidRPr="0085495A">
              <w:rPr>
                <w:rFonts w:ascii="Arial" w:hAnsi="Arial" w:cs="Arial"/>
                <w:sz w:val="28"/>
                <w:szCs w:val="28"/>
                <w:lang w:eastAsia="ru-RU"/>
              </w:rPr>
              <w:t>Медленный</w:t>
            </w:r>
          </w:p>
        </w:tc>
      </w:tr>
      <w:tr w:rsidR="00490994" w:rsidRPr="0085495A" w:rsidTr="008B78D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490994" w:rsidRPr="0085495A" w:rsidRDefault="00490994" w:rsidP="008B78D9">
            <w:pPr>
              <w:spacing w:line="336" w:lineRule="atLeast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ru-RU"/>
              </w:rPr>
            </w:pPr>
            <w:proofErr w:type="spellStart"/>
            <w:r w:rsidRPr="0085495A">
              <w:rPr>
                <w:rFonts w:ascii="Arial" w:hAnsi="Arial" w:cs="Arial"/>
                <w:b/>
                <w:bCs/>
                <w:sz w:val="28"/>
                <w:szCs w:val="28"/>
                <w:lang w:eastAsia="ru-RU"/>
              </w:rPr>
              <w:t>Microsoft</w:t>
            </w:r>
            <w:hyperlink r:id="rId52" w:tooltip="CryptoAPI" w:history="1">
              <w:r w:rsidRPr="0085495A">
                <w:rPr>
                  <w:rFonts w:ascii="Arial" w:hAnsi="Arial" w:cs="Arial"/>
                  <w:b/>
                  <w:bCs/>
                  <w:sz w:val="28"/>
                  <w:szCs w:val="28"/>
                  <w:lang w:eastAsia="ru-RU"/>
                </w:rPr>
                <w:t>CryptoAPI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490994" w:rsidRPr="0085495A" w:rsidRDefault="00490994" w:rsidP="008B78D9">
            <w:pPr>
              <w:spacing w:line="336" w:lineRule="atLeast"/>
              <w:rPr>
                <w:rFonts w:ascii="Arial" w:hAnsi="Arial" w:cs="Arial"/>
                <w:sz w:val="28"/>
                <w:szCs w:val="28"/>
                <w:lang w:eastAsia="ru-RU"/>
              </w:rPr>
            </w:pPr>
            <w:r w:rsidRPr="0085495A">
              <w:rPr>
                <w:rFonts w:ascii="Arial" w:hAnsi="Arial" w:cs="Arial"/>
                <w:sz w:val="28"/>
                <w:szCs w:val="28"/>
                <w:lang w:eastAsia="ru-RU"/>
              </w:rPr>
              <w:t>Текущее время, размер жёсткого диска, размер свободной памяти, номер процесса и NETBIOS-имя компьютера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490994" w:rsidRPr="0085495A" w:rsidRDefault="000C285E" w:rsidP="008B78D9">
            <w:pPr>
              <w:spacing w:line="336" w:lineRule="atLeast"/>
              <w:rPr>
                <w:rFonts w:ascii="Arial" w:hAnsi="Arial" w:cs="Arial"/>
                <w:sz w:val="28"/>
                <w:szCs w:val="28"/>
                <w:lang w:eastAsia="ru-RU"/>
              </w:rPr>
            </w:pPr>
            <w:hyperlink r:id="rId53" w:tooltip="MD5" w:history="1">
              <w:r w:rsidR="00490994" w:rsidRPr="0085495A">
                <w:rPr>
                  <w:rFonts w:ascii="Arial" w:hAnsi="Arial" w:cs="Arial"/>
                  <w:sz w:val="28"/>
                  <w:szCs w:val="28"/>
                  <w:lang w:eastAsia="ru-RU"/>
                </w:rPr>
                <w:t>MD5</w:t>
              </w:r>
            </w:hyperlink>
            <w:r w:rsidR="00490994" w:rsidRPr="0085495A">
              <w:rPr>
                <w:rFonts w:ascii="Arial" w:hAnsi="Arial" w:cs="Arial"/>
                <w:sz w:val="28"/>
                <w:szCs w:val="28"/>
                <w:lang w:eastAsia="ru-RU"/>
              </w:rPr>
              <w:t>-хеш внутреннего состояния размером в 128 бит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490994" w:rsidRPr="0085495A" w:rsidRDefault="00490994" w:rsidP="008B78D9">
            <w:pPr>
              <w:spacing w:line="336" w:lineRule="atLeast"/>
              <w:rPr>
                <w:rFonts w:ascii="Arial" w:hAnsi="Arial" w:cs="Arial"/>
                <w:sz w:val="28"/>
                <w:szCs w:val="28"/>
                <w:lang w:eastAsia="ru-RU"/>
              </w:rPr>
            </w:pPr>
            <w:r w:rsidRPr="0085495A">
              <w:rPr>
                <w:rFonts w:ascii="Arial" w:hAnsi="Arial" w:cs="Arial"/>
                <w:sz w:val="28"/>
                <w:szCs w:val="28"/>
                <w:lang w:eastAsia="ru-RU"/>
              </w:rPr>
              <w:t xml:space="preserve">Встроен в </w:t>
            </w:r>
            <w:proofErr w:type="spellStart"/>
            <w:r w:rsidRPr="0085495A">
              <w:rPr>
                <w:rFonts w:ascii="Arial" w:hAnsi="Arial" w:cs="Arial"/>
                <w:sz w:val="28"/>
                <w:szCs w:val="28"/>
                <w:lang w:eastAsia="ru-RU"/>
              </w:rPr>
              <w:t>Windows</w:t>
            </w:r>
            <w:proofErr w:type="spellEnd"/>
            <w:r w:rsidRPr="0085495A">
              <w:rPr>
                <w:rFonts w:ascii="Arial" w:hAnsi="Arial" w:cs="Arial"/>
                <w:sz w:val="28"/>
                <w:szCs w:val="28"/>
                <w:lang w:eastAsia="ru-RU"/>
              </w:rPr>
              <w:t>, не «застревает»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490994" w:rsidRPr="0085495A" w:rsidRDefault="00490994" w:rsidP="008B78D9">
            <w:pPr>
              <w:spacing w:line="336" w:lineRule="atLeast"/>
              <w:rPr>
                <w:rFonts w:ascii="Arial" w:hAnsi="Arial" w:cs="Arial"/>
                <w:sz w:val="28"/>
                <w:szCs w:val="28"/>
                <w:lang w:eastAsia="ru-RU"/>
              </w:rPr>
            </w:pPr>
            <w:r w:rsidRPr="0085495A">
              <w:rPr>
                <w:rFonts w:ascii="Arial" w:hAnsi="Arial" w:cs="Arial"/>
                <w:sz w:val="28"/>
                <w:szCs w:val="28"/>
                <w:lang w:eastAsia="ru-RU"/>
              </w:rPr>
              <w:t xml:space="preserve">Сильно зависит от используемого </w:t>
            </w:r>
            <w:proofErr w:type="spellStart"/>
            <w:r w:rsidRPr="0085495A">
              <w:rPr>
                <w:rFonts w:ascii="Arial" w:hAnsi="Arial" w:cs="Arial"/>
                <w:sz w:val="28"/>
                <w:szCs w:val="28"/>
                <w:lang w:eastAsia="ru-RU"/>
              </w:rPr>
              <w:t>криптопровайдера</w:t>
            </w:r>
            <w:proofErr w:type="spellEnd"/>
            <w:r w:rsidRPr="0085495A">
              <w:rPr>
                <w:rFonts w:ascii="Arial" w:hAnsi="Arial" w:cs="Arial"/>
                <w:sz w:val="28"/>
                <w:szCs w:val="28"/>
                <w:lang w:eastAsia="ru-RU"/>
              </w:rPr>
              <w:t xml:space="preserve"> (CSP).</w:t>
            </w:r>
          </w:p>
        </w:tc>
      </w:tr>
      <w:tr w:rsidR="00490994" w:rsidRPr="0085495A" w:rsidTr="008B78D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490994" w:rsidRPr="0085495A" w:rsidRDefault="000C285E" w:rsidP="008B78D9">
            <w:pPr>
              <w:spacing w:line="336" w:lineRule="atLeast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ru-RU"/>
              </w:rPr>
            </w:pPr>
            <w:hyperlink r:id="rId54" w:tooltip="Java" w:history="1">
              <w:proofErr w:type="spellStart"/>
              <w:r w:rsidR="00490994" w:rsidRPr="0085495A">
                <w:rPr>
                  <w:rFonts w:ascii="Arial" w:hAnsi="Arial" w:cs="Arial"/>
                  <w:b/>
                  <w:bCs/>
                  <w:sz w:val="28"/>
                  <w:szCs w:val="28"/>
                  <w:lang w:eastAsia="ru-RU"/>
                </w:rPr>
                <w:t>Java</w:t>
              </w:r>
            </w:hyperlink>
            <w:r w:rsidR="00490994" w:rsidRPr="0085495A">
              <w:rPr>
                <w:rFonts w:ascii="Arial" w:hAnsi="Arial" w:cs="Arial"/>
                <w:b/>
                <w:bCs/>
                <w:sz w:val="28"/>
                <w:szCs w:val="28"/>
                <w:lang w:eastAsia="ru-RU"/>
              </w:rPr>
              <w:t>SecureRandom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490994" w:rsidRPr="0085495A" w:rsidRDefault="00490994" w:rsidP="008B78D9">
            <w:pPr>
              <w:spacing w:line="336" w:lineRule="atLeast"/>
              <w:rPr>
                <w:rFonts w:ascii="Arial" w:hAnsi="Arial" w:cs="Arial"/>
                <w:sz w:val="28"/>
                <w:szCs w:val="28"/>
                <w:lang w:eastAsia="ru-RU"/>
              </w:rPr>
            </w:pPr>
            <w:r w:rsidRPr="0085495A">
              <w:rPr>
                <w:rFonts w:ascii="Arial" w:hAnsi="Arial" w:cs="Arial"/>
                <w:sz w:val="28"/>
                <w:szCs w:val="28"/>
                <w:lang w:eastAsia="ru-RU"/>
              </w:rPr>
              <w:t>Взаимодействие между потоками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490994" w:rsidRPr="0085495A" w:rsidRDefault="000C285E" w:rsidP="008B78D9">
            <w:pPr>
              <w:spacing w:line="336" w:lineRule="atLeast"/>
              <w:rPr>
                <w:rFonts w:ascii="Arial" w:hAnsi="Arial" w:cs="Arial"/>
                <w:sz w:val="28"/>
                <w:szCs w:val="28"/>
                <w:lang w:eastAsia="ru-RU"/>
              </w:rPr>
            </w:pPr>
            <w:hyperlink r:id="rId55" w:tooltip="SHA-1" w:history="1">
              <w:r w:rsidR="00490994" w:rsidRPr="0085495A">
                <w:rPr>
                  <w:rFonts w:ascii="Arial" w:hAnsi="Arial" w:cs="Arial"/>
                  <w:sz w:val="28"/>
                  <w:szCs w:val="28"/>
                  <w:lang w:eastAsia="ru-RU"/>
                </w:rPr>
                <w:t>SHA-1</w:t>
              </w:r>
            </w:hyperlink>
            <w:r w:rsidR="00490994" w:rsidRPr="0085495A">
              <w:rPr>
                <w:rFonts w:ascii="Arial" w:hAnsi="Arial" w:cs="Arial"/>
                <w:sz w:val="28"/>
                <w:szCs w:val="28"/>
                <w:lang w:eastAsia="ru-RU"/>
              </w:rPr>
              <w:t>-хеш внутреннего состояния (1024 бит)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490994" w:rsidRPr="0085495A" w:rsidRDefault="00490994" w:rsidP="008B78D9">
            <w:pPr>
              <w:spacing w:line="336" w:lineRule="atLeast"/>
              <w:rPr>
                <w:rFonts w:ascii="Arial" w:hAnsi="Arial" w:cs="Arial"/>
                <w:sz w:val="28"/>
                <w:szCs w:val="28"/>
                <w:lang w:eastAsia="ru-RU"/>
              </w:rPr>
            </w:pPr>
            <w:r w:rsidRPr="0085495A">
              <w:rPr>
                <w:rFonts w:ascii="Arial" w:hAnsi="Arial" w:cs="Arial"/>
                <w:sz w:val="28"/>
                <w:szCs w:val="28"/>
                <w:lang w:eastAsia="ru-RU"/>
              </w:rPr>
              <w:t>Большое внутреннее состояние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490994" w:rsidRPr="0085495A" w:rsidRDefault="00490994" w:rsidP="008B78D9">
            <w:pPr>
              <w:spacing w:line="336" w:lineRule="atLeast"/>
              <w:rPr>
                <w:rFonts w:ascii="Arial" w:hAnsi="Arial" w:cs="Arial"/>
                <w:sz w:val="28"/>
                <w:szCs w:val="28"/>
                <w:lang w:eastAsia="ru-RU"/>
              </w:rPr>
            </w:pPr>
            <w:r w:rsidRPr="0085495A">
              <w:rPr>
                <w:rFonts w:ascii="Arial" w:hAnsi="Arial" w:cs="Arial"/>
                <w:sz w:val="28"/>
                <w:szCs w:val="28"/>
                <w:lang w:eastAsia="ru-RU"/>
              </w:rPr>
              <w:t>Медленный сбор энтропии</w:t>
            </w:r>
          </w:p>
        </w:tc>
      </w:tr>
      <w:tr w:rsidR="00490994" w:rsidRPr="0085495A" w:rsidTr="008B78D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490994" w:rsidRPr="0085495A" w:rsidRDefault="00490994" w:rsidP="008B78D9">
            <w:pPr>
              <w:spacing w:line="336" w:lineRule="atLeast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ru-RU"/>
              </w:rPr>
            </w:pPr>
            <w:proofErr w:type="spellStart"/>
            <w:r w:rsidRPr="0085495A">
              <w:rPr>
                <w:rFonts w:ascii="Arial" w:hAnsi="Arial" w:cs="Arial"/>
                <w:b/>
                <w:bCs/>
                <w:sz w:val="28"/>
                <w:szCs w:val="28"/>
                <w:lang w:eastAsia="ru-RU"/>
              </w:rPr>
              <w:t>Chaos</w:t>
            </w:r>
            <w:proofErr w:type="spellEnd"/>
            <w:r w:rsidRPr="0085495A">
              <w:rPr>
                <w:rFonts w:ascii="Arial" w:hAnsi="Arial" w:cs="Arial"/>
                <w:b/>
                <w:bCs/>
                <w:sz w:val="28"/>
                <w:szCs w:val="28"/>
                <w:lang w:eastAsia="ru-RU"/>
              </w:rPr>
              <w:t xml:space="preserve"> от </w:t>
            </w:r>
            <w:proofErr w:type="spellStart"/>
            <w:r w:rsidRPr="0085495A">
              <w:rPr>
                <w:rFonts w:ascii="Arial" w:hAnsi="Arial" w:cs="Arial"/>
                <w:b/>
                <w:bCs/>
                <w:sz w:val="28"/>
                <w:szCs w:val="28"/>
                <w:lang w:eastAsia="ru-RU"/>
              </w:rPr>
              <w:t>Ruptor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490994" w:rsidRPr="0085495A" w:rsidRDefault="00490994" w:rsidP="008B78D9">
            <w:pPr>
              <w:spacing w:line="336" w:lineRule="atLeast"/>
              <w:rPr>
                <w:rFonts w:ascii="Arial" w:hAnsi="Arial" w:cs="Arial"/>
                <w:sz w:val="28"/>
                <w:szCs w:val="28"/>
                <w:lang w:eastAsia="ru-RU"/>
              </w:rPr>
            </w:pPr>
            <w:r w:rsidRPr="0085495A">
              <w:rPr>
                <w:rFonts w:ascii="Arial" w:hAnsi="Arial" w:cs="Arial"/>
                <w:sz w:val="28"/>
                <w:szCs w:val="28"/>
                <w:lang w:eastAsia="ru-RU"/>
              </w:rPr>
              <w:t>Счётчик тактов процессора, собирается непрерывно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490994" w:rsidRPr="0085495A" w:rsidRDefault="00490994" w:rsidP="008B78D9">
            <w:pPr>
              <w:spacing w:line="336" w:lineRule="atLeast"/>
              <w:rPr>
                <w:rFonts w:ascii="Arial" w:hAnsi="Arial" w:cs="Arial"/>
                <w:sz w:val="28"/>
                <w:szCs w:val="28"/>
                <w:lang w:eastAsia="ru-RU"/>
              </w:rPr>
            </w:pPr>
            <w:r w:rsidRPr="0085495A">
              <w:rPr>
                <w:rFonts w:ascii="Arial" w:hAnsi="Arial" w:cs="Arial"/>
                <w:sz w:val="28"/>
                <w:szCs w:val="28"/>
                <w:lang w:eastAsia="ru-RU"/>
              </w:rPr>
              <w:t>Хеширование 4096-битового внутреннего состояния на основе нелинейного варианта </w:t>
            </w:r>
            <w:proofErr w:type="spellStart"/>
            <w:r w:rsidR="005C7E32">
              <w:fldChar w:fldCharType="begin"/>
            </w:r>
            <w:r w:rsidR="005C7E32">
              <w:instrText xml:space="preserve"> HYPERLINK "https://en.wikipedia.org/wiki/George_Marsaglia" \o "en:George Marsaglia" </w:instrText>
            </w:r>
            <w:r w:rsidR="005C7E32">
              <w:fldChar w:fldCharType="separate"/>
            </w:r>
            <w:r w:rsidRPr="0085495A">
              <w:rPr>
                <w:rFonts w:ascii="Arial" w:hAnsi="Arial" w:cs="Arial"/>
                <w:sz w:val="28"/>
                <w:szCs w:val="28"/>
                <w:lang w:eastAsia="ru-RU"/>
              </w:rPr>
              <w:t>Marsaglia</w:t>
            </w:r>
            <w:proofErr w:type="spellEnd"/>
            <w:r w:rsidR="005C7E32">
              <w:rPr>
                <w:rFonts w:ascii="Arial" w:hAnsi="Arial" w:cs="Arial"/>
                <w:sz w:val="28"/>
                <w:szCs w:val="28"/>
                <w:lang w:eastAsia="ru-RU"/>
              </w:rPr>
              <w:fldChar w:fldCharType="end"/>
            </w:r>
            <w:r w:rsidRPr="0085495A">
              <w:rPr>
                <w:rFonts w:ascii="Arial" w:hAnsi="Arial" w:cs="Arial"/>
                <w:sz w:val="28"/>
                <w:szCs w:val="28"/>
                <w:lang w:eastAsia="ru-RU"/>
              </w:rPr>
              <w:t>-генератора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490994" w:rsidRPr="0085495A" w:rsidRDefault="00490994" w:rsidP="008B78D9">
            <w:pPr>
              <w:spacing w:line="336" w:lineRule="atLeast"/>
              <w:rPr>
                <w:rFonts w:ascii="Arial" w:hAnsi="Arial" w:cs="Arial"/>
                <w:sz w:val="28"/>
                <w:szCs w:val="28"/>
                <w:lang w:eastAsia="ru-RU"/>
              </w:rPr>
            </w:pPr>
            <w:r w:rsidRPr="0085495A">
              <w:rPr>
                <w:rFonts w:ascii="Arial" w:hAnsi="Arial" w:cs="Arial"/>
                <w:sz w:val="28"/>
                <w:szCs w:val="28"/>
                <w:lang w:eastAsia="ru-RU"/>
              </w:rPr>
              <w:t>Пока самый быстрый из всех, большое внутреннее состояние, не «застревает»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490994" w:rsidRPr="0085495A" w:rsidRDefault="00490994" w:rsidP="008B78D9">
            <w:pPr>
              <w:spacing w:line="336" w:lineRule="atLeast"/>
              <w:rPr>
                <w:rFonts w:ascii="Arial" w:hAnsi="Arial" w:cs="Arial"/>
                <w:sz w:val="28"/>
                <w:szCs w:val="28"/>
                <w:lang w:eastAsia="ru-RU"/>
              </w:rPr>
            </w:pPr>
            <w:r w:rsidRPr="0085495A">
              <w:rPr>
                <w:rFonts w:ascii="Arial" w:hAnsi="Arial" w:cs="Arial"/>
                <w:sz w:val="28"/>
                <w:szCs w:val="28"/>
                <w:lang w:eastAsia="ru-RU"/>
              </w:rPr>
              <w:t>Оригинальная разработка, свойства приведены только по утверждению автора</w:t>
            </w:r>
          </w:p>
        </w:tc>
      </w:tr>
      <w:tr w:rsidR="00490994" w:rsidRPr="0085495A" w:rsidTr="008B78D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490994" w:rsidRPr="0085495A" w:rsidRDefault="00490994" w:rsidP="008B78D9">
            <w:pPr>
              <w:spacing w:line="336" w:lineRule="atLeast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ru-RU"/>
              </w:rPr>
            </w:pPr>
            <w:r w:rsidRPr="0085495A">
              <w:rPr>
                <w:rFonts w:ascii="Arial" w:hAnsi="Arial" w:cs="Arial"/>
                <w:b/>
                <w:bCs/>
                <w:sz w:val="28"/>
                <w:szCs w:val="28"/>
                <w:lang w:eastAsia="ru-RU"/>
              </w:rPr>
              <w:t xml:space="preserve">RRAND от </w:t>
            </w:r>
            <w:proofErr w:type="spellStart"/>
            <w:r w:rsidRPr="0085495A">
              <w:rPr>
                <w:rFonts w:ascii="Arial" w:hAnsi="Arial" w:cs="Arial"/>
                <w:b/>
                <w:bCs/>
                <w:sz w:val="28"/>
                <w:szCs w:val="28"/>
                <w:lang w:eastAsia="ru-RU"/>
              </w:rPr>
              <w:t>Ruptor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490994" w:rsidRPr="0085495A" w:rsidRDefault="00490994" w:rsidP="008B78D9">
            <w:pPr>
              <w:spacing w:line="336" w:lineRule="atLeast"/>
              <w:rPr>
                <w:rFonts w:ascii="Arial" w:hAnsi="Arial" w:cs="Arial"/>
                <w:sz w:val="28"/>
                <w:szCs w:val="28"/>
                <w:lang w:eastAsia="ru-RU"/>
              </w:rPr>
            </w:pPr>
            <w:r w:rsidRPr="0085495A">
              <w:rPr>
                <w:rFonts w:ascii="Arial" w:hAnsi="Arial" w:cs="Arial"/>
                <w:sz w:val="28"/>
                <w:szCs w:val="28"/>
                <w:lang w:eastAsia="ru-RU"/>
              </w:rPr>
              <w:t>Счётчик тактов процессора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490994" w:rsidRPr="0085495A" w:rsidRDefault="00490994" w:rsidP="008B78D9">
            <w:pPr>
              <w:spacing w:line="336" w:lineRule="atLeast"/>
              <w:rPr>
                <w:rFonts w:ascii="Arial" w:hAnsi="Arial" w:cs="Arial"/>
                <w:sz w:val="28"/>
                <w:szCs w:val="28"/>
                <w:lang w:eastAsia="ru-RU"/>
              </w:rPr>
            </w:pPr>
            <w:r w:rsidRPr="0085495A">
              <w:rPr>
                <w:rFonts w:ascii="Arial" w:hAnsi="Arial" w:cs="Arial"/>
                <w:sz w:val="28"/>
                <w:szCs w:val="28"/>
                <w:lang w:eastAsia="ru-RU"/>
              </w:rPr>
              <w:t>Зашифровывание внутреннего состояния поточным шифром </w:t>
            </w:r>
            <w:proofErr w:type="spellStart"/>
            <w:r w:rsidR="005C7E32">
              <w:fldChar w:fldCharType="begin"/>
            </w:r>
            <w:r w:rsidR="005C7E32">
              <w:instrText xml:space="preserve"> HYPERLINK "https://ru.wikipedia.org/wiki/EnRUPT" \o "EnRUPT" </w:instrText>
            </w:r>
            <w:r w:rsidR="005C7E32">
              <w:fldChar w:fldCharType="separate"/>
            </w:r>
            <w:r w:rsidRPr="0085495A">
              <w:rPr>
                <w:rFonts w:ascii="Arial" w:hAnsi="Arial" w:cs="Arial"/>
                <w:sz w:val="28"/>
                <w:szCs w:val="28"/>
                <w:lang w:eastAsia="ru-RU"/>
              </w:rPr>
              <w:t>EnR</w:t>
            </w:r>
            <w:r w:rsidRPr="0085495A">
              <w:rPr>
                <w:rFonts w:ascii="Arial" w:hAnsi="Arial" w:cs="Arial"/>
                <w:sz w:val="28"/>
                <w:szCs w:val="28"/>
                <w:lang w:eastAsia="ru-RU"/>
              </w:rPr>
              <w:lastRenderedPageBreak/>
              <w:t>UPT</w:t>
            </w:r>
            <w:proofErr w:type="spellEnd"/>
            <w:r w:rsidR="005C7E32">
              <w:rPr>
                <w:rFonts w:ascii="Arial" w:hAnsi="Arial" w:cs="Arial"/>
                <w:sz w:val="28"/>
                <w:szCs w:val="28"/>
                <w:lang w:eastAsia="ru-RU"/>
              </w:rPr>
              <w:fldChar w:fldCharType="end"/>
            </w:r>
            <w:r w:rsidRPr="0085495A">
              <w:rPr>
                <w:rFonts w:ascii="Arial" w:hAnsi="Arial" w:cs="Arial"/>
                <w:sz w:val="28"/>
                <w:szCs w:val="28"/>
                <w:lang w:eastAsia="ru-RU"/>
              </w:rPr>
              <w:t xml:space="preserve"> в </w:t>
            </w:r>
            <w:proofErr w:type="spellStart"/>
            <w:r w:rsidRPr="0085495A">
              <w:rPr>
                <w:rFonts w:ascii="Arial" w:hAnsi="Arial" w:cs="Arial"/>
                <w:sz w:val="28"/>
                <w:szCs w:val="28"/>
                <w:lang w:eastAsia="ru-RU"/>
              </w:rPr>
              <w:t>authenticated</w:t>
            </w:r>
            <w:proofErr w:type="spellEnd"/>
            <w:r w:rsidRPr="0085495A">
              <w:rPr>
                <w:rFonts w:ascii="Arial" w:hAnsi="Arial" w:cs="Arial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85495A">
              <w:rPr>
                <w:rFonts w:ascii="Arial" w:hAnsi="Arial" w:cs="Arial"/>
                <w:sz w:val="28"/>
                <w:szCs w:val="28"/>
                <w:lang w:eastAsia="ru-RU"/>
              </w:rPr>
              <w:t>encryption</w:t>
            </w:r>
            <w:proofErr w:type="spellEnd"/>
            <w:r w:rsidRPr="0085495A">
              <w:rPr>
                <w:rFonts w:ascii="Arial" w:hAnsi="Arial" w:cs="Arial"/>
                <w:sz w:val="28"/>
                <w:szCs w:val="28"/>
                <w:lang w:eastAsia="ru-RU"/>
              </w:rPr>
              <w:t xml:space="preserve"> режиме (</w:t>
            </w:r>
            <w:proofErr w:type="spellStart"/>
            <w:r w:rsidRPr="0085495A">
              <w:rPr>
                <w:rFonts w:ascii="Arial" w:hAnsi="Arial" w:cs="Arial"/>
                <w:sz w:val="28"/>
                <w:szCs w:val="28"/>
                <w:lang w:eastAsia="ru-RU"/>
              </w:rPr>
              <w:t>aeRUPT</w:t>
            </w:r>
            <w:proofErr w:type="spellEnd"/>
            <w:r w:rsidRPr="0085495A">
              <w:rPr>
                <w:rFonts w:ascii="Arial" w:hAnsi="Arial" w:cs="Arial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490994" w:rsidRPr="0085495A" w:rsidRDefault="00490994" w:rsidP="008B78D9">
            <w:pPr>
              <w:spacing w:line="336" w:lineRule="atLeast"/>
              <w:rPr>
                <w:rFonts w:ascii="Arial" w:hAnsi="Arial" w:cs="Arial"/>
                <w:sz w:val="28"/>
                <w:szCs w:val="28"/>
                <w:lang w:eastAsia="ru-RU"/>
              </w:rPr>
            </w:pPr>
            <w:r w:rsidRPr="0085495A">
              <w:rPr>
                <w:rFonts w:ascii="Arial" w:hAnsi="Arial" w:cs="Arial"/>
                <w:sz w:val="28"/>
                <w:szCs w:val="28"/>
                <w:lang w:eastAsia="ru-RU"/>
              </w:rPr>
              <w:lastRenderedPageBreak/>
              <w:t xml:space="preserve">Очень быстр, внутреннее состояние </w:t>
            </w:r>
            <w:r w:rsidRPr="0085495A">
              <w:rPr>
                <w:rFonts w:ascii="Arial" w:hAnsi="Arial" w:cs="Arial"/>
                <w:sz w:val="28"/>
                <w:szCs w:val="28"/>
                <w:lang w:eastAsia="ru-RU"/>
              </w:rPr>
              <w:lastRenderedPageBreak/>
              <w:t>произвольного размера по выбору, не «застревает»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490994" w:rsidRPr="0085495A" w:rsidRDefault="00490994" w:rsidP="008B78D9">
            <w:pPr>
              <w:spacing w:line="336" w:lineRule="atLeast"/>
              <w:rPr>
                <w:rFonts w:ascii="Arial" w:hAnsi="Arial" w:cs="Arial"/>
                <w:sz w:val="28"/>
                <w:szCs w:val="28"/>
                <w:lang w:eastAsia="ru-RU"/>
              </w:rPr>
            </w:pPr>
            <w:r w:rsidRPr="0085495A">
              <w:rPr>
                <w:rFonts w:ascii="Arial" w:hAnsi="Arial" w:cs="Arial"/>
                <w:sz w:val="28"/>
                <w:szCs w:val="28"/>
                <w:lang w:eastAsia="ru-RU"/>
              </w:rPr>
              <w:lastRenderedPageBreak/>
              <w:t xml:space="preserve">Оригинальная разработка, свойства приведены только по утверждению </w:t>
            </w:r>
            <w:r w:rsidRPr="0085495A">
              <w:rPr>
                <w:rFonts w:ascii="Arial" w:hAnsi="Arial" w:cs="Arial"/>
                <w:sz w:val="28"/>
                <w:szCs w:val="28"/>
                <w:lang w:eastAsia="ru-RU"/>
              </w:rPr>
              <w:lastRenderedPageBreak/>
              <w:t>автора. Шифр </w:t>
            </w:r>
            <w:proofErr w:type="spellStart"/>
            <w:r w:rsidR="005C7E32">
              <w:fldChar w:fldCharType="begin"/>
            </w:r>
            <w:r w:rsidR="005C7E32">
              <w:instrText xml:space="preserve"> HYPERLINK "https://ru.wikipedia.org/wiki/EnRUPT" \o "EnRUPT" </w:instrText>
            </w:r>
            <w:r w:rsidR="005C7E32">
              <w:fldChar w:fldCharType="separate"/>
            </w:r>
            <w:r w:rsidRPr="0085495A">
              <w:rPr>
                <w:rFonts w:ascii="Arial" w:hAnsi="Arial" w:cs="Arial"/>
                <w:sz w:val="28"/>
                <w:szCs w:val="28"/>
                <w:lang w:eastAsia="ru-RU"/>
              </w:rPr>
              <w:t>EnRUPT</w:t>
            </w:r>
            <w:proofErr w:type="spellEnd"/>
            <w:r w:rsidR="005C7E32">
              <w:rPr>
                <w:rFonts w:ascii="Arial" w:hAnsi="Arial" w:cs="Arial"/>
                <w:sz w:val="28"/>
                <w:szCs w:val="28"/>
                <w:lang w:eastAsia="ru-RU"/>
              </w:rPr>
              <w:fldChar w:fldCharType="end"/>
            </w:r>
            <w:r w:rsidRPr="0085495A">
              <w:rPr>
                <w:rFonts w:ascii="Arial" w:hAnsi="Arial" w:cs="Arial"/>
                <w:sz w:val="28"/>
                <w:szCs w:val="28"/>
                <w:lang w:eastAsia="ru-RU"/>
              </w:rPr>
              <w:t xml:space="preserve"> не является </w:t>
            </w:r>
            <w:proofErr w:type="spellStart"/>
            <w:r w:rsidRPr="0085495A">
              <w:rPr>
                <w:rFonts w:ascii="Arial" w:hAnsi="Arial" w:cs="Arial"/>
                <w:sz w:val="28"/>
                <w:szCs w:val="28"/>
                <w:lang w:eastAsia="ru-RU"/>
              </w:rPr>
              <w:t>криптостойким</w:t>
            </w:r>
            <w:proofErr w:type="spellEnd"/>
            <w:r w:rsidRPr="0085495A">
              <w:rPr>
                <w:rFonts w:ascii="Arial" w:hAnsi="Arial" w:cs="Arial"/>
                <w:sz w:val="28"/>
                <w:szCs w:val="28"/>
                <w:lang w:eastAsia="ru-RU"/>
              </w:rPr>
              <w:t>.</w:t>
            </w:r>
          </w:p>
        </w:tc>
      </w:tr>
      <w:tr w:rsidR="00490994" w:rsidRPr="0085495A" w:rsidTr="008B78D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490994" w:rsidRPr="0085495A" w:rsidRDefault="000C285E" w:rsidP="008B78D9">
            <w:pPr>
              <w:spacing w:line="336" w:lineRule="atLeast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ru-RU"/>
              </w:rPr>
            </w:pPr>
            <w:hyperlink r:id="rId56" w:tooltip="RdRand" w:history="1">
              <w:proofErr w:type="spellStart"/>
              <w:r w:rsidR="00490994" w:rsidRPr="0085495A">
                <w:rPr>
                  <w:rFonts w:ascii="Arial" w:hAnsi="Arial" w:cs="Arial"/>
                  <w:b/>
                  <w:bCs/>
                  <w:sz w:val="28"/>
                  <w:szCs w:val="28"/>
                  <w:lang w:eastAsia="ru-RU"/>
                </w:rPr>
                <w:t>RdRand</w:t>
              </w:r>
              <w:proofErr w:type="spellEnd"/>
            </w:hyperlink>
            <w:r w:rsidR="00490994" w:rsidRPr="0085495A">
              <w:rPr>
                <w:rFonts w:ascii="Arial" w:hAnsi="Arial" w:cs="Arial"/>
                <w:b/>
                <w:bCs/>
                <w:sz w:val="28"/>
                <w:szCs w:val="28"/>
                <w:lang w:eastAsia="ru-RU"/>
              </w:rPr>
              <w:t xml:space="preserve"> от </w:t>
            </w:r>
            <w:proofErr w:type="spellStart"/>
            <w:r w:rsidR="00490994" w:rsidRPr="0085495A">
              <w:rPr>
                <w:rFonts w:ascii="Arial" w:hAnsi="Arial" w:cs="Arial"/>
                <w:b/>
                <w:bCs/>
                <w:sz w:val="28"/>
                <w:szCs w:val="28"/>
                <w:lang w:eastAsia="ru-RU"/>
              </w:rPr>
              <w:t>intel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490994" w:rsidRPr="0085495A" w:rsidRDefault="00490994" w:rsidP="008B78D9">
            <w:pPr>
              <w:spacing w:line="336" w:lineRule="atLeast"/>
              <w:rPr>
                <w:rFonts w:ascii="Arial" w:hAnsi="Arial" w:cs="Arial"/>
                <w:sz w:val="28"/>
                <w:szCs w:val="28"/>
                <w:lang w:eastAsia="ru-RU"/>
              </w:rPr>
            </w:pPr>
            <w:r w:rsidRPr="0085495A">
              <w:rPr>
                <w:rFonts w:ascii="Arial" w:hAnsi="Arial" w:cs="Arial"/>
                <w:sz w:val="28"/>
                <w:szCs w:val="28"/>
                <w:lang w:eastAsia="ru-RU"/>
              </w:rPr>
              <w:t>Шумы токов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490994" w:rsidRPr="0085495A" w:rsidRDefault="00490994" w:rsidP="008B78D9">
            <w:pPr>
              <w:spacing w:line="336" w:lineRule="atLeast"/>
              <w:rPr>
                <w:rFonts w:ascii="Arial" w:hAnsi="Arial" w:cs="Arial"/>
                <w:sz w:val="28"/>
                <w:szCs w:val="28"/>
                <w:lang w:eastAsia="ru-RU"/>
              </w:rPr>
            </w:pPr>
            <w:r w:rsidRPr="0085495A">
              <w:rPr>
                <w:rFonts w:ascii="Arial" w:hAnsi="Arial" w:cs="Arial"/>
                <w:sz w:val="28"/>
                <w:szCs w:val="28"/>
                <w:lang w:eastAsia="ru-RU"/>
              </w:rPr>
              <w:t>Построение ПСЧ на основе "случайного" битового считывания значений от токов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490994" w:rsidRPr="0085495A" w:rsidRDefault="00490994" w:rsidP="008B78D9">
            <w:pPr>
              <w:spacing w:line="336" w:lineRule="atLeast"/>
              <w:rPr>
                <w:rFonts w:ascii="Arial" w:hAnsi="Arial" w:cs="Arial"/>
                <w:sz w:val="28"/>
                <w:szCs w:val="28"/>
                <w:lang w:eastAsia="ru-RU"/>
              </w:rPr>
            </w:pPr>
            <w:r w:rsidRPr="0085495A">
              <w:rPr>
                <w:rFonts w:ascii="Arial" w:hAnsi="Arial" w:cs="Arial"/>
                <w:sz w:val="28"/>
                <w:szCs w:val="28"/>
                <w:lang w:eastAsia="ru-RU"/>
              </w:rPr>
              <w:t>Очень быстр, не «застревает»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490994" w:rsidRPr="0085495A" w:rsidRDefault="00490994" w:rsidP="008B78D9">
            <w:pPr>
              <w:spacing w:line="336" w:lineRule="atLeast"/>
              <w:rPr>
                <w:rFonts w:ascii="Arial" w:hAnsi="Arial" w:cs="Arial"/>
                <w:sz w:val="28"/>
                <w:szCs w:val="28"/>
                <w:lang w:eastAsia="ru-RU"/>
              </w:rPr>
            </w:pPr>
            <w:r w:rsidRPr="0085495A">
              <w:rPr>
                <w:rFonts w:ascii="Arial" w:hAnsi="Arial" w:cs="Arial"/>
                <w:sz w:val="28"/>
                <w:szCs w:val="28"/>
                <w:lang w:eastAsia="ru-RU"/>
              </w:rPr>
              <w:t xml:space="preserve">Оригинальная разработка, свойства приведены только по утверждению статьи из </w:t>
            </w:r>
            <w:proofErr w:type="spellStart"/>
            <w:r w:rsidRPr="0085495A">
              <w:rPr>
                <w:rFonts w:ascii="Arial" w:hAnsi="Arial" w:cs="Arial"/>
                <w:sz w:val="28"/>
                <w:szCs w:val="28"/>
                <w:lang w:eastAsia="ru-RU"/>
              </w:rPr>
              <w:t>habrahabr</w:t>
            </w:r>
            <w:proofErr w:type="spellEnd"/>
            <w:r w:rsidR="005C7E32">
              <w:fldChar w:fldCharType="begin"/>
            </w:r>
            <w:r w:rsidR="005C7E32">
              <w:instrText xml:space="preserve"> HYPERLINK "http://habrahabr.ru/" </w:instrText>
            </w:r>
            <w:r w:rsidR="005C7E32">
              <w:fldChar w:fldCharType="separate"/>
            </w:r>
            <w:r w:rsidRPr="0085495A">
              <w:rPr>
                <w:rFonts w:ascii="Arial" w:hAnsi="Arial" w:cs="Arial"/>
                <w:sz w:val="28"/>
                <w:szCs w:val="28"/>
                <w:lang w:eastAsia="ru-RU"/>
              </w:rPr>
              <w:t>[1]</w:t>
            </w:r>
            <w:r w:rsidR="005C7E32">
              <w:rPr>
                <w:rFonts w:ascii="Arial" w:hAnsi="Arial" w:cs="Arial"/>
                <w:sz w:val="28"/>
                <w:szCs w:val="28"/>
                <w:lang w:eastAsia="ru-RU"/>
              </w:rPr>
              <w:fldChar w:fldCharType="end"/>
            </w:r>
            <w:r w:rsidRPr="0085495A">
              <w:rPr>
                <w:rFonts w:ascii="Arial" w:hAnsi="Arial" w:cs="Arial"/>
                <w:sz w:val="28"/>
                <w:szCs w:val="28"/>
                <w:lang w:eastAsia="ru-RU"/>
              </w:rPr>
              <w:t> - уточнить.</w:t>
            </w:r>
          </w:p>
        </w:tc>
      </w:tr>
      <w:tr w:rsidR="00490994" w:rsidRPr="0085495A" w:rsidTr="008B78D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490994" w:rsidRPr="0085495A" w:rsidRDefault="00490994" w:rsidP="008B78D9">
            <w:pPr>
              <w:spacing w:line="336" w:lineRule="atLeast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ru-RU"/>
              </w:rPr>
            </w:pPr>
            <w:r w:rsidRPr="0085495A">
              <w:rPr>
                <w:rFonts w:ascii="Arial" w:hAnsi="Arial" w:cs="Arial"/>
                <w:b/>
                <w:bCs/>
                <w:sz w:val="28"/>
                <w:szCs w:val="28"/>
                <w:lang w:eastAsia="ru-RU"/>
              </w:rPr>
              <w:t xml:space="preserve">ГПСЧ </w:t>
            </w:r>
            <w:proofErr w:type="spellStart"/>
            <w:r w:rsidRPr="0085495A">
              <w:rPr>
                <w:rFonts w:ascii="Arial" w:hAnsi="Arial" w:cs="Arial"/>
                <w:b/>
                <w:bCs/>
                <w:sz w:val="28"/>
                <w:szCs w:val="28"/>
                <w:lang w:eastAsia="ru-RU"/>
              </w:rPr>
              <w:t>Stratosphera</w:t>
            </w:r>
            <w:proofErr w:type="spellEnd"/>
            <w:r w:rsidRPr="0085495A">
              <w:rPr>
                <w:rFonts w:ascii="Arial" w:hAnsi="Arial" w:cs="Arial"/>
                <w:b/>
                <w:bCs/>
                <w:sz w:val="28"/>
                <w:szCs w:val="28"/>
                <w:lang w:eastAsia="ru-RU"/>
              </w:rPr>
              <w:t xml:space="preserve"> от ORION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490994" w:rsidRPr="0085495A" w:rsidRDefault="00490994" w:rsidP="008B78D9">
            <w:pPr>
              <w:spacing w:line="336" w:lineRule="atLeast"/>
              <w:rPr>
                <w:rFonts w:ascii="Arial" w:hAnsi="Arial" w:cs="Arial"/>
                <w:sz w:val="28"/>
                <w:szCs w:val="28"/>
                <w:lang w:eastAsia="ru-RU"/>
              </w:rPr>
            </w:pPr>
            <w:r w:rsidRPr="0085495A">
              <w:rPr>
                <w:rFonts w:ascii="Arial" w:hAnsi="Arial" w:cs="Arial"/>
                <w:sz w:val="28"/>
                <w:szCs w:val="28"/>
                <w:lang w:eastAsia="ru-RU"/>
              </w:rPr>
              <w:t>Счетчик тактов процессора, собирается непрерывно (также используется соль в виде случайно выбранного целого числа)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490994" w:rsidRPr="0085495A" w:rsidRDefault="00490994" w:rsidP="008B78D9">
            <w:pPr>
              <w:spacing w:line="336" w:lineRule="atLeast"/>
              <w:rPr>
                <w:rFonts w:ascii="Arial" w:hAnsi="Arial" w:cs="Arial"/>
                <w:sz w:val="28"/>
                <w:szCs w:val="28"/>
                <w:lang w:eastAsia="ru-RU"/>
              </w:rPr>
            </w:pPr>
            <w:r w:rsidRPr="0085495A">
              <w:rPr>
                <w:rFonts w:ascii="Arial" w:hAnsi="Arial" w:cs="Arial"/>
                <w:sz w:val="28"/>
                <w:szCs w:val="28"/>
                <w:lang w:eastAsia="ru-RU"/>
              </w:rPr>
              <w:t xml:space="preserve">Построение ПСЧ на основе алгоритма от </w:t>
            </w:r>
            <w:proofErr w:type="spellStart"/>
            <w:r w:rsidRPr="0085495A">
              <w:rPr>
                <w:rFonts w:ascii="Arial" w:hAnsi="Arial" w:cs="Arial"/>
                <w:sz w:val="28"/>
                <w:szCs w:val="28"/>
                <w:lang w:eastAsia="ru-RU"/>
              </w:rPr>
              <w:t>Intel</w:t>
            </w:r>
            <w:proofErr w:type="spellEnd"/>
            <w:r w:rsidRPr="0085495A">
              <w:rPr>
                <w:rFonts w:ascii="Arial" w:hAnsi="Arial" w:cs="Arial"/>
                <w:sz w:val="28"/>
                <w:szCs w:val="28"/>
                <w:lang w:eastAsia="ru-RU"/>
              </w:rPr>
              <w:t xml:space="preserve"> с многоразовой инициализацией и сдвигом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490994" w:rsidRPr="0085495A" w:rsidRDefault="00490994" w:rsidP="007C1C45">
            <w:pPr>
              <w:spacing w:line="336" w:lineRule="atLeast"/>
              <w:rPr>
                <w:rFonts w:ascii="Arial" w:hAnsi="Arial" w:cs="Arial"/>
                <w:sz w:val="28"/>
                <w:szCs w:val="28"/>
                <w:lang w:eastAsia="ru-RU"/>
              </w:rPr>
            </w:pPr>
            <w:r w:rsidRPr="0085495A">
              <w:rPr>
                <w:rFonts w:ascii="Arial" w:hAnsi="Arial" w:cs="Arial"/>
                <w:sz w:val="28"/>
                <w:szCs w:val="28"/>
                <w:lang w:eastAsia="ru-RU"/>
              </w:rPr>
              <w:t>Достаточно быстр, не «застревает», проходит все тесты DIEHARD</w:t>
            </w:r>
            <w:bookmarkStart w:id="27" w:name="_GoBack"/>
            <w:bookmarkEnd w:id="27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490994" w:rsidRPr="0085495A" w:rsidRDefault="00490994" w:rsidP="008B78D9">
            <w:pPr>
              <w:spacing w:line="336" w:lineRule="atLeast"/>
              <w:rPr>
                <w:rFonts w:ascii="Arial" w:hAnsi="Arial" w:cs="Arial"/>
                <w:sz w:val="28"/>
                <w:szCs w:val="28"/>
                <w:lang w:eastAsia="ru-RU"/>
              </w:rPr>
            </w:pPr>
            <w:r w:rsidRPr="0085495A">
              <w:rPr>
                <w:rFonts w:ascii="Arial" w:hAnsi="Arial" w:cs="Arial"/>
                <w:sz w:val="28"/>
                <w:szCs w:val="28"/>
                <w:lang w:eastAsia="ru-RU"/>
              </w:rPr>
              <w:t>Оригинальная разработка, свойства приведены только исходя из информации на сайте oriondevteam.com</w:t>
            </w:r>
            <w:hyperlink r:id="rId57" w:history="1">
              <w:r w:rsidRPr="0085495A">
                <w:rPr>
                  <w:rFonts w:ascii="Arial" w:hAnsi="Arial" w:cs="Arial"/>
                  <w:sz w:val="28"/>
                  <w:szCs w:val="28"/>
                  <w:lang w:eastAsia="ru-RU"/>
                </w:rPr>
                <w:t>[2]</w:t>
              </w:r>
            </w:hyperlink>
            <w:r w:rsidRPr="0085495A">
              <w:rPr>
                <w:rFonts w:ascii="Arial" w:hAnsi="Arial" w:cs="Arial"/>
                <w:sz w:val="28"/>
                <w:szCs w:val="28"/>
                <w:lang w:eastAsia="ru-RU"/>
              </w:rPr>
              <w:t> - (уточнение от 23-10-2013).</w:t>
            </w:r>
          </w:p>
        </w:tc>
      </w:tr>
    </w:tbl>
    <w:p w:rsidR="00490994" w:rsidRDefault="00490994" w:rsidP="00490994">
      <w:pPr>
        <w:pStyle w:val="2"/>
        <w:jc w:val="center"/>
      </w:pPr>
      <w:bookmarkStart w:id="28" w:name="_Toc437961755"/>
      <w:bookmarkStart w:id="29" w:name="_Toc438042030"/>
    </w:p>
    <w:p w:rsidR="00490994" w:rsidRPr="0085495A" w:rsidRDefault="000B718E" w:rsidP="004B5FBE">
      <w:pPr>
        <w:pStyle w:val="1"/>
        <w:jc w:val="center"/>
      </w:pPr>
      <w:r>
        <w:br w:type="page"/>
      </w:r>
      <w:bookmarkStart w:id="30" w:name="_Toc438050012"/>
      <w:bookmarkStart w:id="31" w:name="_Toc438054428"/>
      <w:r w:rsidR="00490994" w:rsidRPr="0085495A">
        <w:lastRenderedPageBreak/>
        <w:t>ГПСЧ в криптографии</w:t>
      </w:r>
      <w:bookmarkEnd w:id="28"/>
      <w:bookmarkEnd w:id="29"/>
      <w:bookmarkEnd w:id="30"/>
      <w:bookmarkEnd w:id="31"/>
    </w:p>
    <w:p w:rsidR="00490994" w:rsidRPr="0085495A" w:rsidRDefault="00490994" w:rsidP="00490994">
      <w:pPr>
        <w:shd w:val="clear" w:color="auto" w:fill="FFFFFF"/>
        <w:spacing w:before="120" w:after="120" w:line="336" w:lineRule="atLeast"/>
        <w:rPr>
          <w:rFonts w:ascii="Arial" w:hAnsi="Arial" w:cs="Arial"/>
          <w:sz w:val="28"/>
          <w:szCs w:val="28"/>
          <w:lang w:eastAsia="ru-RU"/>
        </w:rPr>
      </w:pPr>
      <w:r w:rsidRPr="0085495A">
        <w:rPr>
          <w:rFonts w:ascii="Arial" w:hAnsi="Arial" w:cs="Arial"/>
          <w:sz w:val="28"/>
          <w:szCs w:val="28"/>
          <w:lang w:eastAsia="ru-RU"/>
        </w:rPr>
        <w:t xml:space="preserve">Разновидностью ГПСЧ являются ГПСБ (PRBG) — генераторы </w:t>
      </w:r>
      <w:proofErr w:type="gramStart"/>
      <w:r w:rsidRPr="0085495A">
        <w:rPr>
          <w:rFonts w:ascii="Arial" w:hAnsi="Arial" w:cs="Arial"/>
          <w:sz w:val="28"/>
          <w:szCs w:val="28"/>
          <w:lang w:eastAsia="ru-RU"/>
        </w:rPr>
        <w:t>псевдо-случайных</w:t>
      </w:r>
      <w:proofErr w:type="gramEnd"/>
      <w:r w:rsidRPr="0085495A">
        <w:rPr>
          <w:rFonts w:ascii="Arial" w:hAnsi="Arial" w:cs="Arial"/>
          <w:sz w:val="28"/>
          <w:szCs w:val="28"/>
          <w:lang w:eastAsia="ru-RU"/>
        </w:rPr>
        <w:t xml:space="preserve"> бит, а также различных </w:t>
      </w:r>
      <w:hyperlink r:id="rId58" w:tooltip="Поточный шифр" w:history="1">
        <w:r w:rsidRPr="0085495A">
          <w:rPr>
            <w:rFonts w:ascii="Arial" w:hAnsi="Arial" w:cs="Arial"/>
            <w:sz w:val="28"/>
            <w:szCs w:val="28"/>
            <w:lang w:eastAsia="ru-RU"/>
          </w:rPr>
          <w:t>поточных шифров</w:t>
        </w:r>
      </w:hyperlink>
      <w:r w:rsidRPr="0085495A">
        <w:rPr>
          <w:rFonts w:ascii="Arial" w:hAnsi="Arial" w:cs="Arial"/>
          <w:sz w:val="28"/>
          <w:szCs w:val="28"/>
          <w:lang w:eastAsia="ru-RU"/>
        </w:rPr>
        <w:t>. ГПСЧ, как и поточные шифры, состоят из внутреннего состояния (обычно размером от 16 бит до нескольких мегабайт), функции инициализации внутреннего состояния </w:t>
      </w:r>
      <w:hyperlink r:id="rId59" w:tooltip="Ключ (криптография)" w:history="1">
        <w:r w:rsidRPr="0085495A">
          <w:rPr>
            <w:rFonts w:ascii="Arial" w:hAnsi="Arial" w:cs="Arial"/>
            <w:sz w:val="28"/>
            <w:szCs w:val="28"/>
            <w:lang w:eastAsia="ru-RU"/>
          </w:rPr>
          <w:t>ключом</w:t>
        </w:r>
      </w:hyperlink>
      <w:r w:rsidRPr="0085495A">
        <w:rPr>
          <w:rFonts w:ascii="Arial" w:hAnsi="Arial" w:cs="Arial"/>
          <w:sz w:val="28"/>
          <w:szCs w:val="28"/>
          <w:lang w:eastAsia="ru-RU"/>
        </w:rPr>
        <w:t> или </w:t>
      </w:r>
      <w:r w:rsidRPr="0085495A">
        <w:rPr>
          <w:rFonts w:ascii="Arial" w:hAnsi="Arial" w:cs="Arial"/>
          <w:i/>
          <w:iCs/>
          <w:sz w:val="28"/>
          <w:szCs w:val="28"/>
          <w:lang w:eastAsia="ru-RU"/>
        </w:rPr>
        <w:t>зерном</w:t>
      </w:r>
      <w:r w:rsidRPr="0085495A">
        <w:rPr>
          <w:rFonts w:ascii="Arial" w:hAnsi="Arial" w:cs="Arial"/>
          <w:sz w:val="28"/>
          <w:szCs w:val="28"/>
          <w:lang w:eastAsia="ru-RU"/>
        </w:rPr>
        <w:t> (</w:t>
      </w:r>
      <w:hyperlink r:id="rId60" w:tooltip="Английский язык" w:history="1">
        <w:r w:rsidRPr="0085495A">
          <w:rPr>
            <w:rFonts w:ascii="Arial" w:hAnsi="Arial" w:cs="Arial"/>
            <w:sz w:val="28"/>
            <w:szCs w:val="28"/>
            <w:lang w:eastAsia="ru-RU"/>
          </w:rPr>
          <w:t>англ.</w:t>
        </w:r>
      </w:hyperlink>
      <w:r w:rsidRPr="0085495A">
        <w:rPr>
          <w:rFonts w:ascii="Arial" w:hAnsi="Arial" w:cs="Arial"/>
          <w:sz w:val="28"/>
          <w:szCs w:val="28"/>
          <w:lang w:eastAsia="ru-RU"/>
        </w:rPr>
        <w:t> </w:t>
      </w:r>
      <w:r w:rsidRPr="0085495A">
        <w:rPr>
          <w:rFonts w:ascii="Arial" w:hAnsi="Arial" w:cs="Arial"/>
          <w:i/>
          <w:iCs/>
          <w:sz w:val="28"/>
          <w:szCs w:val="28"/>
          <w:lang w:val="en" w:eastAsia="ru-RU"/>
        </w:rPr>
        <w:t>seed</w:t>
      </w:r>
      <w:r w:rsidRPr="0085495A">
        <w:rPr>
          <w:rFonts w:ascii="Arial" w:hAnsi="Arial" w:cs="Arial"/>
          <w:sz w:val="28"/>
          <w:szCs w:val="28"/>
          <w:lang w:eastAsia="ru-RU"/>
        </w:rPr>
        <w:t>), функции обновления внутреннего состояния и функции вывода. ГПСЧ подразделяются на простые арифметические, сломанные криптографические и </w:t>
      </w:r>
      <w:proofErr w:type="spellStart"/>
      <w:r w:rsidR="005C7E32">
        <w:fldChar w:fldCharType="begin"/>
      </w:r>
      <w:r w:rsidR="005C7E32">
        <w:instrText xml:space="preserve"> HYPERLINK "https://ru.wikipedia.org/wiki/%D0%9A%D1%80%D0%B8%D0%BF%D1%82%D0%BE%D1%81%D1%82%D0%BE%D0%B9%D0%BA%D0%BE%D1%81%D1%82%D1%8C" \o "Криптостойкость" </w:instrText>
      </w:r>
      <w:r w:rsidR="005C7E32">
        <w:fldChar w:fldCharType="separate"/>
      </w:r>
      <w:r w:rsidRPr="0085495A">
        <w:rPr>
          <w:rFonts w:ascii="Arial" w:hAnsi="Arial" w:cs="Arial"/>
          <w:sz w:val="28"/>
          <w:szCs w:val="28"/>
          <w:lang w:eastAsia="ru-RU"/>
        </w:rPr>
        <w:t>криптостойкие</w:t>
      </w:r>
      <w:proofErr w:type="spellEnd"/>
      <w:r w:rsidR="005C7E32">
        <w:rPr>
          <w:rFonts w:ascii="Arial" w:hAnsi="Arial" w:cs="Arial"/>
          <w:sz w:val="28"/>
          <w:szCs w:val="28"/>
          <w:lang w:eastAsia="ru-RU"/>
        </w:rPr>
        <w:fldChar w:fldCharType="end"/>
      </w:r>
      <w:r w:rsidRPr="0085495A">
        <w:rPr>
          <w:rFonts w:ascii="Arial" w:hAnsi="Arial" w:cs="Arial"/>
          <w:sz w:val="28"/>
          <w:szCs w:val="28"/>
          <w:lang w:eastAsia="ru-RU"/>
        </w:rPr>
        <w:t xml:space="preserve">. Их общее предназначение — генерация последовательностей чисел, которые невозможно отличить </w:t>
      </w:r>
      <w:proofErr w:type="gramStart"/>
      <w:r w:rsidRPr="0085495A">
        <w:rPr>
          <w:rFonts w:ascii="Arial" w:hAnsi="Arial" w:cs="Arial"/>
          <w:sz w:val="28"/>
          <w:szCs w:val="28"/>
          <w:lang w:eastAsia="ru-RU"/>
        </w:rPr>
        <w:t>от случайных вычислительными методами</w:t>
      </w:r>
      <w:proofErr w:type="gramEnd"/>
      <w:r w:rsidRPr="0085495A">
        <w:rPr>
          <w:rFonts w:ascii="Arial" w:hAnsi="Arial" w:cs="Arial"/>
          <w:sz w:val="28"/>
          <w:szCs w:val="28"/>
          <w:lang w:eastAsia="ru-RU"/>
        </w:rPr>
        <w:t>.</w:t>
      </w:r>
    </w:p>
    <w:p w:rsidR="00490994" w:rsidRPr="0085495A" w:rsidRDefault="00490994" w:rsidP="00490994">
      <w:pPr>
        <w:shd w:val="clear" w:color="auto" w:fill="FFFFFF"/>
        <w:spacing w:before="120" w:after="120" w:line="336" w:lineRule="atLeast"/>
        <w:rPr>
          <w:rFonts w:ascii="Arial" w:hAnsi="Arial" w:cs="Arial"/>
          <w:sz w:val="28"/>
          <w:szCs w:val="28"/>
          <w:lang w:eastAsia="ru-RU"/>
        </w:rPr>
      </w:pPr>
      <w:r w:rsidRPr="0085495A">
        <w:rPr>
          <w:rFonts w:ascii="Arial" w:hAnsi="Arial" w:cs="Arial"/>
          <w:sz w:val="28"/>
          <w:szCs w:val="28"/>
          <w:lang w:eastAsia="ru-RU"/>
        </w:rPr>
        <w:t xml:space="preserve">Хотя многие </w:t>
      </w:r>
      <w:proofErr w:type="spellStart"/>
      <w:r w:rsidRPr="0085495A">
        <w:rPr>
          <w:rFonts w:ascii="Arial" w:hAnsi="Arial" w:cs="Arial"/>
          <w:sz w:val="28"/>
          <w:szCs w:val="28"/>
          <w:lang w:eastAsia="ru-RU"/>
        </w:rPr>
        <w:t>криптостойкие</w:t>
      </w:r>
      <w:proofErr w:type="spellEnd"/>
      <w:r w:rsidRPr="0085495A">
        <w:rPr>
          <w:rFonts w:ascii="Arial" w:hAnsi="Arial" w:cs="Arial"/>
          <w:sz w:val="28"/>
          <w:szCs w:val="28"/>
          <w:lang w:eastAsia="ru-RU"/>
        </w:rPr>
        <w:t xml:space="preserve"> ГПСЧ или поточные шифры предлагают гораздо более «случайные» числа, такие генераторы гораздо медленнее обычных арифметических и могут быть непригодны во всякого рода исследованиях, требующих, чтобы процессор был свободен для более полезных вычислений.</w:t>
      </w:r>
    </w:p>
    <w:p w:rsidR="00490994" w:rsidRPr="0085495A" w:rsidRDefault="00490994" w:rsidP="00490994">
      <w:pPr>
        <w:shd w:val="clear" w:color="auto" w:fill="FFFFFF"/>
        <w:spacing w:before="120" w:after="120" w:line="336" w:lineRule="atLeast"/>
        <w:rPr>
          <w:rFonts w:ascii="Arial" w:hAnsi="Arial" w:cs="Arial"/>
          <w:sz w:val="28"/>
          <w:szCs w:val="28"/>
          <w:lang w:eastAsia="ru-RU"/>
        </w:rPr>
      </w:pPr>
      <w:r w:rsidRPr="0085495A">
        <w:rPr>
          <w:rFonts w:ascii="Arial" w:hAnsi="Arial" w:cs="Arial"/>
          <w:sz w:val="28"/>
          <w:szCs w:val="28"/>
          <w:lang w:eastAsia="ru-RU"/>
        </w:rPr>
        <w:t xml:space="preserve">В военных целях и в полевых условиях применяются только засекреченные синхронные </w:t>
      </w:r>
      <w:proofErr w:type="spellStart"/>
      <w:r w:rsidRPr="0085495A">
        <w:rPr>
          <w:rFonts w:ascii="Arial" w:hAnsi="Arial" w:cs="Arial"/>
          <w:sz w:val="28"/>
          <w:szCs w:val="28"/>
          <w:lang w:eastAsia="ru-RU"/>
        </w:rPr>
        <w:t>криптостойкие</w:t>
      </w:r>
      <w:proofErr w:type="spellEnd"/>
      <w:r w:rsidRPr="0085495A">
        <w:rPr>
          <w:rFonts w:ascii="Arial" w:hAnsi="Arial" w:cs="Arial"/>
          <w:sz w:val="28"/>
          <w:szCs w:val="28"/>
          <w:lang w:eastAsia="ru-RU"/>
        </w:rPr>
        <w:t xml:space="preserve"> ГПСЧ (поточные шифры), </w:t>
      </w:r>
      <w:hyperlink r:id="rId61" w:tooltip="Блочный шифр" w:history="1">
        <w:r w:rsidRPr="0085495A">
          <w:rPr>
            <w:rFonts w:ascii="Arial" w:hAnsi="Arial" w:cs="Arial"/>
            <w:sz w:val="28"/>
            <w:szCs w:val="28"/>
            <w:lang w:eastAsia="ru-RU"/>
          </w:rPr>
          <w:t>блочные шифры</w:t>
        </w:r>
      </w:hyperlink>
      <w:r w:rsidRPr="0085495A">
        <w:rPr>
          <w:rFonts w:ascii="Arial" w:hAnsi="Arial" w:cs="Arial"/>
          <w:sz w:val="28"/>
          <w:szCs w:val="28"/>
          <w:lang w:eastAsia="ru-RU"/>
        </w:rPr>
        <w:t xml:space="preserve"> не используются. Примерами известных </w:t>
      </w:r>
      <w:proofErr w:type="spellStart"/>
      <w:r w:rsidRPr="0085495A">
        <w:rPr>
          <w:rFonts w:ascii="Arial" w:hAnsi="Arial" w:cs="Arial"/>
          <w:sz w:val="28"/>
          <w:szCs w:val="28"/>
          <w:lang w:eastAsia="ru-RU"/>
        </w:rPr>
        <w:t>криптостойких</w:t>
      </w:r>
      <w:proofErr w:type="spellEnd"/>
      <w:r w:rsidRPr="0085495A">
        <w:rPr>
          <w:rFonts w:ascii="Arial" w:hAnsi="Arial" w:cs="Arial"/>
          <w:sz w:val="28"/>
          <w:szCs w:val="28"/>
          <w:lang w:eastAsia="ru-RU"/>
        </w:rPr>
        <w:t xml:space="preserve"> ГПСЧ являются </w:t>
      </w:r>
      <w:hyperlink r:id="rId62" w:tooltip="RC4" w:history="1">
        <w:r w:rsidRPr="0085495A">
          <w:rPr>
            <w:rFonts w:ascii="Arial" w:hAnsi="Arial" w:cs="Arial"/>
            <w:sz w:val="28"/>
            <w:szCs w:val="28"/>
            <w:lang w:eastAsia="ru-RU"/>
          </w:rPr>
          <w:t>RC4</w:t>
        </w:r>
      </w:hyperlink>
      <w:r w:rsidRPr="0085495A">
        <w:rPr>
          <w:rFonts w:ascii="Arial" w:hAnsi="Arial" w:cs="Arial"/>
          <w:sz w:val="28"/>
          <w:szCs w:val="28"/>
          <w:lang w:eastAsia="ru-RU"/>
        </w:rPr>
        <w:t>, </w:t>
      </w:r>
      <w:hyperlink r:id="rId63" w:tooltip="ISAAC" w:history="1">
        <w:r w:rsidRPr="0085495A">
          <w:rPr>
            <w:rFonts w:ascii="Arial" w:hAnsi="Arial" w:cs="Arial"/>
            <w:sz w:val="28"/>
            <w:szCs w:val="28"/>
            <w:lang w:eastAsia="ru-RU"/>
          </w:rPr>
          <w:t>ISAAC</w:t>
        </w:r>
      </w:hyperlink>
      <w:r w:rsidRPr="0085495A">
        <w:rPr>
          <w:rFonts w:ascii="Arial" w:hAnsi="Arial" w:cs="Arial"/>
          <w:sz w:val="28"/>
          <w:szCs w:val="28"/>
          <w:lang w:eastAsia="ru-RU"/>
        </w:rPr>
        <w:t>, </w:t>
      </w:r>
      <w:hyperlink r:id="rId64" w:tooltip="SEAL (криптографический алгоритм)" w:history="1">
        <w:r w:rsidRPr="0085495A">
          <w:rPr>
            <w:rFonts w:ascii="Arial" w:hAnsi="Arial" w:cs="Arial"/>
            <w:sz w:val="28"/>
            <w:szCs w:val="28"/>
            <w:lang w:eastAsia="ru-RU"/>
          </w:rPr>
          <w:t>SEAL</w:t>
        </w:r>
      </w:hyperlink>
      <w:r w:rsidRPr="0085495A">
        <w:rPr>
          <w:rFonts w:ascii="Arial" w:hAnsi="Arial" w:cs="Arial"/>
          <w:sz w:val="28"/>
          <w:szCs w:val="28"/>
          <w:lang w:eastAsia="ru-RU"/>
        </w:rPr>
        <w:t>, </w:t>
      </w:r>
      <w:hyperlink r:id="rId65" w:tooltip="Snow (страница отсутствует)" w:history="1">
        <w:proofErr w:type="spellStart"/>
        <w:r w:rsidRPr="0085495A">
          <w:rPr>
            <w:rFonts w:ascii="Arial" w:hAnsi="Arial" w:cs="Arial"/>
            <w:sz w:val="28"/>
            <w:szCs w:val="28"/>
            <w:lang w:eastAsia="ru-RU"/>
          </w:rPr>
          <w:t>Snow</w:t>
        </w:r>
        <w:proofErr w:type="spellEnd"/>
      </w:hyperlink>
      <w:r w:rsidRPr="0085495A">
        <w:rPr>
          <w:rFonts w:ascii="Arial" w:hAnsi="Arial" w:cs="Arial"/>
          <w:sz w:val="28"/>
          <w:szCs w:val="28"/>
          <w:lang w:eastAsia="ru-RU"/>
        </w:rPr>
        <w:t>, совсем медленный теоретический </w:t>
      </w:r>
      <w:hyperlink r:id="rId66" w:tooltip="Алгоритм Блюм — Блюма — Шуба" w:history="1">
        <w:r w:rsidRPr="0085495A">
          <w:rPr>
            <w:rFonts w:ascii="Arial" w:hAnsi="Arial" w:cs="Arial"/>
            <w:sz w:val="28"/>
            <w:szCs w:val="28"/>
            <w:lang w:eastAsia="ru-RU"/>
          </w:rPr>
          <w:t>алгоритм Блюм — Блюма — Шуба</w:t>
        </w:r>
      </w:hyperlink>
      <w:r w:rsidRPr="0085495A">
        <w:rPr>
          <w:rFonts w:ascii="Arial" w:hAnsi="Arial" w:cs="Arial"/>
          <w:sz w:val="28"/>
          <w:szCs w:val="28"/>
          <w:lang w:eastAsia="ru-RU"/>
        </w:rPr>
        <w:t xml:space="preserve">, а также счётчики с криптографическими хеш-функциями или </w:t>
      </w:r>
      <w:proofErr w:type="spellStart"/>
      <w:r w:rsidRPr="0085495A">
        <w:rPr>
          <w:rFonts w:ascii="Arial" w:hAnsi="Arial" w:cs="Arial"/>
          <w:sz w:val="28"/>
          <w:szCs w:val="28"/>
          <w:lang w:eastAsia="ru-RU"/>
        </w:rPr>
        <w:t>криптостойкими</w:t>
      </w:r>
      <w:proofErr w:type="spellEnd"/>
      <w:r w:rsidRPr="0085495A">
        <w:rPr>
          <w:rFonts w:ascii="Arial" w:hAnsi="Arial" w:cs="Arial"/>
          <w:sz w:val="28"/>
          <w:szCs w:val="28"/>
          <w:lang w:eastAsia="ru-RU"/>
        </w:rPr>
        <w:t xml:space="preserve"> блочными шифрами вместо функции вывода.</w:t>
      </w:r>
    </w:p>
    <w:p w:rsidR="00490994" w:rsidRPr="004B5FBE" w:rsidRDefault="00490994" w:rsidP="004B5FBE">
      <w:pPr>
        <w:pStyle w:val="2"/>
      </w:pPr>
      <w:bookmarkStart w:id="32" w:name="_Toc437961756"/>
      <w:bookmarkStart w:id="33" w:name="_Toc438042031"/>
      <w:bookmarkStart w:id="34" w:name="_Toc438050013"/>
      <w:bookmarkStart w:id="35" w:name="_Toc438054429"/>
      <w:r w:rsidRPr="004B5FBE">
        <w:t xml:space="preserve">Примеры </w:t>
      </w:r>
      <w:proofErr w:type="spellStart"/>
      <w:r w:rsidRPr="004B5FBE">
        <w:t>криптостойких</w:t>
      </w:r>
      <w:proofErr w:type="spellEnd"/>
      <w:r w:rsidRPr="004B5FBE">
        <w:t xml:space="preserve"> ГПСЧ</w:t>
      </w:r>
      <w:bookmarkEnd w:id="32"/>
      <w:bookmarkEnd w:id="33"/>
      <w:bookmarkEnd w:id="34"/>
      <w:bookmarkEnd w:id="35"/>
    </w:p>
    <w:p w:rsidR="00490994" w:rsidRPr="0085495A" w:rsidRDefault="00490994" w:rsidP="000B718E">
      <w:pPr>
        <w:pStyle w:val="2"/>
      </w:pPr>
      <w:bookmarkStart w:id="36" w:name="_Toc437961757"/>
      <w:bookmarkStart w:id="37" w:name="_Toc438042032"/>
      <w:bookmarkStart w:id="38" w:name="_Toc438050014"/>
      <w:bookmarkStart w:id="39" w:name="_Toc438054430"/>
      <w:r w:rsidRPr="0085495A">
        <w:t>Циклическое шифрование</w:t>
      </w:r>
      <w:bookmarkEnd w:id="36"/>
      <w:bookmarkEnd w:id="37"/>
      <w:bookmarkEnd w:id="38"/>
      <w:bookmarkEnd w:id="39"/>
    </w:p>
    <w:p w:rsidR="00490994" w:rsidRPr="0085495A" w:rsidRDefault="00490994" w:rsidP="00490994">
      <w:pPr>
        <w:shd w:val="clear" w:color="auto" w:fill="FFFFFF"/>
        <w:spacing w:before="120" w:after="120" w:line="336" w:lineRule="atLeast"/>
        <w:rPr>
          <w:rFonts w:ascii="Arial" w:hAnsi="Arial" w:cs="Arial"/>
          <w:sz w:val="28"/>
          <w:szCs w:val="28"/>
          <w:lang w:eastAsia="ru-RU"/>
        </w:rPr>
      </w:pPr>
      <w:r w:rsidRPr="0085495A">
        <w:rPr>
          <w:rFonts w:ascii="Arial" w:hAnsi="Arial" w:cs="Arial"/>
          <w:sz w:val="28"/>
          <w:szCs w:val="28"/>
          <w:lang w:eastAsia="ru-RU"/>
        </w:rPr>
        <w:t>В данном случае используется способ генерации ключа сессии из мастер-ключа. Счетчик с периодом N используется в качестве входа в шифрующее устройство. Например, в случае использования 56-битного ключа </w:t>
      </w:r>
      <w:hyperlink r:id="rId67" w:tooltip="DES" w:history="1">
        <w:r w:rsidRPr="0085495A">
          <w:rPr>
            <w:rFonts w:ascii="Arial" w:hAnsi="Arial" w:cs="Arial"/>
            <w:sz w:val="28"/>
            <w:szCs w:val="28"/>
            <w:lang w:eastAsia="ru-RU"/>
          </w:rPr>
          <w:t>DES</w:t>
        </w:r>
      </w:hyperlink>
      <w:r w:rsidRPr="0085495A">
        <w:rPr>
          <w:rFonts w:ascii="Arial" w:hAnsi="Arial" w:cs="Arial"/>
          <w:sz w:val="28"/>
          <w:szCs w:val="28"/>
          <w:lang w:eastAsia="ru-RU"/>
        </w:rPr>
        <w:t> может использоваться счетчик с периодом 256. После каждого созданного ключа значение счетчика повышается на 1. Таким образом, псевдослучайная последовательность, полученная по данной схеме, имеет полный период: каждое выходное значение Х0, Х</w:t>
      </w:r>
      <w:proofErr w:type="gramStart"/>
      <w:r w:rsidRPr="0085495A">
        <w:rPr>
          <w:rFonts w:ascii="Arial" w:hAnsi="Arial" w:cs="Arial"/>
          <w:sz w:val="28"/>
          <w:szCs w:val="28"/>
          <w:lang w:eastAsia="ru-RU"/>
        </w:rPr>
        <w:t>1,…</w:t>
      </w:r>
      <w:proofErr w:type="gramEnd"/>
      <w:r w:rsidRPr="0085495A">
        <w:rPr>
          <w:rFonts w:ascii="Arial" w:hAnsi="Arial" w:cs="Arial"/>
          <w:sz w:val="28"/>
          <w:szCs w:val="28"/>
          <w:lang w:eastAsia="ru-RU"/>
        </w:rPr>
        <w:t>XN-1 основано на разных значениях счетчика, поэтому Х0 ≠ X1 ≠ XN-1. Так как мастер-ключ является секретным, легко показать, что любой секретный ключ не зависит от знания одного или более предыдущих секретных ключей.</w:t>
      </w:r>
    </w:p>
    <w:p w:rsidR="00490994" w:rsidRPr="0085495A" w:rsidRDefault="000B718E" w:rsidP="004B5FBE">
      <w:pPr>
        <w:pStyle w:val="1"/>
        <w:jc w:val="center"/>
      </w:pPr>
      <w:bookmarkStart w:id="40" w:name="_Toc437961758"/>
      <w:bookmarkStart w:id="41" w:name="_Toc438042033"/>
      <w:r>
        <w:br w:type="page"/>
      </w:r>
      <w:bookmarkStart w:id="42" w:name="_Toc438050015"/>
      <w:bookmarkStart w:id="43" w:name="_Toc438054431"/>
      <w:r w:rsidR="00490994" w:rsidRPr="0085495A">
        <w:lastRenderedPageBreak/>
        <w:t>Аппаратные ГПСЧ</w:t>
      </w:r>
      <w:bookmarkEnd w:id="40"/>
      <w:bookmarkEnd w:id="41"/>
      <w:bookmarkEnd w:id="42"/>
      <w:bookmarkEnd w:id="43"/>
    </w:p>
    <w:p w:rsidR="00490994" w:rsidRPr="0085495A" w:rsidRDefault="00490994" w:rsidP="00490994">
      <w:pPr>
        <w:shd w:val="clear" w:color="auto" w:fill="FFFFFF"/>
        <w:spacing w:before="120" w:after="120" w:line="336" w:lineRule="atLeast"/>
        <w:rPr>
          <w:rFonts w:ascii="Arial" w:hAnsi="Arial" w:cs="Arial"/>
          <w:sz w:val="28"/>
          <w:szCs w:val="28"/>
          <w:lang w:eastAsia="ru-RU"/>
        </w:rPr>
      </w:pPr>
      <w:r w:rsidRPr="0085495A">
        <w:rPr>
          <w:rFonts w:ascii="Arial" w:hAnsi="Arial" w:cs="Arial"/>
          <w:sz w:val="28"/>
          <w:szCs w:val="28"/>
          <w:lang w:eastAsia="ru-RU"/>
        </w:rPr>
        <w:t>Кроме устаревших, хорошо известных LFSR-генераторов, широко применявшихся в качестве аппаратных ГПСЧ в XX веке, к сожалению, очень мало известно о современных аппаратных ГПСЧ (поточных шифрах), так как большинство из них разработано для военных целей и держатся в секрете. Почти все существующие коммерческие аппаратные ГПСЧ запатентованы или </w:t>
      </w:r>
      <w:hyperlink r:id="rId68" w:tooltip="Коммерческая тайна" w:history="1">
        <w:r w:rsidRPr="0085495A">
          <w:rPr>
            <w:rFonts w:ascii="Arial" w:hAnsi="Arial" w:cs="Arial"/>
            <w:sz w:val="28"/>
            <w:szCs w:val="28"/>
            <w:lang w:eastAsia="ru-RU"/>
          </w:rPr>
          <w:t>держатся в секрете</w:t>
        </w:r>
      </w:hyperlink>
      <w:r w:rsidRPr="0085495A">
        <w:rPr>
          <w:rFonts w:ascii="Arial" w:hAnsi="Arial" w:cs="Arial"/>
          <w:sz w:val="28"/>
          <w:szCs w:val="28"/>
          <w:lang w:eastAsia="ru-RU"/>
        </w:rPr>
        <w:t>. Аппаратные ГПСЧ ограничены строгими требованиями к расходуемой памяти (чаще всего использование памяти запрещено), быстродействию (1-2 такта) и площади (несколько сотен </w:t>
      </w:r>
      <w:hyperlink r:id="rId69" w:tooltip="FPGA" w:history="1">
        <w:r w:rsidRPr="0085495A">
          <w:rPr>
            <w:rFonts w:ascii="Arial" w:hAnsi="Arial" w:cs="Arial"/>
            <w:sz w:val="28"/>
            <w:szCs w:val="28"/>
            <w:lang w:eastAsia="ru-RU"/>
          </w:rPr>
          <w:t>FPGA</w:t>
        </w:r>
      </w:hyperlink>
      <w:r w:rsidRPr="0085495A">
        <w:rPr>
          <w:rFonts w:ascii="Arial" w:hAnsi="Arial" w:cs="Arial"/>
          <w:sz w:val="28"/>
          <w:szCs w:val="28"/>
          <w:lang w:eastAsia="ru-RU"/>
        </w:rPr>
        <w:t>- или </w:t>
      </w:r>
      <w:hyperlink r:id="rId70" w:tooltip="ASIC" w:history="1">
        <w:r w:rsidRPr="0085495A">
          <w:rPr>
            <w:rFonts w:ascii="Arial" w:hAnsi="Arial" w:cs="Arial"/>
            <w:sz w:val="28"/>
            <w:szCs w:val="28"/>
            <w:lang w:eastAsia="ru-RU"/>
          </w:rPr>
          <w:t>ASIC</w:t>
        </w:r>
      </w:hyperlink>
      <w:r w:rsidRPr="0085495A">
        <w:rPr>
          <w:rFonts w:ascii="Arial" w:hAnsi="Arial" w:cs="Arial"/>
          <w:sz w:val="28"/>
          <w:szCs w:val="28"/>
          <w:lang w:eastAsia="ru-RU"/>
        </w:rPr>
        <w:t xml:space="preserve">-ячеек). Из-за таких строгих требований к аппаратным ГПСЧ очень трудно создать </w:t>
      </w:r>
      <w:proofErr w:type="spellStart"/>
      <w:r w:rsidRPr="0085495A">
        <w:rPr>
          <w:rFonts w:ascii="Arial" w:hAnsi="Arial" w:cs="Arial"/>
          <w:sz w:val="28"/>
          <w:szCs w:val="28"/>
          <w:lang w:eastAsia="ru-RU"/>
        </w:rPr>
        <w:t>криптостойкий</w:t>
      </w:r>
      <w:proofErr w:type="spellEnd"/>
      <w:r w:rsidRPr="0085495A">
        <w:rPr>
          <w:rFonts w:ascii="Arial" w:hAnsi="Arial" w:cs="Arial"/>
          <w:sz w:val="28"/>
          <w:szCs w:val="28"/>
          <w:lang w:eastAsia="ru-RU"/>
        </w:rPr>
        <w:t xml:space="preserve"> генератор, поэтому до сих пор все известные аппаратные ГПСЧ были взломаны. Примерами таких генераторов являются </w:t>
      </w:r>
      <w:proofErr w:type="spellStart"/>
      <w:r w:rsidR="005C7E32">
        <w:fldChar w:fldCharType="begin"/>
      </w:r>
      <w:r w:rsidR="005C7E32">
        <w:instrText xml:space="preserve"> HYPERLINK "https://ru.wikipedia.org/w/index.php?title=Toyocrypt&amp;action=edit&amp;redlink=1" \o "Toyocrypt (страница отсутствует)" </w:instrText>
      </w:r>
      <w:r w:rsidR="005C7E32">
        <w:fldChar w:fldCharType="separate"/>
      </w:r>
      <w:r w:rsidRPr="0085495A">
        <w:rPr>
          <w:rFonts w:ascii="Arial" w:hAnsi="Arial" w:cs="Arial"/>
          <w:sz w:val="28"/>
          <w:szCs w:val="28"/>
          <w:lang w:eastAsia="ru-RU"/>
        </w:rPr>
        <w:t>Toyocrypt</w:t>
      </w:r>
      <w:proofErr w:type="spellEnd"/>
      <w:r w:rsidR="005C7E32">
        <w:rPr>
          <w:rFonts w:ascii="Arial" w:hAnsi="Arial" w:cs="Arial"/>
          <w:sz w:val="28"/>
          <w:szCs w:val="28"/>
          <w:lang w:eastAsia="ru-RU"/>
        </w:rPr>
        <w:fldChar w:fldCharType="end"/>
      </w:r>
      <w:r w:rsidRPr="0085495A">
        <w:rPr>
          <w:rFonts w:ascii="Arial" w:hAnsi="Arial" w:cs="Arial"/>
          <w:sz w:val="28"/>
          <w:szCs w:val="28"/>
          <w:lang w:eastAsia="ru-RU"/>
        </w:rPr>
        <w:t> и </w:t>
      </w:r>
      <w:hyperlink r:id="rId71" w:tooltip="LILI-128 (страница отсутствует)" w:history="1">
        <w:r w:rsidRPr="0085495A">
          <w:rPr>
            <w:rFonts w:ascii="Arial" w:hAnsi="Arial" w:cs="Arial"/>
            <w:sz w:val="28"/>
            <w:szCs w:val="28"/>
            <w:lang w:eastAsia="ru-RU"/>
          </w:rPr>
          <w:t>LILI-128</w:t>
        </w:r>
      </w:hyperlink>
      <w:r w:rsidRPr="0085495A">
        <w:rPr>
          <w:rFonts w:ascii="Arial" w:hAnsi="Arial" w:cs="Arial"/>
          <w:sz w:val="28"/>
          <w:szCs w:val="28"/>
          <w:lang w:eastAsia="ru-RU"/>
        </w:rPr>
        <w:t>, которые оба являются LFSR-генераторами, и оба были взломаны с помощью алгебраических атак.</w:t>
      </w:r>
    </w:p>
    <w:p w:rsidR="00490994" w:rsidRPr="0085495A" w:rsidRDefault="00490994" w:rsidP="00490994">
      <w:pPr>
        <w:shd w:val="clear" w:color="auto" w:fill="FFFFFF"/>
        <w:spacing w:before="120" w:after="120" w:line="336" w:lineRule="atLeast"/>
        <w:rPr>
          <w:rFonts w:ascii="Arial" w:hAnsi="Arial" w:cs="Arial"/>
          <w:sz w:val="28"/>
          <w:szCs w:val="28"/>
          <w:lang w:eastAsia="ru-RU"/>
        </w:rPr>
      </w:pPr>
      <w:r w:rsidRPr="0085495A">
        <w:rPr>
          <w:rFonts w:ascii="Arial" w:hAnsi="Arial" w:cs="Arial"/>
          <w:sz w:val="28"/>
          <w:szCs w:val="28"/>
          <w:lang w:eastAsia="ru-RU"/>
        </w:rPr>
        <w:t>Из-за недостатка хороших аппаратных ГПСЧ производители вынуждены применять имеющиеся под рукой гораздо более медленные, но широко известные блочные шифры (</w:t>
      </w:r>
      <w:hyperlink r:id="rId72" w:tooltip="DES" w:history="1">
        <w:r w:rsidRPr="0085495A">
          <w:rPr>
            <w:rFonts w:ascii="Arial" w:hAnsi="Arial" w:cs="Arial"/>
            <w:sz w:val="28"/>
            <w:szCs w:val="28"/>
            <w:lang w:eastAsia="ru-RU"/>
          </w:rPr>
          <w:t>DES</w:t>
        </w:r>
      </w:hyperlink>
      <w:r w:rsidRPr="0085495A">
        <w:rPr>
          <w:rFonts w:ascii="Arial" w:hAnsi="Arial" w:cs="Arial"/>
          <w:sz w:val="28"/>
          <w:szCs w:val="28"/>
          <w:lang w:eastAsia="ru-RU"/>
        </w:rPr>
        <w:t>, AES) и хеш-функции (SHA-1) в поточных режимах.</w:t>
      </w:r>
    </w:p>
    <w:p w:rsidR="00490994" w:rsidRPr="0085495A" w:rsidRDefault="000B718E" w:rsidP="004B5FBE">
      <w:pPr>
        <w:pStyle w:val="1"/>
        <w:jc w:val="center"/>
      </w:pPr>
      <w:bookmarkStart w:id="44" w:name="_Toc437961759"/>
      <w:bookmarkStart w:id="45" w:name="_Toc438042034"/>
      <w:r>
        <w:br w:type="page"/>
      </w:r>
      <w:bookmarkStart w:id="46" w:name="_Toc438050016"/>
      <w:bookmarkStart w:id="47" w:name="_Toc438054432"/>
      <w:r w:rsidR="00490994" w:rsidRPr="0085495A">
        <w:lastRenderedPageBreak/>
        <w:t>Применение ГСЧ в лотереях</w:t>
      </w:r>
      <w:bookmarkEnd w:id="44"/>
      <w:bookmarkEnd w:id="45"/>
      <w:bookmarkEnd w:id="46"/>
      <w:bookmarkEnd w:id="47"/>
    </w:p>
    <w:p w:rsidR="00490994" w:rsidRPr="0085495A" w:rsidRDefault="00490994" w:rsidP="00490994">
      <w:pPr>
        <w:shd w:val="clear" w:color="auto" w:fill="FFFFFF"/>
        <w:spacing w:before="120" w:after="120" w:line="336" w:lineRule="atLeast"/>
        <w:rPr>
          <w:rFonts w:ascii="Arial" w:hAnsi="Arial" w:cs="Arial"/>
          <w:sz w:val="28"/>
          <w:szCs w:val="28"/>
          <w:lang w:eastAsia="ru-RU"/>
        </w:rPr>
      </w:pPr>
      <w:r w:rsidRPr="0085495A">
        <w:rPr>
          <w:rFonts w:ascii="Arial" w:hAnsi="Arial" w:cs="Arial"/>
          <w:sz w:val="28"/>
          <w:szCs w:val="28"/>
          <w:lang w:eastAsia="ru-RU"/>
        </w:rPr>
        <w:t>Генератор случайных чисел для </w:t>
      </w:r>
      <w:hyperlink r:id="rId73" w:tooltip="Лотерея" w:history="1">
        <w:r w:rsidRPr="0085495A">
          <w:rPr>
            <w:rFonts w:ascii="Arial" w:hAnsi="Arial" w:cs="Arial"/>
            <w:sz w:val="28"/>
            <w:szCs w:val="28"/>
            <w:lang w:eastAsia="ru-RU"/>
          </w:rPr>
          <w:t>лотерей</w:t>
        </w:r>
      </w:hyperlink>
      <w:r w:rsidRPr="0085495A">
        <w:rPr>
          <w:rFonts w:ascii="Arial" w:hAnsi="Arial" w:cs="Arial"/>
          <w:sz w:val="28"/>
          <w:szCs w:val="28"/>
          <w:lang w:eastAsia="ru-RU"/>
        </w:rPr>
        <w:t> — аппаратно-программный комплекс, применяющийся в розыгрышах, в которых необходимо угадывать комбинацию из определенного количества чисел. Любое из возможных чисел имеет одинаковую вероятность появления.</w:t>
      </w:r>
    </w:p>
    <w:p w:rsidR="00490994" w:rsidRPr="0085495A" w:rsidRDefault="00490994" w:rsidP="00490994">
      <w:pPr>
        <w:shd w:val="clear" w:color="auto" w:fill="FFFFFF"/>
        <w:spacing w:before="120" w:after="120" w:line="336" w:lineRule="atLeast"/>
        <w:rPr>
          <w:rFonts w:ascii="Arial" w:hAnsi="Arial" w:cs="Arial"/>
          <w:sz w:val="28"/>
          <w:szCs w:val="28"/>
          <w:lang w:eastAsia="ru-RU"/>
        </w:rPr>
      </w:pPr>
      <w:r w:rsidRPr="0085495A">
        <w:rPr>
          <w:rFonts w:ascii="Arial" w:hAnsi="Arial" w:cs="Arial"/>
          <w:sz w:val="28"/>
          <w:szCs w:val="28"/>
          <w:lang w:eastAsia="ru-RU"/>
        </w:rPr>
        <w:t>Попытки создать генератор случайных чисел относятся к 3500 году </w:t>
      </w:r>
      <w:hyperlink r:id="rId74" w:tooltip="Наша эра" w:history="1">
        <w:r w:rsidRPr="0085495A">
          <w:rPr>
            <w:rFonts w:ascii="Arial" w:hAnsi="Arial" w:cs="Arial"/>
            <w:sz w:val="28"/>
            <w:szCs w:val="28"/>
            <w:lang w:eastAsia="ru-RU"/>
          </w:rPr>
          <w:t>до н. э.</w:t>
        </w:r>
      </w:hyperlink>
      <w:r w:rsidRPr="0085495A">
        <w:rPr>
          <w:rFonts w:ascii="Arial" w:hAnsi="Arial" w:cs="Arial"/>
          <w:sz w:val="28"/>
          <w:szCs w:val="28"/>
          <w:lang w:eastAsia="ru-RU"/>
        </w:rPr>
        <w:t> и связаны с древнеегипетской настольной игрой </w:t>
      </w:r>
      <w:proofErr w:type="spellStart"/>
      <w:r w:rsidR="005C7E32">
        <w:fldChar w:fldCharType="begin"/>
      </w:r>
      <w:r w:rsidR="005C7E32">
        <w:instrText xml:space="preserve"> HYPERLINK "https://ru.wikipedia.org/wiki/%D0%A1%D0%B5%D0%BD%D0%B5%D1%82" \o "Сенет" </w:instrText>
      </w:r>
      <w:r w:rsidR="005C7E32">
        <w:fldChar w:fldCharType="separate"/>
      </w:r>
      <w:r w:rsidRPr="0085495A">
        <w:rPr>
          <w:rFonts w:ascii="Arial" w:hAnsi="Arial" w:cs="Arial"/>
          <w:sz w:val="28"/>
          <w:szCs w:val="28"/>
          <w:lang w:eastAsia="ru-RU"/>
        </w:rPr>
        <w:t>Сенет</w:t>
      </w:r>
      <w:proofErr w:type="spellEnd"/>
      <w:r w:rsidR="005C7E32">
        <w:rPr>
          <w:rFonts w:ascii="Arial" w:hAnsi="Arial" w:cs="Arial"/>
          <w:sz w:val="28"/>
          <w:szCs w:val="28"/>
          <w:lang w:eastAsia="ru-RU"/>
        </w:rPr>
        <w:fldChar w:fldCharType="end"/>
      </w:r>
      <w:r w:rsidRPr="0085495A">
        <w:rPr>
          <w:rFonts w:ascii="Arial" w:hAnsi="Arial" w:cs="Arial"/>
          <w:sz w:val="28"/>
          <w:szCs w:val="28"/>
          <w:lang w:eastAsia="ru-RU"/>
        </w:rPr>
        <w:t xml:space="preserve">. В </w:t>
      </w:r>
      <w:proofErr w:type="spellStart"/>
      <w:r w:rsidRPr="0085495A">
        <w:rPr>
          <w:rFonts w:ascii="Arial" w:hAnsi="Arial" w:cs="Arial"/>
          <w:sz w:val="28"/>
          <w:szCs w:val="28"/>
          <w:lang w:eastAsia="ru-RU"/>
        </w:rPr>
        <w:t>Сенете</w:t>
      </w:r>
      <w:proofErr w:type="spellEnd"/>
      <w:r w:rsidRPr="0085495A">
        <w:rPr>
          <w:rFonts w:ascii="Arial" w:hAnsi="Arial" w:cs="Arial"/>
          <w:sz w:val="28"/>
          <w:szCs w:val="28"/>
          <w:lang w:eastAsia="ru-RU"/>
        </w:rPr>
        <w:t xml:space="preserve"> два игрока играют за две стороны. Ходы определяются с помощью 4 плоских палочек, что и может считаться генератором случайных чисел того времени. Бросают все четыре палочки сразу. Подсчет очков происходит следующим образом: 1 палочка упала белой стороной вверх — 1 очко и дополнительный бросок; 2 — 2 очка; 3 — 3 очка, 4 — 4 и дополнительный бросок. Одна из сторон палочки черная </w:t>
      </w:r>
      <w:proofErr w:type="gramStart"/>
      <w:r w:rsidRPr="0085495A">
        <w:rPr>
          <w:rFonts w:ascii="Arial" w:hAnsi="Arial" w:cs="Arial"/>
          <w:sz w:val="28"/>
          <w:szCs w:val="28"/>
          <w:lang w:eastAsia="ru-RU"/>
        </w:rPr>
        <w:t>и</w:t>
      </w:r>
      <w:proofErr w:type="gramEnd"/>
      <w:r w:rsidRPr="0085495A">
        <w:rPr>
          <w:rFonts w:ascii="Arial" w:hAnsi="Arial" w:cs="Arial"/>
          <w:sz w:val="28"/>
          <w:szCs w:val="28"/>
          <w:lang w:eastAsia="ru-RU"/>
        </w:rPr>
        <w:t xml:space="preserve"> если все четыре палочки падали черной стороной вверх — это максимальный результат — 5 очков и дополнительный бросок.</w:t>
      </w:r>
    </w:p>
    <w:p w:rsidR="00490994" w:rsidRPr="0085495A" w:rsidRDefault="00490994" w:rsidP="00490994">
      <w:pPr>
        <w:shd w:val="clear" w:color="auto" w:fill="FFFFFF"/>
        <w:spacing w:before="120" w:after="120" w:line="336" w:lineRule="atLeast"/>
        <w:rPr>
          <w:rFonts w:ascii="Arial" w:hAnsi="Arial" w:cs="Arial"/>
          <w:sz w:val="28"/>
          <w:szCs w:val="28"/>
          <w:lang w:eastAsia="ru-RU"/>
        </w:rPr>
      </w:pPr>
      <w:r w:rsidRPr="0085495A">
        <w:rPr>
          <w:rFonts w:ascii="Arial" w:hAnsi="Arial" w:cs="Arial"/>
          <w:sz w:val="28"/>
          <w:szCs w:val="28"/>
          <w:lang w:eastAsia="ru-RU"/>
        </w:rPr>
        <w:t>Известный генератор случайных чисел </w:t>
      </w:r>
      <w:hyperlink r:id="rId75" w:tooltip="ERNIE (страница отсутствует)" w:history="1">
        <w:r w:rsidRPr="0085495A">
          <w:rPr>
            <w:rFonts w:ascii="Arial" w:hAnsi="Arial" w:cs="Arial"/>
            <w:sz w:val="28"/>
            <w:szCs w:val="28"/>
            <w:lang w:eastAsia="ru-RU"/>
          </w:rPr>
          <w:t>ERNIE</w:t>
        </w:r>
      </w:hyperlink>
      <w:r w:rsidRPr="0085495A">
        <w:rPr>
          <w:rFonts w:ascii="Arial" w:hAnsi="Arial" w:cs="Arial"/>
          <w:sz w:val="28"/>
          <w:szCs w:val="28"/>
          <w:lang w:eastAsia="ru-RU"/>
        </w:rPr>
        <w:t> применялся на протяжении многих лет для определения выигрышных номеров британской лотереи.</w:t>
      </w:r>
    </w:p>
    <w:p w:rsidR="00490994" w:rsidRPr="0085495A" w:rsidRDefault="00490994" w:rsidP="00490994">
      <w:pPr>
        <w:shd w:val="clear" w:color="auto" w:fill="FFFFFF"/>
        <w:spacing w:before="120" w:after="120" w:line="336" w:lineRule="atLeast"/>
        <w:rPr>
          <w:rFonts w:ascii="Arial" w:hAnsi="Arial" w:cs="Arial"/>
          <w:sz w:val="28"/>
          <w:szCs w:val="28"/>
          <w:lang w:eastAsia="ru-RU"/>
        </w:rPr>
      </w:pPr>
      <w:r w:rsidRPr="0085495A">
        <w:rPr>
          <w:rFonts w:ascii="Arial" w:hAnsi="Arial" w:cs="Arial"/>
          <w:sz w:val="28"/>
          <w:szCs w:val="28"/>
          <w:lang w:eastAsia="ru-RU"/>
        </w:rPr>
        <w:t>Главные требования к ГСЧ, используемому для проведения розыгрышей:</w:t>
      </w:r>
    </w:p>
    <w:p w:rsidR="00490994" w:rsidRPr="0085495A" w:rsidRDefault="00490994" w:rsidP="00490994">
      <w:pPr>
        <w:numPr>
          <w:ilvl w:val="0"/>
          <w:numId w:val="20"/>
        </w:numPr>
        <w:shd w:val="clear" w:color="auto" w:fill="FFFFFF"/>
        <w:suppressAutoHyphens w:val="0"/>
        <w:spacing w:before="100" w:beforeAutospacing="1" w:after="24" w:line="336" w:lineRule="atLeast"/>
        <w:ind w:left="384"/>
        <w:rPr>
          <w:rFonts w:ascii="Arial" w:hAnsi="Arial" w:cs="Arial"/>
          <w:sz w:val="28"/>
          <w:szCs w:val="28"/>
          <w:lang w:eastAsia="ru-RU"/>
        </w:rPr>
      </w:pPr>
      <w:r w:rsidRPr="0085495A">
        <w:rPr>
          <w:rFonts w:ascii="Arial" w:hAnsi="Arial" w:cs="Arial"/>
          <w:sz w:val="28"/>
          <w:szCs w:val="28"/>
          <w:lang w:eastAsia="ru-RU"/>
        </w:rPr>
        <w:t>Каждое число получено случайно, не имея ничего общего с другими числами в последовательности;</w:t>
      </w:r>
    </w:p>
    <w:p w:rsidR="00490994" w:rsidRPr="0085495A" w:rsidRDefault="00490994" w:rsidP="00490994">
      <w:pPr>
        <w:numPr>
          <w:ilvl w:val="0"/>
          <w:numId w:val="20"/>
        </w:numPr>
        <w:shd w:val="clear" w:color="auto" w:fill="FFFFFF"/>
        <w:suppressAutoHyphens w:val="0"/>
        <w:spacing w:before="100" w:beforeAutospacing="1" w:after="24" w:line="336" w:lineRule="atLeast"/>
        <w:ind w:left="384"/>
        <w:rPr>
          <w:rFonts w:ascii="Arial" w:hAnsi="Arial" w:cs="Arial"/>
          <w:sz w:val="28"/>
          <w:szCs w:val="28"/>
          <w:lang w:eastAsia="ru-RU"/>
        </w:rPr>
      </w:pPr>
      <w:r w:rsidRPr="0085495A">
        <w:rPr>
          <w:rFonts w:ascii="Arial" w:hAnsi="Arial" w:cs="Arial"/>
          <w:sz w:val="28"/>
          <w:szCs w:val="28"/>
          <w:lang w:eastAsia="ru-RU"/>
        </w:rPr>
        <w:t>Каждое число из целого ряда имеет равные шансы на выпадение;</w:t>
      </w:r>
    </w:p>
    <w:p w:rsidR="00490994" w:rsidRPr="0085495A" w:rsidRDefault="00490994" w:rsidP="00490994">
      <w:pPr>
        <w:numPr>
          <w:ilvl w:val="0"/>
          <w:numId w:val="20"/>
        </w:numPr>
        <w:shd w:val="clear" w:color="auto" w:fill="FFFFFF"/>
        <w:suppressAutoHyphens w:val="0"/>
        <w:spacing w:before="100" w:beforeAutospacing="1" w:after="24" w:line="336" w:lineRule="atLeast"/>
        <w:ind w:left="384"/>
        <w:rPr>
          <w:rFonts w:ascii="Arial" w:hAnsi="Arial" w:cs="Arial"/>
          <w:sz w:val="28"/>
          <w:szCs w:val="28"/>
          <w:lang w:eastAsia="ru-RU"/>
        </w:rPr>
      </w:pPr>
      <w:r w:rsidRPr="0085495A">
        <w:rPr>
          <w:rFonts w:ascii="Arial" w:hAnsi="Arial" w:cs="Arial"/>
          <w:sz w:val="28"/>
          <w:szCs w:val="28"/>
          <w:lang w:eastAsia="ru-RU"/>
        </w:rPr>
        <w:t>Каждое число имеет заданную вероятность появления в любой заданной области значений.</w:t>
      </w:r>
    </w:p>
    <w:p w:rsidR="00490994" w:rsidRPr="0085495A" w:rsidRDefault="00490994" w:rsidP="00490994">
      <w:pPr>
        <w:shd w:val="clear" w:color="auto" w:fill="FFFFFF"/>
        <w:spacing w:before="120" w:after="120" w:line="336" w:lineRule="atLeast"/>
        <w:rPr>
          <w:rFonts w:ascii="Arial" w:hAnsi="Arial" w:cs="Arial"/>
          <w:sz w:val="28"/>
          <w:szCs w:val="28"/>
          <w:lang w:eastAsia="ru-RU"/>
        </w:rPr>
      </w:pPr>
      <w:r w:rsidRPr="0085495A">
        <w:rPr>
          <w:rFonts w:ascii="Arial" w:hAnsi="Arial" w:cs="Arial"/>
          <w:sz w:val="28"/>
          <w:szCs w:val="28"/>
          <w:lang w:eastAsia="ru-RU"/>
        </w:rPr>
        <w:t>Самый распространенный метод генерации случайных чисел называется </w:t>
      </w:r>
      <w:hyperlink r:id="rId76" w:tooltip="Линейный конгруэнтный метод" w:history="1">
        <w:r w:rsidRPr="0085495A">
          <w:rPr>
            <w:rFonts w:ascii="Arial" w:hAnsi="Arial" w:cs="Arial"/>
            <w:i/>
            <w:iCs/>
            <w:sz w:val="28"/>
            <w:szCs w:val="28"/>
            <w:lang w:eastAsia="ru-RU"/>
          </w:rPr>
          <w:t>линейный конгруэнтный метод</w:t>
        </w:r>
      </w:hyperlink>
      <w:r w:rsidRPr="0085495A">
        <w:rPr>
          <w:rFonts w:ascii="Arial" w:hAnsi="Arial" w:cs="Arial"/>
          <w:sz w:val="28"/>
          <w:szCs w:val="28"/>
          <w:lang w:eastAsia="ru-RU"/>
        </w:rPr>
        <w:t>, но есть ещё и другой — </w:t>
      </w:r>
      <w:hyperlink r:id="rId77" w:tooltip="Аддитивный конгруэнтный метод (страница отсутствует)" w:history="1">
        <w:r w:rsidRPr="0085495A">
          <w:rPr>
            <w:rFonts w:ascii="Arial" w:hAnsi="Arial" w:cs="Arial"/>
            <w:i/>
            <w:iCs/>
            <w:sz w:val="28"/>
            <w:szCs w:val="28"/>
            <w:lang w:eastAsia="ru-RU"/>
          </w:rPr>
          <w:t>аддитивный конгруэнтный метод</w:t>
        </w:r>
      </w:hyperlink>
      <w:r w:rsidRPr="0085495A">
        <w:rPr>
          <w:rFonts w:ascii="Arial" w:hAnsi="Arial" w:cs="Arial"/>
          <w:sz w:val="28"/>
          <w:szCs w:val="28"/>
          <w:lang w:eastAsia="ru-RU"/>
        </w:rPr>
        <w:t>. Эти методы генерируют последовательность чисел, удовлетворяющую условию случайности. Основой для использования этих и других методов генерации случайных чисел служит программное обеспечение, бесконечно генерирующее числа, независимо от того, находится в данное время участник в процессе игры или нет. Благодаря этому исключается возможность того, что игрок сможет самостоятельно определить метод генерации, использующийся в данный момент, и «угадать» выпадающие числа.</w:t>
      </w:r>
    </w:p>
    <w:p w:rsidR="00490994" w:rsidRPr="0085495A" w:rsidRDefault="00490994" w:rsidP="00490994">
      <w:pPr>
        <w:shd w:val="clear" w:color="auto" w:fill="FFFFFF"/>
        <w:spacing w:before="120" w:after="120" w:line="336" w:lineRule="atLeast"/>
        <w:rPr>
          <w:rFonts w:ascii="Arial" w:hAnsi="Arial" w:cs="Arial"/>
          <w:sz w:val="28"/>
          <w:szCs w:val="28"/>
          <w:lang w:eastAsia="ru-RU"/>
        </w:rPr>
      </w:pPr>
      <w:r w:rsidRPr="0085495A">
        <w:rPr>
          <w:rFonts w:ascii="Arial" w:hAnsi="Arial" w:cs="Arial"/>
          <w:sz w:val="28"/>
          <w:szCs w:val="28"/>
          <w:lang w:eastAsia="ru-RU"/>
        </w:rPr>
        <w:t xml:space="preserve">Например, по законам США требуется, чтобы генератор случайных чисел в игровых автоматах функционировал все время. Кроме того, </w:t>
      </w:r>
      <w:r w:rsidRPr="0085495A">
        <w:rPr>
          <w:rFonts w:ascii="Arial" w:hAnsi="Arial" w:cs="Arial"/>
          <w:sz w:val="28"/>
          <w:szCs w:val="28"/>
          <w:lang w:eastAsia="ru-RU"/>
        </w:rPr>
        <w:lastRenderedPageBreak/>
        <w:t>этим вопросом занимаются непосредственно сами поставщики программного обеспечения.</w:t>
      </w:r>
    </w:p>
    <w:p w:rsidR="00490994" w:rsidRPr="0085495A" w:rsidRDefault="00490994" w:rsidP="00490994">
      <w:pPr>
        <w:shd w:val="clear" w:color="auto" w:fill="FFFFFF"/>
        <w:spacing w:before="120" w:after="120" w:line="336" w:lineRule="atLeast"/>
        <w:rPr>
          <w:rFonts w:ascii="Arial" w:hAnsi="Arial" w:cs="Arial"/>
          <w:sz w:val="28"/>
          <w:szCs w:val="28"/>
          <w:lang w:eastAsia="ru-RU"/>
        </w:rPr>
      </w:pPr>
      <w:r w:rsidRPr="0085495A">
        <w:rPr>
          <w:rFonts w:ascii="Arial" w:hAnsi="Arial" w:cs="Arial"/>
          <w:sz w:val="28"/>
          <w:szCs w:val="28"/>
          <w:lang w:eastAsia="ru-RU"/>
        </w:rPr>
        <w:t>В российских государственных лотереях («</w:t>
      </w:r>
      <w:proofErr w:type="spellStart"/>
      <w:r w:rsidRPr="0085495A">
        <w:rPr>
          <w:rFonts w:ascii="Arial" w:hAnsi="Arial" w:cs="Arial"/>
          <w:sz w:val="28"/>
          <w:szCs w:val="28"/>
          <w:lang w:eastAsia="ru-RU"/>
        </w:rPr>
        <w:t>Гослото</w:t>
      </w:r>
      <w:proofErr w:type="spellEnd"/>
      <w:r w:rsidRPr="0085495A">
        <w:rPr>
          <w:rFonts w:ascii="Arial" w:hAnsi="Arial" w:cs="Arial"/>
          <w:sz w:val="28"/>
          <w:szCs w:val="28"/>
          <w:lang w:eastAsia="ru-RU"/>
        </w:rPr>
        <w:t xml:space="preserve"> «5 из 36», «</w:t>
      </w:r>
      <w:proofErr w:type="spellStart"/>
      <w:r w:rsidRPr="0085495A">
        <w:rPr>
          <w:rFonts w:ascii="Arial" w:hAnsi="Arial" w:cs="Arial"/>
          <w:sz w:val="28"/>
          <w:szCs w:val="28"/>
          <w:lang w:eastAsia="ru-RU"/>
        </w:rPr>
        <w:t>Гослото</w:t>
      </w:r>
      <w:proofErr w:type="spellEnd"/>
      <w:r w:rsidRPr="0085495A">
        <w:rPr>
          <w:rFonts w:ascii="Arial" w:hAnsi="Arial" w:cs="Arial"/>
          <w:sz w:val="28"/>
          <w:szCs w:val="28"/>
          <w:lang w:eastAsia="ru-RU"/>
        </w:rPr>
        <w:t xml:space="preserve"> «6 из 45», «</w:t>
      </w:r>
      <w:proofErr w:type="spellStart"/>
      <w:r w:rsidRPr="0085495A">
        <w:rPr>
          <w:rFonts w:ascii="Arial" w:hAnsi="Arial" w:cs="Arial"/>
          <w:sz w:val="28"/>
          <w:szCs w:val="28"/>
          <w:lang w:eastAsia="ru-RU"/>
        </w:rPr>
        <w:t>Гослото</w:t>
      </w:r>
      <w:proofErr w:type="spellEnd"/>
      <w:r w:rsidRPr="0085495A">
        <w:rPr>
          <w:rFonts w:ascii="Arial" w:hAnsi="Arial" w:cs="Arial"/>
          <w:sz w:val="28"/>
          <w:szCs w:val="28"/>
          <w:lang w:eastAsia="ru-RU"/>
        </w:rPr>
        <w:t xml:space="preserve"> «7 из 49», «Спортлото 6 из 49», «</w:t>
      </w:r>
      <w:proofErr w:type="spellStart"/>
      <w:r w:rsidRPr="0085495A">
        <w:rPr>
          <w:rFonts w:ascii="Arial" w:hAnsi="Arial" w:cs="Arial"/>
          <w:sz w:val="28"/>
          <w:szCs w:val="28"/>
          <w:lang w:eastAsia="ru-RU"/>
        </w:rPr>
        <w:t>Рапидо</w:t>
      </w:r>
      <w:proofErr w:type="spellEnd"/>
      <w:r w:rsidRPr="0085495A">
        <w:rPr>
          <w:rFonts w:ascii="Arial" w:hAnsi="Arial" w:cs="Arial"/>
          <w:sz w:val="28"/>
          <w:szCs w:val="28"/>
          <w:lang w:eastAsia="ru-RU"/>
        </w:rPr>
        <w:t>», «Кено-Спортлото», «Топ-3», «12/24», «Всё по сто») для определения победителей используется генератор случайных чисел — аппаратно-программный комплекс, сертифицированный АНО МИЦ и отвечающий рекомендациям </w:t>
      </w:r>
      <w:hyperlink r:id="rId78" w:tooltip="Всероссийский научно-исследовательский институт метрологической службы" w:history="1">
        <w:r w:rsidRPr="0085495A">
          <w:rPr>
            <w:rFonts w:ascii="Arial" w:hAnsi="Arial" w:cs="Arial"/>
            <w:sz w:val="28"/>
            <w:szCs w:val="28"/>
            <w:lang w:eastAsia="ru-RU"/>
          </w:rPr>
          <w:t>ФГУП ВНИИМС</w:t>
        </w:r>
      </w:hyperlink>
      <w:r w:rsidRPr="0085495A">
        <w:rPr>
          <w:rFonts w:ascii="Arial" w:hAnsi="Arial" w:cs="Arial"/>
          <w:sz w:val="28"/>
          <w:szCs w:val="28"/>
          <w:lang w:eastAsia="ru-RU"/>
        </w:rPr>
        <w:t>.</w:t>
      </w:r>
    </w:p>
    <w:p w:rsidR="00490994" w:rsidRPr="0085495A" w:rsidRDefault="00490994" w:rsidP="00490994">
      <w:pPr>
        <w:shd w:val="clear" w:color="auto" w:fill="FFFFFF"/>
        <w:spacing w:before="120" w:after="120" w:line="336" w:lineRule="atLeast"/>
        <w:rPr>
          <w:rFonts w:ascii="Arial" w:hAnsi="Arial" w:cs="Arial"/>
          <w:sz w:val="28"/>
          <w:szCs w:val="28"/>
          <w:lang w:eastAsia="ru-RU"/>
        </w:rPr>
      </w:pPr>
      <w:r w:rsidRPr="0085495A">
        <w:rPr>
          <w:rFonts w:ascii="Arial" w:hAnsi="Arial" w:cs="Arial"/>
          <w:sz w:val="28"/>
          <w:szCs w:val="28"/>
          <w:lang w:eastAsia="ru-RU"/>
        </w:rPr>
        <w:t>При использовании ГСЧ для розыгрышей лотерей необходимо соблюдение следующих требований:</w:t>
      </w:r>
    </w:p>
    <w:p w:rsidR="00490994" w:rsidRPr="0085495A" w:rsidRDefault="00490994" w:rsidP="00490994">
      <w:pPr>
        <w:numPr>
          <w:ilvl w:val="0"/>
          <w:numId w:val="21"/>
        </w:numPr>
        <w:shd w:val="clear" w:color="auto" w:fill="FFFFFF"/>
        <w:suppressAutoHyphens w:val="0"/>
        <w:spacing w:before="100" w:beforeAutospacing="1" w:after="24" w:line="336" w:lineRule="atLeast"/>
        <w:ind w:left="384"/>
        <w:rPr>
          <w:rFonts w:ascii="Arial" w:hAnsi="Arial" w:cs="Arial"/>
          <w:sz w:val="28"/>
          <w:szCs w:val="28"/>
          <w:lang w:eastAsia="ru-RU"/>
        </w:rPr>
      </w:pPr>
      <w:r w:rsidRPr="0085495A">
        <w:rPr>
          <w:rFonts w:ascii="Arial" w:hAnsi="Arial" w:cs="Arial"/>
          <w:sz w:val="28"/>
          <w:szCs w:val="28"/>
          <w:lang w:eastAsia="ru-RU"/>
        </w:rPr>
        <w:t>Тестирование потока чисел на случайность.</w:t>
      </w:r>
    </w:p>
    <w:p w:rsidR="00490994" w:rsidRPr="0085495A" w:rsidRDefault="00490994" w:rsidP="00490994">
      <w:pPr>
        <w:numPr>
          <w:ilvl w:val="0"/>
          <w:numId w:val="21"/>
        </w:numPr>
        <w:shd w:val="clear" w:color="auto" w:fill="FFFFFF"/>
        <w:suppressAutoHyphens w:val="0"/>
        <w:spacing w:before="100" w:beforeAutospacing="1" w:after="24" w:line="336" w:lineRule="atLeast"/>
        <w:ind w:left="384"/>
        <w:rPr>
          <w:rFonts w:ascii="Arial" w:hAnsi="Arial" w:cs="Arial"/>
          <w:sz w:val="28"/>
          <w:szCs w:val="28"/>
          <w:lang w:eastAsia="ru-RU"/>
        </w:rPr>
      </w:pPr>
      <w:r w:rsidRPr="0085495A">
        <w:rPr>
          <w:rFonts w:ascii="Arial" w:hAnsi="Arial" w:cs="Arial"/>
          <w:sz w:val="28"/>
          <w:szCs w:val="28"/>
          <w:lang w:eastAsia="ru-RU"/>
        </w:rPr>
        <w:t>Исключение возможностей вмешательства с целью подтасовки результатов розыгрыша.</w:t>
      </w:r>
    </w:p>
    <w:p w:rsidR="00490994" w:rsidRPr="0085495A" w:rsidRDefault="00490994" w:rsidP="00490994">
      <w:pPr>
        <w:numPr>
          <w:ilvl w:val="0"/>
          <w:numId w:val="21"/>
        </w:numPr>
        <w:shd w:val="clear" w:color="auto" w:fill="FFFFFF"/>
        <w:suppressAutoHyphens w:val="0"/>
        <w:spacing w:before="100" w:beforeAutospacing="1" w:after="24" w:line="336" w:lineRule="atLeast"/>
        <w:ind w:left="384"/>
        <w:rPr>
          <w:rFonts w:ascii="Arial" w:hAnsi="Arial" w:cs="Arial"/>
          <w:sz w:val="28"/>
          <w:szCs w:val="28"/>
          <w:lang w:eastAsia="ru-RU"/>
        </w:rPr>
      </w:pPr>
      <w:r w:rsidRPr="0085495A">
        <w:rPr>
          <w:rFonts w:ascii="Arial" w:hAnsi="Arial" w:cs="Arial"/>
          <w:sz w:val="28"/>
          <w:szCs w:val="28"/>
          <w:lang w:eastAsia="ru-RU"/>
        </w:rPr>
        <w:t>Передача результатов розыгрыша в центр обработки ставок в момент определения выигрышной комбинации с точностью до миллисекунды.</w:t>
      </w:r>
    </w:p>
    <w:p w:rsidR="00490994" w:rsidRPr="0085495A" w:rsidRDefault="00490994" w:rsidP="00490994">
      <w:pPr>
        <w:numPr>
          <w:ilvl w:val="0"/>
          <w:numId w:val="21"/>
        </w:numPr>
        <w:shd w:val="clear" w:color="auto" w:fill="FFFFFF"/>
        <w:suppressAutoHyphens w:val="0"/>
        <w:spacing w:before="100" w:beforeAutospacing="1" w:after="24" w:line="336" w:lineRule="atLeast"/>
        <w:ind w:left="384"/>
        <w:rPr>
          <w:rFonts w:ascii="Arial" w:hAnsi="Arial" w:cs="Arial"/>
          <w:sz w:val="28"/>
          <w:szCs w:val="28"/>
          <w:lang w:eastAsia="ru-RU"/>
        </w:rPr>
      </w:pPr>
      <w:r w:rsidRPr="0085495A">
        <w:rPr>
          <w:rFonts w:ascii="Arial" w:hAnsi="Arial" w:cs="Arial"/>
          <w:sz w:val="28"/>
          <w:szCs w:val="28"/>
          <w:lang w:eastAsia="ru-RU"/>
        </w:rPr>
        <w:t>Возможность резервирования с автоматическим переключением на запасное оборудование в случае неисправности.</w:t>
      </w:r>
    </w:p>
    <w:p w:rsidR="00490994" w:rsidRPr="0085495A" w:rsidRDefault="00490994" w:rsidP="00490994">
      <w:pPr>
        <w:pStyle w:val="4"/>
        <w:shd w:val="clear" w:color="auto" w:fill="FFFFFF"/>
        <w:spacing w:before="0" w:after="0" w:line="336" w:lineRule="atLeast"/>
        <w:textAlignment w:val="baseline"/>
        <w:rPr>
          <w:rFonts w:ascii="Verdana" w:hAnsi="Verdana"/>
          <w:b w:val="0"/>
          <w:bCs w:val="0"/>
          <w:sz w:val="25"/>
          <w:szCs w:val="25"/>
        </w:rPr>
      </w:pPr>
    </w:p>
    <w:p w:rsidR="00490994" w:rsidRPr="0085495A" w:rsidRDefault="008B28D5" w:rsidP="008B28D5">
      <w:pPr>
        <w:pStyle w:val="1"/>
        <w:numPr>
          <w:ilvl w:val="0"/>
          <w:numId w:val="0"/>
        </w:numPr>
        <w:jc w:val="center"/>
      </w:pPr>
      <w:bookmarkStart w:id="48" w:name="_Toc437961760"/>
      <w:bookmarkStart w:id="49" w:name="_Toc438042035"/>
      <w:bookmarkStart w:id="50" w:name="_Toc438050017"/>
      <w:r>
        <w:br w:type="page"/>
      </w:r>
      <w:bookmarkStart w:id="51" w:name="_Toc438054433"/>
      <w:r w:rsidR="00490994" w:rsidRPr="0085495A">
        <w:lastRenderedPageBreak/>
        <w:t>Уязвимости ГПСЧ</w:t>
      </w:r>
      <w:bookmarkEnd w:id="48"/>
      <w:bookmarkEnd w:id="49"/>
      <w:bookmarkEnd w:id="50"/>
      <w:bookmarkEnd w:id="51"/>
    </w:p>
    <w:p w:rsidR="00490994" w:rsidRPr="0085495A" w:rsidRDefault="00490994" w:rsidP="00490994">
      <w:pPr>
        <w:numPr>
          <w:ilvl w:val="0"/>
          <w:numId w:val="22"/>
        </w:numPr>
        <w:shd w:val="clear" w:color="auto" w:fill="FFFFFF"/>
        <w:suppressAutoHyphens w:val="0"/>
        <w:spacing w:line="336" w:lineRule="atLeast"/>
        <w:ind w:left="600"/>
        <w:textAlignment w:val="baseline"/>
        <w:rPr>
          <w:rFonts w:ascii="Arial" w:hAnsi="Arial" w:cs="Arial"/>
          <w:sz w:val="28"/>
          <w:szCs w:val="28"/>
        </w:rPr>
      </w:pPr>
      <w:r w:rsidRPr="0085495A">
        <w:rPr>
          <w:rFonts w:ascii="Arial" w:hAnsi="Arial" w:cs="Arial"/>
          <w:sz w:val="28"/>
          <w:szCs w:val="28"/>
        </w:rPr>
        <w:t>Предсказуемая зависимость между числами.</w:t>
      </w:r>
    </w:p>
    <w:p w:rsidR="00490994" w:rsidRPr="0085495A" w:rsidRDefault="00490994" w:rsidP="00490994">
      <w:pPr>
        <w:numPr>
          <w:ilvl w:val="0"/>
          <w:numId w:val="22"/>
        </w:numPr>
        <w:shd w:val="clear" w:color="auto" w:fill="FFFFFF"/>
        <w:suppressAutoHyphens w:val="0"/>
        <w:spacing w:line="336" w:lineRule="atLeast"/>
        <w:ind w:left="600"/>
        <w:textAlignment w:val="baseline"/>
        <w:rPr>
          <w:rFonts w:ascii="Arial" w:hAnsi="Arial" w:cs="Arial"/>
          <w:sz w:val="28"/>
          <w:szCs w:val="28"/>
        </w:rPr>
      </w:pPr>
      <w:r w:rsidRPr="0085495A">
        <w:rPr>
          <w:rFonts w:ascii="Arial" w:hAnsi="Arial" w:cs="Arial"/>
          <w:sz w:val="28"/>
          <w:szCs w:val="28"/>
        </w:rPr>
        <w:t>Предсказуемое начальное значение генератора.</w:t>
      </w:r>
    </w:p>
    <w:p w:rsidR="00490994" w:rsidRPr="0085495A" w:rsidRDefault="00490994" w:rsidP="00490994">
      <w:pPr>
        <w:numPr>
          <w:ilvl w:val="0"/>
          <w:numId w:val="22"/>
        </w:numPr>
        <w:shd w:val="clear" w:color="auto" w:fill="FFFFFF"/>
        <w:suppressAutoHyphens w:val="0"/>
        <w:spacing w:line="336" w:lineRule="atLeast"/>
        <w:ind w:left="600"/>
        <w:textAlignment w:val="baseline"/>
        <w:rPr>
          <w:rFonts w:ascii="Arial" w:hAnsi="Arial" w:cs="Arial"/>
          <w:sz w:val="28"/>
          <w:szCs w:val="28"/>
        </w:rPr>
      </w:pPr>
      <w:r w:rsidRPr="0085495A">
        <w:rPr>
          <w:rFonts w:ascii="Arial" w:hAnsi="Arial" w:cs="Arial"/>
          <w:sz w:val="28"/>
          <w:szCs w:val="28"/>
        </w:rPr>
        <w:t>Малая длина периода генерируемой последовательности случайных чисел, после которой генератор зацикливается.</w:t>
      </w:r>
      <w:r w:rsidRPr="0085495A">
        <w:rPr>
          <w:rFonts w:ascii="Arial" w:hAnsi="Arial" w:cs="Arial"/>
          <w:sz w:val="28"/>
          <w:szCs w:val="28"/>
        </w:rPr>
        <w:br/>
      </w:r>
    </w:p>
    <w:p w:rsidR="00490994" w:rsidRPr="004B5FBE" w:rsidRDefault="00490994" w:rsidP="004B5FBE">
      <w:pPr>
        <w:pStyle w:val="2"/>
      </w:pPr>
      <w:bookmarkStart w:id="52" w:name="_Toc437961761"/>
      <w:bookmarkStart w:id="53" w:name="_Toc438042036"/>
      <w:bookmarkStart w:id="54" w:name="_Toc438050018"/>
      <w:bookmarkStart w:id="55" w:name="_Toc438054434"/>
      <w:r w:rsidRPr="004B5FBE">
        <w:t>Линейный конгруэнтный ГПСЧ(LCPRNG)</w:t>
      </w:r>
      <w:bookmarkEnd w:id="52"/>
      <w:bookmarkEnd w:id="53"/>
      <w:bookmarkEnd w:id="54"/>
      <w:bookmarkEnd w:id="55"/>
    </w:p>
    <w:p w:rsidR="00490994" w:rsidRPr="0085495A" w:rsidRDefault="00490994" w:rsidP="00490994">
      <w:pPr>
        <w:rPr>
          <w:rFonts w:ascii="Arial" w:hAnsi="Arial" w:cs="Arial"/>
          <w:sz w:val="28"/>
          <w:szCs w:val="28"/>
        </w:rPr>
      </w:pPr>
      <w:r w:rsidRPr="0085495A">
        <w:rPr>
          <w:rFonts w:ascii="Arial" w:hAnsi="Arial" w:cs="Arial"/>
          <w:sz w:val="28"/>
          <w:szCs w:val="28"/>
        </w:rPr>
        <w:br/>
      </w:r>
      <w:r w:rsidRPr="0085495A">
        <w:rPr>
          <w:rFonts w:ascii="Arial" w:hAnsi="Arial" w:cs="Arial"/>
          <w:sz w:val="28"/>
          <w:szCs w:val="28"/>
          <w:shd w:val="clear" w:color="auto" w:fill="FFFFFF"/>
        </w:rPr>
        <w:t>Распространённый метод для генерации псевдослучайных чисел, не обладающий криптографической стойкостью. Линейный конгруэнтный метод заключается в вычислении членов линейной рекуррентной последовательности по модулю некоторого натурального числа m, задаваемой следующей формулой:</w:t>
      </w:r>
      <w:r w:rsidRPr="0085495A">
        <w:rPr>
          <w:rFonts w:ascii="Arial" w:hAnsi="Arial" w:cs="Arial"/>
          <w:sz w:val="28"/>
          <w:szCs w:val="28"/>
        </w:rPr>
        <w:br/>
      </w:r>
    </w:p>
    <w:p w:rsidR="00490994" w:rsidRPr="005F3C30" w:rsidRDefault="000C285E" w:rsidP="00490994">
      <w:pPr>
        <w:rPr>
          <w:rFonts w:ascii="Arial" w:hAnsi="Arial" w:cs="Arial"/>
          <w:sz w:val="28"/>
          <w:szCs w:val="28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k+1</m:t>
              </m:r>
            </m:sub>
          </m:sSub>
          <m:r>
            <w:rPr>
              <w:rFonts w:ascii="Cambria Math" w:hAnsi="Cambria Math" w:cs="Arial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</w:rPr>
                <m:t>a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hAnsi="Cambria Math" w:cs="Arial"/>
                  <w:sz w:val="28"/>
                  <w:szCs w:val="28"/>
                </w:rPr>
                <m:t>+c</m:t>
              </m:r>
            </m:e>
          </m:d>
          <m:r>
            <w:rPr>
              <w:rFonts w:ascii="Cambria Math" w:hAnsi="Cambria Math" w:cs="Arial"/>
              <w:sz w:val="28"/>
              <w:szCs w:val="28"/>
            </w:rPr>
            <m:t xml:space="preserve"> mod m</m:t>
          </m:r>
          <m:r>
            <m:rPr>
              <m:sty m:val="p"/>
            </m:rPr>
            <w:rPr>
              <w:rFonts w:ascii="Arial" w:hAnsi="Arial" w:cs="Arial"/>
              <w:sz w:val="28"/>
              <w:szCs w:val="28"/>
            </w:rPr>
            <w:br/>
          </m:r>
        </m:oMath>
        <m:oMath>
          <m:r>
            <m:rPr>
              <m:sty m:val="p"/>
            </m:rPr>
            <w:rPr>
              <w:rFonts w:ascii="Arial" w:hAnsi="Arial" w:cs="Arial"/>
              <w:sz w:val="28"/>
              <w:szCs w:val="28"/>
            </w:rPr>
            <w:br/>
          </m:r>
        </m:oMath>
      </m:oMathPara>
      <w:r w:rsidR="00490994" w:rsidRPr="0085495A">
        <w:rPr>
          <w:rFonts w:ascii="Arial" w:hAnsi="Arial" w:cs="Arial"/>
          <w:sz w:val="28"/>
          <w:szCs w:val="28"/>
          <w:shd w:val="clear" w:color="auto" w:fill="FFFFFF"/>
        </w:rPr>
        <w:t>где a(multiplier), c(addend), m(mask) — некоторые целочисленные коэффициенты. Получаемая последовательность зависит от выбора стартового числа (seed) X0 и при разных его значениях получаются различные последовательности случайных чисел.</w:t>
      </w:r>
      <w:r w:rsidR="00490994" w:rsidRPr="0085495A">
        <w:rPr>
          <w:rFonts w:ascii="Arial" w:hAnsi="Arial" w:cs="Arial"/>
          <w:sz w:val="28"/>
          <w:szCs w:val="28"/>
        </w:rPr>
        <w:br/>
      </w:r>
      <w:r w:rsidR="00490994" w:rsidRPr="0085495A">
        <w:rPr>
          <w:rFonts w:ascii="Arial" w:hAnsi="Arial" w:cs="Arial"/>
          <w:sz w:val="28"/>
          <w:szCs w:val="28"/>
        </w:rPr>
        <w:br/>
      </w:r>
      <w:r w:rsidR="00490994" w:rsidRPr="0085495A">
        <w:rPr>
          <w:rFonts w:ascii="Arial" w:hAnsi="Arial" w:cs="Arial"/>
          <w:sz w:val="28"/>
          <w:szCs w:val="28"/>
          <w:shd w:val="clear" w:color="auto" w:fill="FFFFFF"/>
        </w:rPr>
        <w:t xml:space="preserve">Для выбора коэффициентов имеются свойства позволяющие максимизировать длину </w:t>
      </w:r>
      <w:proofErr w:type="gramStart"/>
      <w:r w:rsidR="00490994" w:rsidRPr="0085495A">
        <w:rPr>
          <w:rFonts w:ascii="Arial" w:hAnsi="Arial" w:cs="Arial"/>
          <w:sz w:val="28"/>
          <w:szCs w:val="28"/>
          <w:shd w:val="clear" w:color="auto" w:fill="FFFFFF"/>
        </w:rPr>
        <w:t>периода(</w:t>
      </w:r>
      <w:proofErr w:type="gramEnd"/>
      <w:r w:rsidR="00490994" w:rsidRPr="0085495A">
        <w:rPr>
          <w:rFonts w:ascii="Arial" w:hAnsi="Arial" w:cs="Arial"/>
          <w:sz w:val="28"/>
          <w:szCs w:val="28"/>
          <w:shd w:val="clear" w:color="auto" w:fill="FFFFFF"/>
        </w:rPr>
        <w:t>максимальная длина равна m), то есть момент, с к</w:t>
      </w:r>
      <w:r w:rsidR="00490994">
        <w:rPr>
          <w:rFonts w:ascii="Arial" w:hAnsi="Arial" w:cs="Arial"/>
          <w:sz w:val="28"/>
          <w:szCs w:val="28"/>
          <w:shd w:val="clear" w:color="auto" w:fill="FFFFFF"/>
        </w:rPr>
        <w:t>оторого генератор зациклится</w:t>
      </w:r>
      <w:r w:rsidR="00490994" w:rsidRPr="0085495A">
        <w:rPr>
          <w:rFonts w:ascii="Arial" w:hAnsi="Arial" w:cs="Arial"/>
          <w:sz w:val="28"/>
          <w:szCs w:val="28"/>
          <w:shd w:val="clear" w:color="auto" w:fill="FFFFFF"/>
        </w:rPr>
        <w:t>.</w:t>
      </w:r>
      <w:r w:rsidR="00490994" w:rsidRPr="0085495A">
        <w:rPr>
          <w:rFonts w:ascii="Arial" w:hAnsi="Arial" w:cs="Arial"/>
          <w:sz w:val="28"/>
          <w:szCs w:val="28"/>
        </w:rPr>
        <w:br/>
      </w:r>
      <w:r w:rsidR="00490994" w:rsidRPr="0085495A">
        <w:rPr>
          <w:rFonts w:ascii="Arial" w:hAnsi="Arial" w:cs="Arial"/>
          <w:sz w:val="28"/>
          <w:szCs w:val="28"/>
        </w:rPr>
        <w:br/>
      </w:r>
      <w:r w:rsidR="00490994" w:rsidRPr="0085495A">
        <w:rPr>
          <w:rFonts w:ascii="Arial" w:hAnsi="Arial" w:cs="Arial"/>
          <w:sz w:val="28"/>
          <w:szCs w:val="28"/>
          <w:shd w:val="clear" w:color="auto" w:fill="FFFFFF"/>
        </w:rPr>
        <w:t>Пусть генератор выдал несколько случайных чисел X0, X1, X2, X3. Получается система уравнений</w:t>
      </w:r>
      <w:r w:rsidR="00490994" w:rsidRPr="0085495A">
        <w:rPr>
          <w:rFonts w:ascii="Arial" w:hAnsi="Arial" w:cs="Arial"/>
          <w:sz w:val="28"/>
          <w:szCs w:val="28"/>
        </w:rPr>
        <w:br/>
      </w:r>
      <w:r w:rsidR="00490994" w:rsidRPr="0085495A">
        <w:rPr>
          <w:rFonts w:ascii="Arial" w:hAnsi="Arial" w:cs="Arial"/>
          <w:sz w:val="28"/>
          <w:szCs w:val="28"/>
        </w:rPr>
        <w:br/>
      </w:r>
      <w:r w:rsidR="00286146" w:rsidRPr="00490994"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>
            <wp:extent cx="2209800" cy="800100"/>
            <wp:effectExtent l="0" t="0" r="0" b="0"/>
            <wp:docPr id="14" name="Рисунок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image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0994" w:rsidRPr="0085495A">
        <w:rPr>
          <w:rFonts w:ascii="Arial" w:hAnsi="Arial" w:cs="Arial"/>
          <w:sz w:val="28"/>
          <w:szCs w:val="28"/>
        </w:rPr>
        <w:br/>
      </w:r>
      <w:r w:rsidR="00490994" w:rsidRPr="0085495A">
        <w:rPr>
          <w:rFonts w:ascii="Arial" w:hAnsi="Arial" w:cs="Arial"/>
          <w:sz w:val="28"/>
          <w:szCs w:val="28"/>
        </w:rPr>
        <w:br/>
      </w:r>
      <w:r w:rsidR="00490994" w:rsidRPr="0085495A">
        <w:rPr>
          <w:rFonts w:ascii="Arial" w:hAnsi="Arial" w:cs="Arial"/>
          <w:sz w:val="28"/>
          <w:szCs w:val="28"/>
          <w:shd w:val="clear" w:color="auto" w:fill="FFFFFF"/>
        </w:rPr>
        <w:t>Решив эту систему, можно определить коэффициенты a, c, m</w:t>
      </w:r>
      <w:r w:rsidR="00490994">
        <w:rPr>
          <w:rFonts w:ascii="Arial" w:hAnsi="Arial" w:cs="Arial"/>
          <w:sz w:val="28"/>
          <w:szCs w:val="28"/>
          <w:shd w:val="clear" w:color="auto" w:fill="FFFFFF"/>
        </w:rPr>
        <w:t>.</w:t>
      </w:r>
    </w:p>
    <w:p w:rsidR="00490994" w:rsidRPr="004B5FBE" w:rsidRDefault="00490994" w:rsidP="004B5FBE">
      <w:pPr>
        <w:pStyle w:val="2"/>
      </w:pPr>
      <w:bookmarkStart w:id="56" w:name="_Toc437961762"/>
      <w:bookmarkStart w:id="57" w:name="_Toc438042037"/>
      <w:bookmarkStart w:id="58" w:name="_Toc438050019"/>
      <w:bookmarkStart w:id="59" w:name="_Toc438054435"/>
      <w:r w:rsidRPr="004B5FBE">
        <w:t>Предсказание результатов линейно-конгруэнтного метода</w:t>
      </w:r>
      <w:bookmarkEnd w:id="56"/>
      <w:bookmarkEnd w:id="57"/>
      <w:bookmarkEnd w:id="58"/>
      <w:bookmarkEnd w:id="59"/>
    </w:p>
    <w:p w:rsidR="00490994" w:rsidRDefault="00490994" w:rsidP="00490994">
      <w:pPr>
        <w:shd w:val="clear" w:color="auto" w:fill="FFFFFF"/>
        <w:spacing w:before="100" w:beforeAutospacing="1" w:after="24" w:line="336" w:lineRule="atLeast"/>
        <w:rPr>
          <w:rFonts w:ascii="Arial" w:hAnsi="Arial" w:cs="Arial"/>
          <w:sz w:val="28"/>
          <w:szCs w:val="28"/>
          <w:shd w:val="clear" w:color="auto" w:fill="FFFFFF"/>
        </w:rPr>
      </w:pPr>
      <w:r w:rsidRPr="0085495A">
        <w:rPr>
          <w:rFonts w:ascii="Arial" w:hAnsi="Arial" w:cs="Arial"/>
          <w:sz w:val="28"/>
          <w:szCs w:val="28"/>
        </w:rPr>
        <w:br/>
      </w:r>
      <w:r w:rsidRPr="0085495A">
        <w:rPr>
          <w:rFonts w:ascii="Arial" w:hAnsi="Arial" w:cs="Arial"/>
          <w:sz w:val="28"/>
          <w:szCs w:val="28"/>
          <w:shd w:val="clear" w:color="auto" w:fill="FFFFFF"/>
        </w:rPr>
        <w:t>Основным алгоритмом предсказания чисел для линейно-конгруэнтного метода</w:t>
      </w:r>
      <w:r>
        <w:rPr>
          <w:rFonts w:ascii="Arial" w:hAnsi="Arial" w:cs="Arial"/>
          <w:sz w:val="28"/>
          <w:szCs w:val="28"/>
          <w:shd w:val="clear" w:color="auto" w:fill="FFFFFF"/>
        </w:rPr>
        <w:t xml:space="preserve"> является </w:t>
      </w:r>
      <w:proofErr w:type="spellStart"/>
      <w:r>
        <w:rPr>
          <w:rFonts w:ascii="Arial" w:hAnsi="Arial" w:cs="Arial"/>
          <w:sz w:val="28"/>
          <w:szCs w:val="28"/>
          <w:shd w:val="clear" w:color="auto" w:fill="FFFFFF"/>
        </w:rPr>
        <w:t>Plumstead’s</w:t>
      </w:r>
      <w:proofErr w:type="spellEnd"/>
      <w:r>
        <w:rPr>
          <w:rFonts w:ascii="Arial" w:hAnsi="Arial" w:cs="Arial"/>
          <w:sz w:val="28"/>
          <w:szCs w:val="28"/>
          <w:shd w:val="clear" w:color="auto" w:fill="FFFFFF"/>
        </w:rPr>
        <w:t xml:space="preserve">. </w:t>
      </w:r>
      <w:r w:rsidRPr="0085495A">
        <w:rPr>
          <w:rFonts w:ascii="Arial" w:hAnsi="Arial" w:cs="Arial"/>
          <w:sz w:val="28"/>
          <w:szCs w:val="28"/>
          <w:shd w:val="clear" w:color="auto" w:fill="FFFFFF"/>
        </w:rPr>
        <w:t xml:space="preserve">Простая реализация конгруэнтного метода на </w:t>
      </w:r>
      <w:proofErr w:type="spellStart"/>
      <w:r w:rsidRPr="0085495A">
        <w:rPr>
          <w:rFonts w:ascii="Arial" w:hAnsi="Arial" w:cs="Arial"/>
          <w:sz w:val="28"/>
          <w:szCs w:val="28"/>
          <w:shd w:val="clear" w:color="auto" w:fill="FFFFFF"/>
        </w:rPr>
        <w:t>Java</w:t>
      </w:r>
      <w:proofErr w:type="spellEnd"/>
      <w:r w:rsidRPr="0085495A">
        <w:rPr>
          <w:rFonts w:ascii="Arial" w:hAnsi="Arial" w:cs="Arial"/>
          <w:sz w:val="28"/>
          <w:szCs w:val="28"/>
          <w:shd w:val="clear" w:color="auto" w:fill="FFFFFF"/>
        </w:rPr>
        <w:t>.</w:t>
      </w:r>
    </w:p>
    <w:p w:rsidR="00490994" w:rsidRPr="0085495A" w:rsidRDefault="00490994" w:rsidP="00490994">
      <w:pPr>
        <w:shd w:val="clear" w:color="auto" w:fill="FFFFFF"/>
        <w:spacing w:before="100" w:beforeAutospacing="1" w:after="24" w:line="336" w:lineRule="atLeast"/>
        <w:rPr>
          <w:rFonts w:ascii="Arial" w:hAnsi="Arial" w:cs="Arial"/>
          <w:sz w:val="28"/>
          <w:szCs w:val="28"/>
          <w:shd w:val="clear" w:color="auto" w:fill="FFFFFF"/>
        </w:rPr>
      </w:pPr>
    </w:p>
    <w:p w:rsidR="00490994" w:rsidRPr="0085495A" w:rsidRDefault="00490994" w:rsidP="00490994">
      <w:pPr>
        <w:numPr>
          <w:ilvl w:val="0"/>
          <w:numId w:val="23"/>
        </w:numPr>
        <w:shd w:val="clear" w:color="auto" w:fill="FFFFFF"/>
        <w:suppressAutoHyphens w:val="0"/>
        <w:spacing w:before="100" w:beforeAutospacing="1" w:after="100" w:afterAutospacing="1" w:line="315" w:lineRule="atLeast"/>
        <w:ind w:left="-105"/>
        <w:textAlignment w:val="top"/>
        <w:rPr>
          <w:rFonts w:ascii="Arial" w:hAnsi="Arial" w:cs="Arial"/>
          <w:sz w:val="28"/>
          <w:szCs w:val="28"/>
          <w:lang w:eastAsia="ru-RU"/>
        </w:rPr>
      </w:pPr>
      <w:proofErr w:type="spellStart"/>
      <w:r w:rsidRPr="0085495A">
        <w:rPr>
          <w:rFonts w:ascii="Arial" w:hAnsi="Arial" w:cs="Arial"/>
          <w:b/>
          <w:bCs/>
          <w:sz w:val="28"/>
          <w:szCs w:val="28"/>
          <w:lang w:eastAsia="ru-RU"/>
        </w:rPr>
        <w:t>public</w:t>
      </w:r>
      <w:proofErr w:type="spellEnd"/>
      <w:r w:rsidRPr="0085495A">
        <w:rPr>
          <w:rFonts w:ascii="Arial" w:hAnsi="Arial" w:cs="Arial"/>
          <w:sz w:val="28"/>
          <w:szCs w:val="28"/>
          <w:lang w:eastAsia="ru-RU"/>
        </w:rPr>
        <w:t> </w:t>
      </w:r>
      <w:proofErr w:type="spellStart"/>
      <w:r w:rsidRPr="0085495A">
        <w:rPr>
          <w:rFonts w:ascii="Arial" w:hAnsi="Arial" w:cs="Arial"/>
          <w:b/>
          <w:bCs/>
          <w:sz w:val="28"/>
          <w:szCs w:val="28"/>
          <w:lang w:eastAsia="ru-RU"/>
        </w:rPr>
        <w:t>static</w:t>
      </w:r>
      <w:proofErr w:type="spellEnd"/>
      <w:r w:rsidRPr="0085495A">
        <w:rPr>
          <w:rFonts w:ascii="Arial" w:hAnsi="Arial" w:cs="Arial"/>
          <w:sz w:val="28"/>
          <w:szCs w:val="28"/>
          <w:lang w:eastAsia="ru-RU"/>
        </w:rPr>
        <w:t> </w:t>
      </w:r>
      <w:proofErr w:type="spellStart"/>
      <w:r w:rsidRPr="0085495A">
        <w:rPr>
          <w:rFonts w:ascii="Arial" w:hAnsi="Arial" w:cs="Arial"/>
          <w:b/>
          <w:bCs/>
          <w:sz w:val="28"/>
          <w:szCs w:val="28"/>
          <w:lang w:eastAsia="ru-RU"/>
        </w:rPr>
        <w:t>int</w:t>
      </w:r>
      <w:proofErr w:type="spellEnd"/>
      <w:r w:rsidRPr="0085495A">
        <w:rPr>
          <w:rFonts w:ascii="Arial" w:hAnsi="Arial" w:cs="Arial"/>
          <w:sz w:val="28"/>
          <w:szCs w:val="28"/>
          <w:lang w:eastAsia="ru-RU"/>
        </w:rPr>
        <w:t> a = 45;</w:t>
      </w:r>
    </w:p>
    <w:p w:rsidR="00490994" w:rsidRPr="0085495A" w:rsidRDefault="00490994" w:rsidP="00490994">
      <w:pPr>
        <w:numPr>
          <w:ilvl w:val="0"/>
          <w:numId w:val="23"/>
        </w:numPr>
        <w:shd w:val="clear" w:color="auto" w:fill="FFFFFF"/>
        <w:suppressAutoHyphens w:val="0"/>
        <w:spacing w:before="100" w:beforeAutospacing="1" w:after="100" w:afterAutospacing="1" w:line="315" w:lineRule="atLeast"/>
        <w:ind w:left="-105"/>
        <w:textAlignment w:val="top"/>
        <w:rPr>
          <w:rFonts w:ascii="Arial" w:hAnsi="Arial" w:cs="Arial"/>
          <w:sz w:val="28"/>
          <w:szCs w:val="28"/>
          <w:lang w:eastAsia="ru-RU"/>
        </w:rPr>
      </w:pPr>
      <w:proofErr w:type="spellStart"/>
      <w:r w:rsidRPr="0085495A">
        <w:rPr>
          <w:rFonts w:ascii="Arial" w:hAnsi="Arial" w:cs="Arial"/>
          <w:b/>
          <w:bCs/>
          <w:sz w:val="28"/>
          <w:szCs w:val="28"/>
          <w:lang w:eastAsia="ru-RU"/>
        </w:rPr>
        <w:t>public</w:t>
      </w:r>
      <w:proofErr w:type="spellEnd"/>
      <w:r w:rsidRPr="0085495A">
        <w:rPr>
          <w:rFonts w:ascii="Arial" w:hAnsi="Arial" w:cs="Arial"/>
          <w:sz w:val="28"/>
          <w:szCs w:val="28"/>
          <w:lang w:eastAsia="ru-RU"/>
        </w:rPr>
        <w:t> </w:t>
      </w:r>
      <w:proofErr w:type="spellStart"/>
      <w:r w:rsidRPr="0085495A">
        <w:rPr>
          <w:rFonts w:ascii="Arial" w:hAnsi="Arial" w:cs="Arial"/>
          <w:b/>
          <w:bCs/>
          <w:sz w:val="28"/>
          <w:szCs w:val="28"/>
          <w:lang w:eastAsia="ru-RU"/>
        </w:rPr>
        <w:t>static</w:t>
      </w:r>
      <w:proofErr w:type="spellEnd"/>
      <w:r w:rsidRPr="0085495A">
        <w:rPr>
          <w:rFonts w:ascii="Arial" w:hAnsi="Arial" w:cs="Arial"/>
          <w:sz w:val="28"/>
          <w:szCs w:val="28"/>
          <w:lang w:eastAsia="ru-RU"/>
        </w:rPr>
        <w:t> </w:t>
      </w:r>
      <w:proofErr w:type="spellStart"/>
      <w:r w:rsidRPr="0085495A">
        <w:rPr>
          <w:rFonts w:ascii="Arial" w:hAnsi="Arial" w:cs="Arial"/>
          <w:b/>
          <w:bCs/>
          <w:sz w:val="28"/>
          <w:szCs w:val="28"/>
          <w:lang w:eastAsia="ru-RU"/>
        </w:rPr>
        <w:t>int</w:t>
      </w:r>
      <w:proofErr w:type="spellEnd"/>
      <w:r w:rsidRPr="0085495A">
        <w:rPr>
          <w:rFonts w:ascii="Arial" w:hAnsi="Arial" w:cs="Arial"/>
          <w:sz w:val="28"/>
          <w:szCs w:val="28"/>
          <w:lang w:eastAsia="ru-RU"/>
        </w:rPr>
        <w:t> c = 21;</w:t>
      </w:r>
    </w:p>
    <w:p w:rsidR="00490994" w:rsidRPr="0085495A" w:rsidRDefault="00490994" w:rsidP="00490994">
      <w:pPr>
        <w:numPr>
          <w:ilvl w:val="0"/>
          <w:numId w:val="23"/>
        </w:numPr>
        <w:shd w:val="clear" w:color="auto" w:fill="FFFFFF"/>
        <w:suppressAutoHyphens w:val="0"/>
        <w:spacing w:before="100" w:beforeAutospacing="1" w:after="100" w:afterAutospacing="1" w:line="315" w:lineRule="atLeast"/>
        <w:ind w:left="-105"/>
        <w:textAlignment w:val="top"/>
        <w:rPr>
          <w:rFonts w:ascii="Arial" w:hAnsi="Arial" w:cs="Arial"/>
          <w:sz w:val="28"/>
          <w:szCs w:val="28"/>
          <w:lang w:eastAsia="ru-RU"/>
        </w:rPr>
      </w:pPr>
      <w:proofErr w:type="spellStart"/>
      <w:r w:rsidRPr="0085495A">
        <w:rPr>
          <w:rFonts w:ascii="Arial" w:hAnsi="Arial" w:cs="Arial"/>
          <w:b/>
          <w:bCs/>
          <w:sz w:val="28"/>
          <w:szCs w:val="28"/>
          <w:lang w:eastAsia="ru-RU"/>
        </w:rPr>
        <w:t>public</w:t>
      </w:r>
      <w:proofErr w:type="spellEnd"/>
      <w:r w:rsidRPr="0085495A">
        <w:rPr>
          <w:rFonts w:ascii="Arial" w:hAnsi="Arial" w:cs="Arial"/>
          <w:sz w:val="28"/>
          <w:szCs w:val="28"/>
          <w:lang w:eastAsia="ru-RU"/>
        </w:rPr>
        <w:t> </w:t>
      </w:r>
      <w:proofErr w:type="spellStart"/>
      <w:r w:rsidRPr="0085495A">
        <w:rPr>
          <w:rFonts w:ascii="Arial" w:hAnsi="Arial" w:cs="Arial"/>
          <w:b/>
          <w:bCs/>
          <w:sz w:val="28"/>
          <w:szCs w:val="28"/>
          <w:lang w:eastAsia="ru-RU"/>
        </w:rPr>
        <w:t>static</w:t>
      </w:r>
      <w:proofErr w:type="spellEnd"/>
      <w:r w:rsidRPr="0085495A">
        <w:rPr>
          <w:rFonts w:ascii="Arial" w:hAnsi="Arial" w:cs="Arial"/>
          <w:sz w:val="28"/>
          <w:szCs w:val="28"/>
          <w:lang w:eastAsia="ru-RU"/>
        </w:rPr>
        <w:t> </w:t>
      </w:r>
      <w:proofErr w:type="spellStart"/>
      <w:r w:rsidRPr="0085495A">
        <w:rPr>
          <w:rFonts w:ascii="Arial" w:hAnsi="Arial" w:cs="Arial"/>
          <w:b/>
          <w:bCs/>
          <w:sz w:val="28"/>
          <w:szCs w:val="28"/>
          <w:lang w:eastAsia="ru-RU"/>
        </w:rPr>
        <w:t>int</w:t>
      </w:r>
      <w:proofErr w:type="spellEnd"/>
      <w:r w:rsidRPr="0085495A">
        <w:rPr>
          <w:rFonts w:ascii="Arial" w:hAnsi="Arial" w:cs="Arial"/>
          <w:sz w:val="28"/>
          <w:szCs w:val="28"/>
          <w:lang w:eastAsia="ru-RU"/>
        </w:rPr>
        <w:t> m = 67;</w:t>
      </w:r>
    </w:p>
    <w:p w:rsidR="00490994" w:rsidRPr="0085495A" w:rsidRDefault="00490994" w:rsidP="00490994">
      <w:pPr>
        <w:numPr>
          <w:ilvl w:val="0"/>
          <w:numId w:val="23"/>
        </w:numPr>
        <w:shd w:val="clear" w:color="auto" w:fill="FFFFFF"/>
        <w:suppressAutoHyphens w:val="0"/>
        <w:spacing w:before="100" w:beforeAutospacing="1" w:after="100" w:afterAutospacing="1" w:line="315" w:lineRule="atLeast"/>
        <w:ind w:left="-105"/>
        <w:textAlignment w:val="top"/>
        <w:rPr>
          <w:rFonts w:ascii="Arial" w:hAnsi="Arial" w:cs="Arial"/>
          <w:sz w:val="28"/>
          <w:szCs w:val="28"/>
          <w:lang w:eastAsia="ru-RU"/>
        </w:rPr>
      </w:pPr>
      <w:proofErr w:type="spellStart"/>
      <w:r w:rsidRPr="0085495A">
        <w:rPr>
          <w:rFonts w:ascii="Arial" w:hAnsi="Arial" w:cs="Arial"/>
          <w:b/>
          <w:bCs/>
          <w:sz w:val="28"/>
          <w:szCs w:val="28"/>
          <w:lang w:eastAsia="ru-RU"/>
        </w:rPr>
        <w:t>public</w:t>
      </w:r>
      <w:proofErr w:type="spellEnd"/>
      <w:r w:rsidRPr="0085495A">
        <w:rPr>
          <w:rFonts w:ascii="Arial" w:hAnsi="Arial" w:cs="Arial"/>
          <w:sz w:val="28"/>
          <w:szCs w:val="28"/>
          <w:lang w:eastAsia="ru-RU"/>
        </w:rPr>
        <w:t> </w:t>
      </w:r>
      <w:proofErr w:type="spellStart"/>
      <w:r w:rsidRPr="0085495A">
        <w:rPr>
          <w:rFonts w:ascii="Arial" w:hAnsi="Arial" w:cs="Arial"/>
          <w:b/>
          <w:bCs/>
          <w:sz w:val="28"/>
          <w:szCs w:val="28"/>
          <w:lang w:eastAsia="ru-RU"/>
        </w:rPr>
        <w:t>static</w:t>
      </w:r>
      <w:proofErr w:type="spellEnd"/>
      <w:r w:rsidRPr="0085495A">
        <w:rPr>
          <w:rFonts w:ascii="Arial" w:hAnsi="Arial" w:cs="Arial"/>
          <w:sz w:val="28"/>
          <w:szCs w:val="28"/>
          <w:lang w:eastAsia="ru-RU"/>
        </w:rPr>
        <w:t> </w:t>
      </w:r>
      <w:proofErr w:type="spellStart"/>
      <w:r w:rsidRPr="0085495A">
        <w:rPr>
          <w:rFonts w:ascii="Arial" w:hAnsi="Arial" w:cs="Arial"/>
          <w:b/>
          <w:bCs/>
          <w:sz w:val="28"/>
          <w:szCs w:val="28"/>
          <w:lang w:eastAsia="ru-RU"/>
        </w:rPr>
        <w:t>int</w:t>
      </w:r>
      <w:proofErr w:type="spellEnd"/>
      <w:r w:rsidRPr="0085495A">
        <w:rPr>
          <w:rFonts w:ascii="Arial" w:hAnsi="Arial" w:cs="Arial"/>
          <w:sz w:val="28"/>
          <w:szCs w:val="28"/>
          <w:lang w:eastAsia="ru-RU"/>
        </w:rPr>
        <w:t> </w:t>
      </w:r>
      <w:proofErr w:type="spellStart"/>
      <w:r w:rsidRPr="0085495A">
        <w:rPr>
          <w:rFonts w:ascii="Arial" w:hAnsi="Arial" w:cs="Arial"/>
          <w:sz w:val="28"/>
          <w:szCs w:val="28"/>
          <w:lang w:eastAsia="ru-RU"/>
        </w:rPr>
        <w:t>seed</w:t>
      </w:r>
      <w:proofErr w:type="spellEnd"/>
      <w:r w:rsidRPr="0085495A">
        <w:rPr>
          <w:rFonts w:ascii="Arial" w:hAnsi="Arial" w:cs="Arial"/>
          <w:sz w:val="28"/>
          <w:szCs w:val="28"/>
          <w:lang w:eastAsia="ru-RU"/>
        </w:rPr>
        <w:t> = 2;</w:t>
      </w:r>
    </w:p>
    <w:p w:rsidR="00490994" w:rsidRPr="0085495A" w:rsidRDefault="00490994" w:rsidP="00490994">
      <w:pPr>
        <w:numPr>
          <w:ilvl w:val="0"/>
          <w:numId w:val="23"/>
        </w:numPr>
        <w:shd w:val="clear" w:color="auto" w:fill="FFFFFF"/>
        <w:suppressAutoHyphens w:val="0"/>
        <w:spacing w:before="100" w:beforeAutospacing="1" w:after="100" w:afterAutospacing="1" w:line="315" w:lineRule="atLeast"/>
        <w:ind w:left="-105"/>
        <w:textAlignment w:val="top"/>
        <w:rPr>
          <w:rFonts w:ascii="Arial" w:hAnsi="Arial" w:cs="Arial"/>
          <w:sz w:val="28"/>
          <w:szCs w:val="28"/>
          <w:lang w:eastAsia="ru-RU"/>
        </w:rPr>
      </w:pPr>
      <w:r w:rsidRPr="0085495A">
        <w:rPr>
          <w:rFonts w:ascii="Arial" w:hAnsi="Arial" w:cs="Arial"/>
          <w:sz w:val="28"/>
          <w:szCs w:val="28"/>
          <w:lang w:eastAsia="ru-RU"/>
        </w:rPr>
        <w:t> </w:t>
      </w:r>
    </w:p>
    <w:p w:rsidR="00490994" w:rsidRPr="0085495A" w:rsidRDefault="00490994" w:rsidP="00490994">
      <w:pPr>
        <w:numPr>
          <w:ilvl w:val="0"/>
          <w:numId w:val="23"/>
        </w:numPr>
        <w:shd w:val="clear" w:color="auto" w:fill="FFFFFF"/>
        <w:suppressAutoHyphens w:val="0"/>
        <w:spacing w:before="100" w:beforeAutospacing="1" w:after="100" w:afterAutospacing="1" w:line="315" w:lineRule="atLeast"/>
        <w:ind w:left="-105"/>
        <w:textAlignment w:val="top"/>
        <w:rPr>
          <w:rFonts w:ascii="Arial" w:hAnsi="Arial" w:cs="Arial"/>
          <w:sz w:val="28"/>
          <w:szCs w:val="28"/>
          <w:lang w:eastAsia="ru-RU"/>
        </w:rPr>
      </w:pPr>
      <w:proofErr w:type="spellStart"/>
      <w:r w:rsidRPr="0085495A">
        <w:rPr>
          <w:rFonts w:ascii="Arial" w:hAnsi="Arial" w:cs="Arial"/>
          <w:b/>
          <w:bCs/>
          <w:sz w:val="28"/>
          <w:szCs w:val="28"/>
          <w:lang w:eastAsia="ru-RU"/>
        </w:rPr>
        <w:t>public</w:t>
      </w:r>
      <w:proofErr w:type="spellEnd"/>
      <w:r w:rsidRPr="0085495A">
        <w:rPr>
          <w:rFonts w:ascii="Arial" w:hAnsi="Arial" w:cs="Arial"/>
          <w:sz w:val="28"/>
          <w:szCs w:val="28"/>
          <w:lang w:eastAsia="ru-RU"/>
        </w:rPr>
        <w:t> </w:t>
      </w:r>
      <w:proofErr w:type="spellStart"/>
      <w:r w:rsidRPr="0085495A">
        <w:rPr>
          <w:rFonts w:ascii="Arial" w:hAnsi="Arial" w:cs="Arial"/>
          <w:b/>
          <w:bCs/>
          <w:sz w:val="28"/>
          <w:szCs w:val="28"/>
          <w:lang w:eastAsia="ru-RU"/>
        </w:rPr>
        <w:t>static</w:t>
      </w:r>
      <w:proofErr w:type="spellEnd"/>
      <w:r w:rsidRPr="0085495A">
        <w:rPr>
          <w:rFonts w:ascii="Arial" w:hAnsi="Arial" w:cs="Arial"/>
          <w:sz w:val="28"/>
          <w:szCs w:val="28"/>
          <w:lang w:eastAsia="ru-RU"/>
        </w:rPr>
        <w:t> </w:t>
      </w:r>
      <w:proofErr w:type="spellStart"/>
      <w:r w:rsidRPr="0085495A">
        <w:rPr>
          <w:rFonts w:ascii="Arial" w:hAnsi="Arial" w:cs="Arial"/>
          <w:b/>
          <w:bCs/>
          <w:sz w:val="28"/>
          <w:szCs w:val="28"/>
          <w:lang w:eastAsia="ru-RU"/>
        </w:rPr>
        <w:t>int</w:t>
      </w:r>
      <w:proofErr w:type="spellEnd"/>
      <w:r w:rsidRPr="0085495A">
        <w:rPr>
          <w:rFonts w:ascii="Arial" w:hAnsi="Arial" w:cs="Arial"/>
          <w:sz w:val="28"/>
          <w:szCs w:val="28"/>
          <w:lang w:eastAsia="ru-RU"/>
        </w:rPr>
        <w:t> </w:t>
      </w:r>
      <w:proofErr w:type="spellStart"/>
      <w:proofErr w:type="gramStart"/>
      <w:r w:rsidRPr="0085495A">
        <w:rPr>
          <w:rFonts w:ascii="Arial" w:hAnsi="Arial" w:cs="Arial"/>
          <w:sz w:val="28"/>
          <w:szCs w:val="28"/>
          <w:lang w:eastAsia="ru-RU"/>
        </w:rPr>
        <w:t>getRand</w:t>
      </w:r>
      <w:proofErr w:type="spellEnd"/>
      <w:r w:rsidRPr="0085495A">
        <w:rPr>
          <w:rFonts w:ascii="Arial" w:hAnsi="Arial" w:cs="Arial"/>
          <w:sz w:val="28"/>
          <w:szCs w:val="28"/>
          <w:lang w:eastAsia="ru-RU"/>
        </w:rPr>
        <w:t>(</w:t>
      </w:r>
      <w:proofErr w:type="gramEnd"/>
      <w:r w:rsidRPr="0085495A">
        <w:rPr>
          <w:rFonts w:ascii="Arial" w:hAnsi="Arial" w:cs="Arial"/>
          <w:sz w:val="28"/>
          <w:szCs w:val="28"/>
          <w:lang w:eastAsia="ru-RU"/>
        </w:rPr>
        <w:t>) {</w:t>
      </w:r>
    </w:p>
    <w:p w:rsidR="00490994" w:rsidRPr="0085495A" w:rsidRDefault="00490994" w:rsidP="00490994">
      <w:pPr>
        <w:numPr>
          <w:ilvl w:val="0"/>
          <w:numId w:val="23"/>
        </w:numPr>
        <w:shd w:val="clear" w:color="auto" w:fill="FFFFFF"/>
        <w:suppressAutoHyphens w:val="0"/>
        <w:spacing w:before="100" w:beforeAutospacing="1" w:after="100" w:afterAutospacing="1" w:line="315" w:lineRule="atLeast"/>
        <w:ind w:left="-105"/>
        <w:textAlignment w:val="top"/>
        <w:rPr>
          <w:rFonts w:ascii="Arial" w:hAnsi="Arial" w:cs="Arial"/>
          <w:sz w:val="28"/>
          <w:szCs w:val="28"/>
          <w:lang w:val="en-US" w:eastAsia="ru-RU"/>
        </w:rPr>
      </w:pPr>
      <w:r w:rsidRPr="0085495A">
        <w:rPr>
          <w:rFonts w:ascii="Arial" w:hAnsi="Arial" w:cs="Arial"/>
          <w:sz w:val="28"/>
          <w:szCs w:val="28"/>
          <w:lang w:val="en-US" w:eastAsia="ru-RU"/>
        </w:rPr>
        <w:t>        seed = (a * seed + c) % m;</w:t>
      </w:r>
    </w:p>
    <w:p w:rsidR="00490994" w:rsidRPr="0085495A" w:rsidRDefault="00490994" w:rsidP="00490994">
      <w:pPr>
        <w:numPr>
          <w:ilvl w:val="0"/>
          <w:numId w:val="23"/>
        </w:numPr>
        <w:shd w:val="clear" w:color="auto" w:fill="FFFFFF"/>
        <w:suppressAutoHyphens w:val="0"/>
        <w:spacing w:before="100" w:beforeAutospacing="1" w:after="100" w:afterAutospacing="1" w:line="315" w:lineRule="atLeast"/>
        <w:ind w:left="-105"/>
        <w:textAlignment w:val="top"/>
        <w:rPr>
          <w:rFonts w:ascii="Arial" w:hAnsi="Arial" w:cs="Arial"/>
          <w:sz w:val="28"/>
          <w:szCs w:val="28"/>
          <w:lang w:eastAsia="ru-RU"/>
        </w:rPr>
      </w:pPr>
      <w:r w:rsidRPr="0085495A">
        <w:rPr>
          <w:rFonts w:ascii="Arial" w:hAnsi="Arial" w:cs="Arial"/>
          <w:sz w:val="28"/>
          <w:szCs w:val="28"/>
          <w:lang w:val="en-US" w:eastAsia="ru-RU"/>
        </w:rPr>
        <w:t>        </w:t>
      </w:r>
      <w:proofErr w:type="spellStart"/>
      <w:r w:rsidRPr="0085495A">
        <w:rPr>
          <w:rFonts w:ascii="Arial" w:hAnsi="Arial" w:cs="Arial"/>
          <w:b/>
          <w:bCs/>
          <w:sz w:val="28"/>
          <w:szCs w:val="28"/>
          <w:lang w:eastAsia="ru-RU"/>
        </w:rPr>
        <w:t>return</w:t>
      </w:r>
      <w:proofErr w:type="spellEnd"/>
      <w:r w:rsidRPr="0085495A">
        <w:rPr>
          <w:rFonts w:ascii="Arial" w:hAnsi="Arial" w:cs="Arial"/>
          <w:sz w:val="28"/>
          <w:szCs w:val="28"/>
          <w:lang w:eastAsia="ru-RU"/>
        </w:rPr>
        <w:t> </w:t>
      </w:r>
      <w:proofErr w:type="spellStart"/>
      <w:r w:rsidRPr="0085495A">
        <w:rPr>
          <w:rFonts w:ascii="Arial" w:hAnsi="Arial" w:cs="Arial"/>
          <w:sz w:val="28"/>
          <w:szCs w:val="28"/>
          <w:lang w:eastAsia="ru-RU"/>
        </w:rPr>
        <w:t>seed</w:t>
      </w:r>
      <w:proofErr w:type="spellEnd"/>
      <w:r w:rsidRPr="0085495A">
        <w:rPr>
          <w:rFonts w:ascii="Arial" w:hAnsi="Arial" w:cs="Arial"/>
          <w:sz w:val="28"/>
          <w:szCs w:val="28"/>
          <w:lang w:eastAsia="ru-RU"/>
        </w:rPr>
        <w:t>;</w:t>
      </w:r>
    </w:p>
    <w:p w:rsidR="00490994" w:rsidRPr="0085495A" w:rsidRDefault="00490994" w:rsidP="00490994">
      <w:pPr>
        <w:numPr>
          <w:ilvl w:val="0"/>
          <w:numId w:val="23"/>
        </w:numPr>
        <w:shd w:val="clear" w:color="auto" w:fill="FFFFFF"/>
        <w:suppressAutoHyphens w:val="0"/>
        <w:spacing w:before="100" w:beforeAutospacing="1" w:after="100" w:afterAutospacing="1" w:line="315" w:lineRule="atLeast"/>
        <w:ind w:left="-105"/>
        <w:textAlignment w:val="top"/>
        <w:rPr>
          <w:rFonts w:ascii="Arial" w:hAnsi="Arial" w:cs="Arial"/>
          <w:sz w:val="28"/>
          <w:szCs w:val="28"/>
          <w:lang w:eastAsia="ru-RU"/>
        </w:rPr>
      </w:pPr>
      <w:r w:rsidRPr="0085495A">
        <w:rPr>
          <w:rFonts w:ascii="Arial" w:hAnsi="Arial" w:cs="Arial"/>
          <w:sz w:val="28"/>
          <w:szCs w:val="28"/>
          <w:lang w:eastAsia="ru-RU"/>
        </w:rPr>
        <w:t>}</w:t>
      </w:r>
    </w:p>
    <w:p w:rsidR="00490994" w:rsidRPr="0085495A" w:rsidRDefault="00490994" w:rsidP="00490994">
      <w:pPr>
        <w:numPr>
          <w:ilvl w:val="0"/>
          <w:numId w:val="23"/>
        </w:numPr>
        <w:shd w:val="clear" w:color="auto" w:fill="FFFFFF"/>
        <w:suppressAutoHyphens w:val="0"/>
        <w:spacing w:before="100" w:beforeAutospacing="1" w:after="100" w:afterAutospacing="1" w:line="315" w:lineRule="atLeast"/>
        <w:ind w:left="-105"/>
        <w:textAlignment w:val="top"/>
        <w:rPr>
          <w:rFonts w:ascii="Arial" w:hAnsi="Arial" w:cs="Arial"/>
          <w:sz w:val="28"/>
          <w:szCs w:val="28"/>
          <w:lang w:eastAsia="ru-RU"/>
        </w:rPr>
      </w:pPr>
      <w:r w:rsidRPr="0085495A">
        <w:rPr>
          <w:rFonts w:ascii="Arial" w:hAnsi="Arial" w:cs="Arial"/>
          <w:sz w:val="28"/>
          <w:szCs w:val="28"/>
          <w:lang w:eastAsia="ru-RU"/>
        </w:rPr>
        <w:t> </w:t>
      </w:r>
    </w:p>
    <w:p w:rsidR="00490994" w:rsidRPr="0085495A" w:rsidRDefault="00490994" w:rsidP="00490994">
      <w:pPr>
        <w:numPr>
          <w:ilvl w:val="0"/>
          <w:numId w:val="23"/>
        </w:numPr>
        <w:shd w:val="clear" w:color="auto" w:fill="FFFFFF"/>
        <w:suppressAutoHyphens w:val="0"/>
        <w:spacing w:before="100" w:beforeAutospacing="1" w:after="100" w:afterAutospacing="1" w:line="315" w:lineRule="atLeast"/>
        <w:ind w:left="-105"/>
        <w:textAlignment w:val="top"/>
        <w:rPr>
          <w:rFonts w:ascii="Arial" w:hAnsi="Arial" w:cs="Arial"/>
          <w:sz w:val="28"/>
          <w:szCs w:val="28"/>
          <w:lang w:val="en-US" w:eastAsia="ru-RU"/>
        </w:rPr>
      </w:pPr>
      <w:r w:rsidRPr="0085495A">
        <w:rPr>
          <w:rFonts w:ascii="Arial" w:hAnsi="Arial" w:cs="Arial"/>
          <w:b/>
          <w:bCs/>
          <w:sz w:val="28"/>
          <w:szCs w:val="28"/>
          <w:lang w:val="en-US" w:eastAsia="ru-RU"/>
        </w:rPr>
        <w:t>public</w:t>
      </w:r>
      <w:r w:rsidRPr="0085495A">
        <w:rPr>
          <w:rFonts w:ascii="Arial" w:hAnsi="Arial" w:cs="Arial"/>
          <w:sz w:val="28"/>
          <w:szCs w:val="28"/>
          <w:lang w:val="en-US" w:eastAsia="ru-RU"/>
        </w:rPr>
        <w:t> </w:t>
      </w:r>
      <w:r w:rsidRPr="0085495A">
        <w:rPr>
          <w:rFonts w:ascii="Arial" w:hAnsi="Arial" w:cs="Arial"/>
          <w:b/>
          <w:bCs/>
          <w:sz w:val="28"/>
          <w:szCs w:val="28"/>
          <w:lang w:val="en-US" w:eastAsia="ru-RU"/>
        </w:rPr>
        <w:t>static</w:t>
      </w:r>
      <w:r w:rsidRPr="0085495A">
        <w:rPr>
          <w:rFonts w:ascii="Arial" w:hAnsi="Arial" w:cs="Arial"/>
          <w:sz w:val="28"/>
          <w:szCs w:val="28"/>
          <w:lang w:val="en-US" w:eastAsia="ru-RU"/>
        </w:rPr>
        <w:t> </w:t>
      </w:r>
      <w:r w:rsidRPr="0085495A">
        <w:rPr>
          <w:rFonts w:ascii="Arial" w:hAnsi="Arial" w:cs="Arial"/>
          <w:b/>
          <w:bCs/>
          <w:sz w:val="28"/>
          <w:szCs w:val="28"/>
          <w:lang w:val="en-US" w:eastAsia="ru-RU"/>
        </w:rPr>
        <w:t>void</w:t>
      </w:r>
      <w:r w:rsidRPr="0085495A">
        <w:rPr>
          <w:rFonts w:ascii="Arial" w:hAnsi="Arial" w:cs="Arial"/>
          <w:sz w:val="28"/>
          <w:szCs w:val="28"/>
          <w:lang w:val="en-US" w:eastAsia="ru-RU"/>
        </w:rPr>
        <w:t> main(String[] </w:t>
      </w:r>
      <w:proofErr w:type="spellStart"/>
      <w:r w:rsidRPr="0085495A">
        <w:rPr>
          <w:rFonts w:ascii="Arial" w:hAnsi="Arial" w:cs="Arial"/>
          <w:sz w:val="28"/>
          <w:szCs w:val="28"/>
          <w:lang w:val="en-US" w:eastAsia="ru-RU"/>
        </w:rPr>
        <w:t>args</w:t>
      </w:r>
      <w:proofErr w:type="spellEnd"/>
      <w:r w:rsidRPr="0085495A">
        <w:rPr>
          <w:rFonts w:ascii="Arial" w:hAnsi="Arial" w:cs="Arial"/>
          <w:sz w:val="28"/>
          <w:szCs w:val="28"/>
          <w:lang w:val="en-US" w:eastAsia="ru-RU"/>
        </w:rPr>
        <w:t>) {</w:t>
      </w:r>
    </w:p>
    <w:p w:rsidR="00490994" w:rsidRPr="0085495A" w:rsidRDefault="00490994" w:rsidP="00490994">
      <w:pPr>
        <w:numPr>
          <w:ilvl w:val="0"/>
          <w:numId w:val="23"/>
        </w:numPr>
        <w:shd w:val="clear" w:color="auto" w:fill="FFFFFF"/>
        <w:suppressAutoHyphens w:val="0"/>
        <w:spacing w:before="100" w:beforeAutospacing="1" w:after="100" w:afterAutospacing="1" w:line="315" w:lineRule="atLeast"/>
        <w:ind w:left="-105"/>
        <w:textAlignment w:val="top"/>
        <w:rPr>
          <w:rFonts w:ascii="Arial" w:hAnsi="Arial" w:cs="Arial"/>
          <w:sz w:val="28"/>
          <w:szCs w:val="28"/>
          <w:lang w:eastAsia="ru-RU"/>
        </w:rPr>
      </w:pPr>
      <w:r w:rsidRPr="0085495A">
        <w:rPr>
          <w:rFonts w:ascii="Arial" w:hAnsi="Arial" w:cs="Arial"/>
          <w:sz w:val="28"/>
          <w:szCs w:val="28"/>
          <w:lang w:val="en-US" w:eastAsia="ru-RU"/>
        </w:rPr>
        <w:t>        </w:t>
      </w:r>
      <w:proofErr w:type="spellStart"/>
      <w:proofErr w:type="gramStart"/>
      <w:r w:rsidRPr="0085495A">
        <w:rPr>
          <w:rFonts w:ascii="Arial" w:hAnsi="Arial" w:cs="Arial"/>
          <w:b/>
          <w:bCs/>
          <w:sz w:val="28"/>
          <w:szCs w:val="28"/>
          <w:lang w:eastAsia="ru-RU"/>
        </w:rPr>
        <w:t>for</w:t>
      </w:r>
      <w:proofErr w:type="spellEnd"/>
      <w:r w:rsidRPr="0085495A">
        <w:rPr>
          <w:rFonts w:ascii="Arial" w:hAnsi="Arial" w:cs="Arial"/>
          <w:sz w:val="28"/>
          <w:szCs w:val="28"/>
          <w:lang w:eastAsia="ru-RU"/>
        </w:rPr>
        <w:t>(</w:t>
      </w:r>
      <w:proofErr w:type="spellStart"/>
      <w:proofErr w:type="gramEnd"/>
      <w:r w:rsidRPr="0085495A">
        <w:rPr>
          <w:rFonts w:ascii="Arial" w:hAnsi="Arial" w:cs="Arial"/>
          <w:b/>
          <w:bCs/>
          <w:sz w:val="28"/>
          <w:szCs w:val="28"/>
          <w:lang w:eastAsia="ru-RU"/>
        </w:rPr>
        <w:t>int</w:t>
      </w:r>
      <w:proofErr w:type="spellEnd"/>
      <w:r w:rsidRPr="0085495A">
        <w:rPr>
          <w:rFonts w:ascii="Arial" w:hAnsi="Arial" w:cs="Arial"/>
          <w:sz w:val="28"/>
          <w:szCs w:val="28"/>
          <w:lang w:eastAsia="ru-RU"/>
        </w:rPr>
        <w:t> i=0; i&lt;30; i++)</w:t>
      </w:r>
    </w:p>
    <w:p w:rsidR="00490994" w:rsidRPr="0085495A" w:rsidRDefault="00490994" w:rsidP="00490994">
      <w:pPr>
        <w:numPr>
          <w:ilvl w:val="0"/>
          <w:numId w:val="23"/>
        </w:numPr>
        <w:shd w:val="clear" w:color="auto" w:fill="FFFFFF"/>
        <w:suppressAutoHyphens w:val="0"/>
        <w:spacing w:before="100" w:beforeAutospacing="1" w:after="100" w:afterAutospacing="1" w:line="315" w:lineRule="atLeast"/>
        <w:ind w:left="-105"/>
        <w:textAlignment w:val="top"/>
        <w:rPr>
          <w:rFonts w:ascii="Arial" w:hAnsi="Arial" w:cs="Arial"/>
          <w:sz w:val="28"/>
          <w:szCs w:val="28"/>
          <w:lang w:eastAsia="ru-RU"/>
        </w:rPr>
      </w:pPr>
      <w:r w:rsidRPr="0085495A">
        <w:rPr>
          <w:rFonts w:ascii="Arial" w:hAnsi="Arial" w:cs="Arial"/>
          <w:sz w:val="28"/>
          <w:szCs w:val="28"/>
          <w:lang w:eastAsia="ru-RU"/>
        </w:rPr>
        <w:t>                </w:t>
      </w:r>
      <w:proofErr w:type="spellStart"/>
      <w:r w:rsidRPr="0085495A">
        <w:rPr>
          <w:rFonts w:ascii="Arial" w:hAnsi="Arial" w:cs="Arial"/>
          <w:sz w:val="28"/>
          <w:szCs w:val="28"/>
          <w:lang w:eastAsia="ru-RU"/>
        </w:rPr>
        <w:t>System.out.println</w:t>
      </w:r>
      <w:proofErr w:type="spellEnd"/>
      <w:r w:rsidRPr="0085495A">
        <w:rPr>
          <w:rFonts w:ascii="Arial" w:hAnsi="Arial" w:cs="Arial"/>
          <w:sz w:val="28"/>
          <w:szCs w:val="28"/>
          <w:lang w:eastAsia="ru-RU"/>
        </w:rPr>
        <w:t>(</w:t>
      </w:r>
      <w:proofErr w:type="spellStart"/>
      <w:r w:rsidRPr="0085495A">
        <w:rPr>
          <w:rFonts w:ascii="Arial" w:hAnsi="Arial" w:cs="Arial"/>
          <w:sz w:val="28"/>
          <w:szCs w:val="28"/>
          <w:lang w:eastAsia="ru-RU"/>
        </w:rPr>
        <w:t>getRand</w:t>
      </w:r>
      <w:proofErr w:type="spellEnd"/>
      <w:r w:rsidRPr="0085495A">
        <w:rPr>
          <w:rFonts w:ascii="Arial" w:hAnsi="Arial" w:cs="Arial"/>
          <w:sz w:val="28"/>
          <w:szCs w:val="28"/>
          <w:lang w:eastAsia="ru-RU"/>
        </w:rPr>
        <w:t>());</w:t>
      </w:r>
    </w:p>
    <w:p w:rsidR="00490994" w:rsidRPr="0085495A" w:rsidRDefault="00490994" w:rsidP="00490994">
      <w:pPr>
        <w:numPr>
          <w:ilvl w:val="0"/>
          <w:numId w:val="23"/>
        </w:numPr>
        <w:shd w:val="clear" w:color="auto" w:fill="FFFFFF"/>
        <w:suppressAutoHyphens w:val="0"/>
        <w:spacing w:before="100" w:beforeAutospacing="1" w:after="100" w:afterAutospacing="1" w:line="315" w:lineRule="atLeast"/>
        <w:ind w:left="-105"/>
        <w:textAlignment w:val="top"/>
        <w:rPr>
          <w:rFonts w:ascii="Arial" w:hAnsi="Arial" w:cs="Arial"/>
          <w:sz w:val="28"/>
          <w:szCs w:val="28"/>
          <w:lang w:eastAsia="ru-RU"/>
        </w:rPr>
      </w:pPr>
      <w:r w:rsidRPr="0085495A">
        <w:rPr>
          <w:rFonts w:ascii="Arial" w:hAnsi="Arial" w:cs="Arial"/>
          <w:sz w:val="28"/>
          <w:szCs w:val="28"/>
          <w:lang w:eastAsia="ru-RU"/>
        </w:rPr>
        <w:t>}</w:t>
      </w:r>
    </w:p>
    <w:p w:rsidR="00490994" w:rsidRPr="0085495A" w:rsidRDefault="00490994" w:rsidP="00490994">
      <w:pPr>
        <w:rPr>
          <w:rFonts w:ascii="Arial" w:hAnsi="Arial" w:cs="Arial"/>
          <w:sz w:val="28"/>
          <w:szCs w:val="28"/>
        </w:rPr>
      </w:pPr>
      <w:r w:rsidRPr="0085495A">
        <w:rPr>
          <w:rFonts w:ascii="Arial" w:hAnsi="Arial" w:cs="Arial"/>
          <w:sz w:val="28"/>
          <w:szCs w:val="28"/>
          <w:shd w:val="clear" w:color="auto" w:fill="FFFFFF"/>
        </w:rPr>
        <w:t>Отправив 20 чисел можно с большой вероятностью получить следующие. Чем больше чисел, тем больше вероятность.</w:t>
      </w:r>
    </w:p>
    <w:p w:rsidR="00490994" w:rsidRPr="004B5FBE" w:rsidRDefault="00490994" w:rsidP="004B5FBE">
      <w:pPr>
        <w:pStyle w:val="2"/>
      </w:pPr>
      <w:bookmarkStart w:id="60" w:name="_Toc437961763"/>
      <w:bookmarkStart w:id="61" w:name="_Toc438042038"/>
      <w:bookmarkStart w:id="62" w:name="_Toc438050020"/>
      <w:bookmarkStart w:id="63" w:name="_Toc438054436"/>
      <w:r w:rsidRPr="004B5FBE">
        <w:t xml:space="preserve">Взлом встроенного генератора случайных чисел в </w:t>
      </w:r>
      <w:proofErr w:type="spellStart"/>
      <w:r w:rsidRPr="004B5FBE">
        <w:t>Java</w:t>
      </w:r>
      <w:bookmarkEnd w:id="60"/>
      <w:bookmarkEnd w:id="61"/>
      <w:bookmarkEnd w:id="62"/>
      <w:bookmarkEnd w:id="63"/>
      <w:proofErr w:type="spellEnd"/>
    </w:p>
    <w:p w:rsidR="00490994" w:rsidRPr="0085495A" w:rsidRDefault="00490994" w:rsidP="00490994">
      <w:pPr>
        <w:shd w:val="clear" w:color="auto" w:fill="FFFFFF"/>
        <w:spacing w:before="100" w:beforeAutospacing="1" w:after="24" w:line="336" w:lineRule="atLeast"/>
        <w:rPr>
          <w:rFonts w:ascii="Arial" w:hAnsi="Arial" w:cs="Arial"/>
          <w:sz w:val="28"/>
          <w:szCs w:val="28"/>
          <w:shd w:val="clear" w:color="auto" w:fill="FFFFFF"/>
        </w:rPr>
      </w:pPr>
      <w:r w:rsidRPr="0085495A">
        <w:rPr>
          <w:rFonts w:ascii="Arial" w:hAnsi="Arial" w:cs="Arial"/>
          <w:sz w:val="28"/>
          <w:szCs w:val="28"/>
        </w:rPr>
        <w:br/>
      </w:r>
      <w:r w:rsidRPr="0085495A">
        <w:rPr>
          <w:rFonts w:ascii="Arial" w:hAnsi="Arial" w:cs="Arial"/>
          <w:sz w:val="28"/>
          <w:szCs w:val="28"/>
          <w:shd w:val="clear" w:color="auto" w:fill="FFFFFF"/>
        </w:rPr>
        <w:t xml:space="preserve">Многие языки программирования, </w:t>
      </w:r>
      <w:proofErr w:type="gramStart"/>
      <w:r w:rsidRPr="0085495A">
        <w:rPr>
          <w:rFonts w:ascii="Arial" w:hAnsi="Arial" w:cs="Arial"/>
          <w:sz w:val="28"/>
          <w:szCs w:val="28"/>
          <w:shd w:val="clear" w:color="auto" w:fill="FFFFFF"/>
        </w:rPr>
        <w:t>например</w:t>
      </w:r>
      <w:proofErr w:type="gramEnd"/>
      <w:r w:rsidRPr="0085495A">
        <w:rPr>
          <w:rFonts w:ascii="Arial" w:hAnsi="Arial" w:cs="Arial"/>
          <w:sz w:val="28"/>
          <w:szCs w:val="28"/>
          <w:shd w:val="clear" w:color="auto" w:fill="FFFFFF"/>
        </w:rPr>
        <w:t xml:space="preserve"> C(</w:t>
      </w:r>
      <w:proofErr w:type="spellStart"/>
      <w:r w:rsidRPr="0085495A">
        <w:rPr>
          <w:rFonts w:ascii="Arial" w:hAnsi="Arial" w:cs="Arial"/>
          <w:sz w:val="28"/>
          <w:szCs w:val="28"/>
          <w:shd w:val="clear" w:color="auto" w:fill="FFFFFF"/>
        </w:rPr>
        <w:t>rand</w:t>
      </w:r>
      <w:proofErr w:type="spellEnd"/>
      <w:r w:rsidRPr="0085495A">
        <w:rPr>
          <w:rFonts w:ascii="Arial" w:hAnsi="Arial" w:cs="Arial"/>
          <w:sz w:val="28"/>
          <w:szCs w:val="28"/>
          <w:shd w:val="clear" w:color="auto" w:fill="FFFFFF"/>
        </w:rPr>
        <w:t>), C++(</w:t>
      </w:r>
      <w:proofErr w:type="spellStart"/>
      <w:r w:rsidRPr="0085495A">
        <w:rPr>
          <w:rFonts w:ascii="Arial" w:hAnsi="Arial" w:cs="Arial"/>
          <w:sz w:val="28"/>
          <w:szCs w:val="28"/>
          <w:shd w:val="clear" w:color="auto" w:fill="FFFFFF"/>
        </w:rPr>
        <w:t>rand</w:t>
      </w:r>
      <w:proofErr w:type="spellEnd"/>
      <w:r w:rsidRPr="0085495A">
        <w:rPr>
          <w:rFonts w:ascii="Arial" w:hAnsi="Arial" w:cs="Arial"/>
          <w:sz w:val="28"/>
          <w:szCs w:val="28"/>
          <w:shd w:val="clear" w:color="auto" w:fill="FFFFFF"/>
        </w:rPr>
        <w:t xml:space="preserve">) и </w:t>
      </w:r>
      <w:proofErr w:type="spellStart"/>
      <w:r w:rsidRPr="0085495A">
        <w:rPr>
          <w:rFonts w:ascii="Arial" w:hAnsi="Arial" w:cs="Arial"/>
          <w:sz w:val="28"/>
          <w:szCs w:val="28"/>
          <w:shd w:val="clear" w:color="auto" w:fill="FFFFFF"/>
        </w:rPr>
        <w:t>Java</w:t>
      </w:r>
      <w:proofErr w:type="spellEnd"/>
      <w:r w:rsidRPr="0085495A">
        <w:rPr>
          <w:rFonts w:ascii="Arial" w:hAnsi="Arial" w:cs="Arial"/>
          <w:sz w:val="28"/>
          <w:szCs w:val="28"/>
          <w:shd w:val="clear" w:color="auto" w:fill="FFFFFF"/>
        </w:rPr>
        <w:t xml:space="preserve"> используют LСPRNG. Рассмотрим, как можно провести взлом на примере</w:t>
      </w:r>
      <w:r w:rsidRPr="0085495A">
        <w:rPr>
          <w:rStyle w:val="apple-converted-space"/>
          <w:rFonts w:ascii="Arial" w:hAnsi="Arial" w:cs="Arial"/>
          <w:sz w:val="28"/>
          <w:szCs w:val="28"/>
          <w:shd w:val="clear" w:color="auto" w:fill="FFFFFF"/>
        </w:rPr>
        <w:t> </w:t>
      </w:r>
      <w:proofErr w:type="spellStart"/>
      <w:r w:rsidRPr="00AE0962">
        <w:rPr>
          <w:rFonts w:ascii="Arial" w:hAnsi="Arial" w:cs="Arial"/>
          <w:sz w:val="28"/>
          <w:szCs w:val="28"/>
          <w:bdr w:val="none" w:sz="0" w:space="0" w:color="auto" w:frame="1"/>
          <w:shd w:val="clear" w:color="auto" w:fill="FFFFFF"/>
        </w:rPr>
        <w:t>java.utils.Random</w:t>
      </w:r>
      <w:proofErr w:type="spellEnd"/>
      <w:r w:rsidRPr="0085495A">
        <w:rPr>
          <w:rFonts w:ascii="Arial" w:hAnsi="Arial" w:cs="Arial"/>
          <w:sz w:val="28"/>
          <w:szCs w:val="28"/>
          <w:shd w:val="clear" w:color="auto" w:fill="FFFFFF"/>
        </w:rPr>
        <w:t>. Зайдя в исходный код(jdk1.7) данного класса можно</w:t>
      </w:r>
      <w:r>
        <w:rPr>
          <w:rFonts w:ascii="Arial" w:hAnsi="Arial" w:cs="Arial"/>
          <w:sz w:val="28"/>
          <w:szCs w:val="28"/>
          <w:shd w:val="clear" w:color="auto" w:fill="FFFFFF"/>
        </w:rPr>
        <w:t xml:space="preserve"> увидеть используемые константы</w:t>
      </w:r>
    </w:p>
    <w:p w:rsidR="00490994" w:rsidRPr="0085495A" w:rsidRDefault="00490994" w:rsidP="00490994">
      <w:pPr>
        <w:numPr>
          <w:ilvl w:val="0"/>
          <w:numId w:val="24"/>
        </w:numPr>
        <w:shd w:val="clear" w:color="auto" w:fill="FFFFFF"/>
        <w:suppressAutoHyphens w:val="0"/>
        <w:spacing w:before="100" w:beforeAutospacing="1" w:after="100" w:afterAutospacing="1" w:line="315" w:lineRule="atLeast"/>
        <w:ind w:left="-105"/>
        <w:textAlignment w:val="top"/>
        <w:rPr>
          <w:rFonts w:ascii="Arial" w:hAnsi="Arial" w:cs="Arial"/>
          <w:sz w:val="28"/>
          <w:szCs w:val="28"/>
          <w:lang w:val="en-US" w:eastAsia="ru-RU"/>
        </w:rPr>
      </w:pPr>
      <w:r w:rsidRPr="0085495A">
        <w:rPr>
          <w:rFonts w:ascii="Arial" w:hAnsi="Arial" w:cs="Arial"/>
          <w:b/>
          <w:bCs/>
          <w:sz w:val="28"/>
          <w:szCs w:val="28"/>
          <w:lang w:val="en-US" w:eastAsia="ru-RU"/>
        </w:rPr>
        <w:t>private</w:t>
      </w:r>
      <w:r w:rsidRPr="0085495A">
        <w:rPr>
          <w:rFonts w:ascii="Arial" w:hAnsi="Arial" w:cs="Arial"/>
          <w:sz w:val="28"/>
          <w:szCs w:val="28"/>
          <w:lang w:val="en-US" w:eastAsia="ru-RU"/>
        </w:rPr>
        <w:t> </w:t>
      </w:r>
      <w:r w:rsidRPr="0085495A">
        <w:rPr>
          <w:rFonts w:ascii="Arial" w:hAnsi="Arial" w:cs="Arial"/>
          <w:b/>
          <w:bCs/>
          <w:sz w:val="28"/>
          <w:szCs w:val="28"/>
          <w:lang w:val="en-US" w:eastAsia="ru-RU"/>
        </w:rPr>
        <w:t>static</w:t>
      </w:r>
      <w:r w:rsidRPr="0085495A">
        <w:rPr>
          <w:rFonts w:ascii="Arial" w:hAnsi="Arial" w:cs="Arial"/>
          <w:sz w:val="28"/>
          <w:szCs w:val="28"/>
          <w:lang w:val="en-US" w:eastAsia="ru-RU"/>
        </w:rPr>
        <w:t> </w:t>
      </w:r>
      <w:r w:rsidRPr="0085495A">
        <w:rPr>
          <w:rFonts w:ascii="Arial" w:hAnsi="Arial" w:cs="Arial"/>
          <w:b/>
          <w:bCs/>
          <w:sz w:val="28"/>
          <w:szCs w:val="28"/>
          <w:lang w:val="en-US" w:eastAsia="ru-RU"/>
        </w:rPr>
        <w:t>final</w:t>
      </w:r>
      <w:r w:rsidRPr="0085495A">
        <w:rPr>
          <w:rFonts w:ascii="Arial" w:hAnsi="Arial" w:cs="Arial"/>
          <w:sz w:val="28"/>
          <w:szCs w:val="28"/>
          <w:lang w:val="en-US" w:eastAsia="ru-RU"/>
        </w:rPr>
        <w:t> </w:t>
      </w:r>
      <w:r w:rsidRPr="0085495A">
        <w:rPr>
          <w:rFonts w:ascii="Arial" w:hAnsi="Arial" w:cs="Arial"/>
          <w:b/>
          <w:bCs/>
          <w:sz w:val="28"/>
          <w:szCs w:val="28"/>
          <w:lang w:val="en-US" w:eastAsia="ru-RU"/>
        </w:rPr>
        <w:t>long</w:t>
      </w:r>
      <w:r w:rsidRPr="0085495A">
        <w:rPr>
          <w:rFonts w:ascii="Arial" w:hAnsi="Arial" w:cs="Arial"/>
          <w:sz w:val="28"/>
          <w:szCs w:val="28"/>
          <w:lang w:val="en-US" w:eastAsia="ru-RU"/>
        </w:rPr>
        <w:t> multiplier = 0x5DEECE66DL; </w:t>
      </w:r>
      <w:r w:rsidRPr="0085495A">
        <w:rPr>
          <w:rFonts w:ascii="Arial" w:hAnsi="Arial" w:cs="Arial"/>
          <w:i/>
          <w:iCs/>
          <w:sz w:val="28"/>
          <w:szCs w:val="28"/>
          <w:lang w:val="en-US" w:eastAsia="ru-RU"/>
        </w:rPr>
        <w:t>// 25214903917</w:t>
      </w:r>
    </w:p>
    <w:p w:rsidR="00490994" w:rsidRPr="0085495A" w:rsidRDefault="00490994" w:rsidP="00490994">
      <w:pPr>
        <w:numPr>
          <w:ilvl w:val="0"/>
          <w:numId w:val="24"/>
        </w:numPr>
        <w:shd w:val="clear" w:color="auto" w:fill="FFFFFF"/>
        <w:suppressAutoHyphens w:val="0"/>
        <w:spacing w:before="100" w:beforeAutospacing="1" w:after="100" w:afterAutospacing="1" w:line="315" w:lineRule="atLeast"/>
        <w:ind w:left="-105"/>
        <w:textAlignment w:val="top"/>
        <w:rPr>
          <w:rFonts w:ascii="Arial" w:hAnsi="Arial" w:cs="Arial"/>
          <w:sz w:val="28"/>
          <w:szCs w:val="28"/>
          <w:lang w:val="en-US" w:eastAsia="ru-RU"/>
        </w:rPr>
      </w:pPr>
      <w:r w:rsidRPr="0085495A">
        <w:rPr>
          <w:rFonts w:ascii="Arial" w:hAnsi="Arial" w:cs="Arial"/>
          <w:b/>
          <w:bCs/>
          <w:sz w:val="28"/>
          <w:szCs w:val="28"/>
          <w:lang w:val="en-US" w:eastAsia="ru-RU"/>
        </w:rPr>
        <w:t>private</w:t>
      </w:r>
      <w:r w:rsidRPr="0085495A">
        <w:rPr>
          <w:rFonts w:ascii="Arial" w:hAnsi="Arial" w:cs="Arial"/>
          <w:sz w:val="28"/>
          <w:szCs w:val="28"/>
          <w:lang w:val="en-US" w:eastAsia="ru-RU"/>
        </w:rPr>
        <w:t> </w:t>
      </w:r>
      <w:r w:rsidRPr="0085495A">
        <w:rPr>
          <w:rFonts w:ascii="Arial" w:hAnsi="Arial" w:cs="Arial"/>
          <w:b/>
          <w:bCs/>
          <w:sz w:val="28"/>
          <w:szCs w:val="28"/>
          <w:lang w:val="en-US" w:eastAsia="ru-RU"/>
        </w:rPr>
        <w:t>static</w:t>
      </w:r>
      <w:r w:rsidRPr="0085495A">
        <w:rPr>
          <w:rFonts w:ascii="Arial" w:hAnsi="Arial" w:cs="Arial"/>
          <w:sz w:val="28"/>
          <w:szCs w:val="28"/>
          <w:lang w:val="en-US" w:eastAsia="ru-RU"/>
        </w:rPr>
        <w:t> </w:t>
      </w:r>
      <w:r w:rsidRPr="0085495A">
        <w:rPr>
          <w:rFonts w:ascii="Arial" w:hAnsi="Arial" w:cs="Arial"/>
          <w:b/>
          <w:bCs/>
          <w:sz w:val="28"/>
          <w:szCs w:val="28"/>
          <w:lang w:val="en-US" w:eastAsia="ru-RU"/>
        </w:rPr>
        <w:t>final</w:t>
      </w:r>
      <w:r w:rsidRPr="0085495A">
        <w:rPr>
          <w:rFonts w:ascii="Arial" w:hAnsi="Arial" w:cs="Arial"/>
          <w:sz w:val="28"/>
          <w:szCs w:val="28"/>
          <w:lang w:val="en-US" w:eastAsia="ru-RU"/>
        </w:rPr>
        <w:t> </w:t>
      </w:r>
      <w:r w:rsidRPr="0085495A">
        <w:rPr>
          <w:rFonts w:ascii="Arial" w:hAnsi="Arial" w:cs="Arial"/>
          <w:b/>
          <w:bCs/>
          <w:sz w:val="28"/>
          <w:szCs w:val="28"/>
          <w:lang w:val="en-US" w:eastAsia="ru-RU"/>
        </w:rPr>
        <w:t>long</w:t>
      </w:r>
      <w:r w:rsidRPr="0085495A">
        <w:rPr>
          <w:rFonts w:ascii="Arial" w:hAnsi="Arial" w:cs="Arial"/>
          <w:sz w:val="28"/>
          <w:szCs w:val="28"/>
          <w:lang w:val="en-US" w:eastAsia="ru-RU"/>
        </w:rPr>
        <w:t> addend = 0xBL; </w:t>
      </w:r>
      <w:r w:rsidRPr="0085495A">
        <w:rPr>
          <w:rFonts w:ascii="Arial" w:hAnsi="Arial" w:cs="Arial"/>
          <w:i/>
          <w:iCs/>
          <w:sz w:val="28"/>
          <w:szCs w:val="28"/>
          <w:lang w:val="en-US" w:eastAsia="ru-RU"/>
        </w:rPr>
        <w:t>// 11</w:t>
      </w:r>
    </w:p>
    <w:p w:rsidR="00490994" w:rsidRPr="0085495A" w:rsidRDefault="00490994" w:rsidP="00490994">
      <w:pPr>
        <w:numPr>
          <w:ilvl w:val="0"/>
          <w:numId w:val="24"/>
        </w:numPr>
        <w:shd w:val="clear" w:color="auto" w:fill="FFFFFF"/>
        <w:suppressAutoHyphens w:val="0"/>
        <w:spacing w:before="100" w:beforeAutospacing="1" w:after="100" w:afterAutospacing="1" w:line="315" w:lineRule="atLeast"/>
        <w:ind w:left="-105"/>
        <w:textAlignment w:val="top"/>
        <w:rPr>
          <w:rFonts w:ascii="Arial" w:hAnsi="Arial" w:cs="Arial"/>
          <w:sz w:val="28"/>
          <w:szCs w:val="28"/>
          <w:lang w:val="en-US" w:eastAsia="ru-RU"/>
        </w:rPr>
      </w:pPr>
      <w:r w:rsidRPr="0085495A">
        <w:rPr>
          <w:rFonts w:ascii="Arial" w:hAnsi="Arial" w:cs="Arial"/>
          <w:b/>
          <w:bCs/>
          <w:sz w:val="28"/>
          <w:szCs w:val="28"/>
          <w:lang w:val="en-US" w:eastAsia="ru-RU"/>
        </w:rPr>
        <w:t>private</w:t>
      </w:r>
      <w:r w:rsidRPr="0085495A">
        <w:rPr>
          <w:rFonts w:ascii="Arial" w:hAnsi="Arial" w:cs="Arial"/>
          <w:sz w:val="28"/>
          <w:szCs w:val="28"/>
          <w:lang w:val="en-US" w:eastAsia="ru-RU"/>
        </w:rPr>
        <w:t> </w:t>
      </w:r>
      <w:r w:rsidRPr="0085495A">
        <w:rPr>
          <w:rFonts w:ascii="Arial" w:hAnsi="Arial" w:cs="Arial"/>
          <w:b/>
          <w:bCs/>
          <w:sz w:val="28"/>
          <w:szCs w:val="28"/>
          <w:lang w:val="en-US" w:eastAsia="ru-RU"/>
        </w:rPr>
        <w:t>static</w:t>
      </w:r>
      <w:r w:rsidRPr="0085495A">
        <w:rPr>
          <w:rFonts w:ascii="Arial" w:hAnsi="Arial" w:cs="Arial"/>
          <w:sz w:val="28"/>
          <w:szCs w:val="28"/>
          <w:lang w:val="en-US" w:eastAsia="ru-RU"/>
        </w:rPr>
        <w:t> </w:t>
      </w:r>
      <w:r w:rsidRPr="0085495A">
        <w:rPr>
          <w:rFonts w:ascii="Arial" w:hAnsi="Arial" w:cs="Arial"/>
          <w:b/>
          <w:bCs/>
          <w:sz w:val="28"/>
          <w:szCs w:val="28"/>
          <w:lang w:val="en-US" w:eastAsia="ru-RU"/>
        </w:rPr>
        <w:t>final</w:t>
      </w:r>
      <w:r w:rsidRPr="0085495A">
        <w:rPr>
          <w:rFonts w:ascii="Arial" w:hAnsi="Arial" w:cs="Arial"/>
          <w:sz w:val="28"/>
          <w:szCs w:val="28"/>
          <w:lang w:val="en-US" w:eastAsia="ru-RU"/>
        </w:rPr>
        <w:t> </w:t>
      </w:r>
      <w:r w:rsidRPr="0085495A">
        <w:rPr>
          <w:rFonts w:ascii="Arial" w:hAnsi="Arial" w:cs="Arial"/>
          <w:b/>
          <w:bCs/>
          <w:sz w:val="28"/>
          <w:szCs w:val="28"/>
          <w:lang w:val="en-US" w:eastAsia="ru-RU"/>
        </w:rPr>
        <w:t>long</w:t>
      </w:r>
      <w:r w:rsidRPr="0085495A">
        <w:rPr>
          <w:rFonts w:ascii="Arial" w:hAnsi="Arial" w:cs="Arial"/>
          <w:sz w:val="28"/>
          <w:szCs w:val="28"/>
          <w:lang w:val="en-US" w:eastAsia="ru-RU"/>
        </w:rPr>
        <w:t> mask = (1L &lt;&lt; 48) - 1; </w:t>
      </w:r>
      <w:r w:rsidRPr="0085495A">
        <w:rPr>
          <w:rFonts w:ascii="Arial" w:hAnsi="Arial" w:cs="Arial"/>
          <w:i/>
          <w:iCs/>
          <w:sz w:val="28"/>
          <w:szCs w:val="28"/>
          <w:lang w:val="en-US" w:eastAsia="ru-RU"/>
        </w:rPr>
        <w:t>// 281474976710655 = 2^48 – 1</w:t>
      </w:r>
    </w:p>
    <w:p w:rsidR="00490994" w:rsidRPr="0085495A" w:rsidRDefault="00490994" w:rsidP="00490994">
      <w:pPr>
        <w:shd w:val="clear" w:color="auto" w:fill="FFFFFF"/>
        <w:spacing w:before="100" w:beforeAutospacing="1" w:after="100" w:afterAutospacing="1" w:line="315" w:lineRule="atLeast"/>
        <w:textAlignment w:val="top"/>
        <w:rPr>
          <w:rFonts w:ascii="Arial" w:hAnsi="Arial" w:cs="Arial"/>
          <w:sz w:val="28"/>
          <w:szCs w:val="28"/>
          <w:shd w:val="clear" w:color="auto" w:fill="FFFFFF"/>
        </w:rPr>
      </w:pPr>
      <w:r w:rsidRPr="0085495A">
        <w:rPr>
          <w:rFonts w:ascii="Arial" w:hAnsi="Arial" w:cs="Arial"/>
          <w:sz w:val="28"/>
          <w:szCs w:val="28"/>
          <w:shd w:val="clear" w:color="auto" w:fill="FFFFFF"/>
        </w:rPr>
        <w:t xml:space="preserve">Метод </w:t>
      </w:r>
      <w:proofErr w:type="spellStart"/>
      <w:r w:rsidRPr="0085495A">
        <w:rPr>
          <w:rFonts w:ascii="Arial" w:hAnsi="Arial" w:cs="Arial"/>
          <w:sz w:val="28"/>
          <w:szCs w:val="28"/>
          <w:shd w:val="clear" w:color="auto" w:fill="FFFFFF"/>
        </w:rPr>
        <w:t>java.utils.Randon.nextInt</w:t>
      </w:r>
      <w:proofErr w:type="spellEnd"/>
      <w:r w:rsidRPr="0085495A">
        <w:rPr>
          <w:rFonts w:ascii="Arial" w:hAnsi="Arial" w:cs="Arial"/>
          <w:sz w:val="28"/>
          <w:szCs w:val="28"/>
          <w:shd w:val="clear" w:color="auto" w:fill="FFFFFF"/>
        </w:rPr>
        <w:t xml:space="preserve">() выглядит следующим образом (здесь </w:t>
      </w:r>
      <w:proofErr w:type="spellStart"/>
      <w:r w:rsidRPr="0085495A">
        <w:rPr>
          <w:rFonts w:ascii="Arial" w:hAnsi="Arial" w:cs="Arial"/>
          <w:sz w:val="28"/>
          <w:szCs w:val="28"/>
          <w:shd w:val="clear" w:color="auto" w:fill="FFFFFF"/>
        </w:rPr>
        <w:t>bits</w:t>
      </w:r>
      <w:proofErr w:type="spellEnd"/>
      <w:r w:rsidRPr="0085495A">
        <w:rPr>
          <w:rFonts w:ascii="Arial" w:hAnsi="Arial" w:cs="Arial"/>
          <w:sz w:val="28"/>
          <w:szCs w:val="28"/>
          <w:shd w:val="clear" w:color="auto" w:fill="FFFFFF"/>
        </w:rPr>
        <w:t xml:space="preserve"> == 32)</w:t>
      </w:r>
    </w:p>
    <w:p w:rsidR="00490994" w:rsidRPr="0085495A" w:rsidRDefault="00490994" w:rsidP="00490994">
      <w:pPr>
        <w:numPr>
          <w:ilvl w:val="0"/>
          <w:numId w:val="25"/>
        </w:numPr>
        <w:shd w:val="clear" w:color="auto" w:fill="FFFFFF"/>
        <w:suppressAutoHyphens w:val="0"/>
        <w:spacing w:before="100" w:beforeAutospacing="1" w:after="100" w:afterAutospacing="1" w:line="315" w:lineRule="atLeast"/>
        <w:ind w:left="-105"/>
        <w:textAlignment w:val="top"/>
        <w:rPr>
          <w:rFonts w:ascii="Arial" w:hAnsi="Arial" w:cs="Arial"/>
          <w:sz w:val="28"/>
          <w:szCs w:val="28"/>
          <w:lang w:val="en-US" w:eastAsia="ru-RU"/>
        </w:rPr>
      </w:pPr>
      <w:r w:rsidRPr="0085495A">
        <w:rPr>
          <w:rFonts w:ascii="Arial" w:hAnsi="Arial" w:cs="Arial"/>
          <w:b/>
          <w:bCs/>
          <w:sz w:val="28"/>
          <w:szCs w:val="28"/>
          <w:lang w:val="en-US" w:eastAsia="ru-RU"/>
        </w:rPr>
        <w:t>protected</w:t>
      </w:r>
      <w:r w:rsidRPr="0085495A">
        <w:rPr>
          <w:rFonts w:ascii="Arial" w:hAnsi="Arial" w:cs="Arial"/>
          <w:sz w:val="28"/>
          <w:szCs w:val="28"/>
          <w:lang w:val="en-US" w:eastAsia="ru-RU"/>
        </w:rPr>
        <w:t> </w:t>
      </w:r>
      <w:proofErr w:type="spellStart"/>
      <w:r w:rsidRPr="0085495A">
        <w:rPr>
          <w:rFonts w:ascii="Arial" w:hAnsi="Arial" w:cs="Arial"/>
          <w:b/>
          <w:bCs/>
          <w:sz w:val="28"/>
          <w:szCs w:val="28"/>
          <w:lang w:val="en-US" w:eastAsia="ru-RU"/>
        </w:rPr>
        <w:t>int</w:t>
      </w:r>
      <w:proofErr w:type="spellEnd"/>
      <w:r w:rsidRPr="0085495A">
        <w:rPr>
          <w:rFonts w:ascii="Arial" w:hAnsi="Arial" w:cs="Arial"/>
          <w:sz w:val="28"/>
          <w:szCs w:val="28"/>
          <w:lang w:val="en-US" w:eastAsia="ru-RU"/>
        </w:rPr>
        <w:t> next(</w:t>
      </w:r>
      <w:proofErr w:type="spellStart"/>
      <w:r w:rsidRPr="0085495A">
        <w:rPr>
          <w:rFonts w:ascii="Arial" w:hAnsi="Arial" w:cs="Arial"/>
          <w:b/>
          <w:bCs/>
          <w:sz w:val="28"/>
          <w:szCs w:val="28"/>
          <w:lang w:val="en-US" w:eastAsia="ru-RU"/>
        </w:rPr>
        <w:t>int</w:t>
      </w:r>
      <w:proofErr w:type="spellEnd"/>
      <w:r w:rsidRPr="0085495A">
        <w:rPr>
          <w:rFonts w:ascii="Arial" w:hAnsi="Arial" w:cs="Arial"/>
          <w:sz w:val="28"/>
          <w:szCs w:val="28"/>
          <w:lang w:val="en-US" w:eastAsia="ru-RU"/>
        </w:rPr>
        <w:t> bits) {</w:t>
      </w:r>
    </w:p>
    <w:p w:rsidR="00490994" w:rsidRPr="0085495A" w:rsidRDefault="00490994" w:rsidP="00490994">
      <w:pPr>
        <w:numPr>
          <w:ilvl w:val="0"/>
          <w:numId w:val="25"/>
        </w:numPr>
        <w:shd w:val="clear" w:color="auto" w:fill="FFFFFF"/>
        <w:suppressAutoHyphens w:val="0"/>
        <w:spacing w:before="100" w:beforeAutospacing="1" w:after="100" w:afterAutospacing="1" w:line="315" w:lineRule="atLeast"/>
        <w:ind w:left="-105"/>
        <w:textAlignment w:val="top"/>
        <w:rPr>
          <w:rFonts w:ascii="Arial" w:hAnsi="Arial" w:cs="Arial"/>
          <w:sz w:val="28"/>
          <w:szCs w:val="28"/>
          <w:lang w:eastAsia="ru-RU"/>
        </w:rPr>
      </w:pPr>
      <w:r w:rsidRPr="0085495A">
        <w:rPr>
          <w:rFonts w:ascii="Arial" w:hAnsi="Arial" w:cs="Arial"/>
          <w:sz w:val="28"/>
          <w:szCs w:val="28"/>
          <w:lang w:val="en-US" w:eastAsia="ru-RU"/>
        </w:rPr>
        <w:t>    </w:t>
      </w:r>
      <w:proofErr w:type="spellStart"/>
      <w:r w:rsidRPr="0085495A">
        <w:rPr>
          <w:rFonts w:ascii="Arial" w:hAnsi="Arial" w:cs="Arial"/>
          <w:b/>
          <w:bCs/>
          <w:sz w:val="28"/>
          <w:szCs w:val="28"/>
          <w:lang w:eastAsia="ru-RU"/>
        </w:rPr>
        <w:t>long</w:t>
      </w:r>
      <w:proofErr w:type="spellEnd"/>
      <w:r w:rsidRPr="0085495A">
        <w:rPr>
          <w:rFonts w:ascii="Arial" w:hAnsi="Arial" w:cs="Arial"/>
          <w:sz w:val="28"/>
          <w:szCs w:val="28"/>
          <w:lang w:eastAsia="ru-RU"/>
        </w:rPr>
        <w:t> </w:t>
      </w:r>
      <w:proofErr w:type="spellStart"/>
      <w:r w:rsidRPr="0085495A">
        <w:rPr>
          <w:rFonts w:ascii="Arial" w:hAnsi="Arial" w:cs="Arial"/>
          <w:sz w:val="28"/>
          <w:szCs w:val="28"/>
          <w:lang w:eastAsia="ru-RU"/>
        </w:rPr>
        <w:t>oldseed</w:t>
      </w:r>
      <w:proofErr w:type="spellEnd"/>
      <w:r w:rsidRPr="0085495A">
        <w:rPr>
          <w:rFonts w:ascii="Arial" w:hAnsi="Arial" w:cs="Arial"/>
          <w:sz w:val="28"/>
          <w:szCs w:val="28"/>
          <w:lang w:eastAsia="ru-RU"/>
        </w:rPr>
        <w:t xml:space="preserve">, </w:t>
      </w:r>
      <w:proofErr w:type="spellStart"/>
      <w:r w:rsidRPr="0085495A">
        <w:rPr>
          <w:rFonts w:ascii="Arial" w:hAnsi="Arial" w:cs="Arial"/>
          <w:sz w:val="28"/>
          <w:szCs w:val="28"/>
          <w:lang w:eastAsia="ru-RU"/>
        </w:rPr>
        <w:t>nextseed</w:t>
      </w:r>
      <w:proofErr w:type="spellEnd"/>
      <w:r w:rsidRPr="0085495A">
        <w:rPr>
          <w:rFonts w:ascii="Arial" w:hAnsi="Arial" w:cs="Arial"/>
          <w:sz w:val="28"/>
          <w:szCs w:val="28"/>
          <w:lang w:eastAsia="ru-RU"/>
        </w:rPr>
        <w:t>;</w:t>
      </w:r>
    </w:p>
    <w:p w:rsidR="00490994" w:rsidRPr="0085495A" w:rsidRDefault="00490994" w:rsidP="00490994">
      <w:pPr>
        <w:numPr>
          <w:ilvl w:val="0"/>
          <w:numId w:val="25"/>
        </w:numPr>
        <w:shd w:val="clear" w:color="auto" w:fill="FFFFFF"/>
        <w:suppressAutoHyphens w:val="0"/>
        <w:spacing w:before="100" w:beforeAutospacing="1" w:after="100" w:afterAutospacing="1" w:line="315" w:lineRule="atLeast"/>
        <w:ind w:left="-105"/>
        <w:textAlignment w:val="top"/>
        <w:rPr>
          <w:rFonts w:ascii="Arial" w:hAnsi="Arial" w:cs="Arial"/>
          <w:sz w:val="28"/>
          <w:szCs w:val="28"/>
          <w:lang w:eastAsia="ru-RU"/>
        </w:rPr>
      </w:pPr>
      <w:r w:rsidRPr="0085495A">
        <w:rPr>
          <w:rFonts w:ascii="Arial" w:hAnsi="Arial" w:cs="Arial"/>
          <w:sz w:val="28"/>
          <w:szCs w:val="28"/>
          <w:lang w:eastAsia="ru-RU"/>
        </w:rPr>
        <w:t xml:space="preserve">    </w:t>
      </w:r>
      <w:proofErr w:type="spellStart"/>
      <w:r w:rsidRPr="0085495A">
        <w:rPr>
          <w:rFonts w:ascii="Arial" w:hAnsi="Arial" w:cs="Arial"/>
          <w:sz w:val="28"/>
          <w:szCs w:val="28"/>
          <w:lang w:eastAsia="ru-RU"/>
        </w:rPr>
        <w:t>AtomicLong</w:t>
      </w:r>
      <w:proofErr w:type="spellEnd"/>
      <w:r w:rsidRPr="0085495A">
        <w:rPr>
          <w:rFonts w:ascii="Arial" w:hAnsi="Arial" w:cs="Arial"/>
          <w:sz w:val="28"/>
          <w:szCs w:val="28"/>
          <w:lang w:eastAsia="ru-RU"/>
        </w:rPr>
        <w:t xml:space="preserve"> </w:t>
      </w:r>
      <w:proofErr w:type="spellStart"/>
      <w:r w:rsidRPr="0085495A">
        <w:rPr>
          <w:rFonts w:ascii="Arial" w:hAnsi="Arial" w:cs="Arial"/>
          <w:sz w:val="28"/>
          <w:szCs w:val="28"/>
          <w:lang w:eastAsia="ru-RU"/>
        </w:rPr>
        <w:t>seed</w:t>
      </w:r>
      <w:proofErr w:type="spellEnd"/>
      <w:r w:rsidRPr="0085495A">
        <w:rPr>
          <w:rFonts w:ascii="Arial" w:hAnsi="Arial" w:cs="Arial"/>
          <w:sz w:val="28"/>
          <w:szCs w:val="28"/>
          <w:lang w:eastAsia="ru-RU"/>
        </w:rPr>
        <w:t> = </w:t>
      </w:r>
      <w:proofErr w:type="spellStart"/>
      <w:r w:rsidRPr="0085495A">
        <w:rPr>
          <w:rFonts w:ascii="Arial" w:hAnsi="Arial" w:cs="Arial"/>
          <w:b/>
          <w:bCs/>
          <w:sz w:val="28"/>
          <w:szCs w:val="28"/>
          <w:lang w:eastAsia="ru-RU"/>
        </w:rPr>
        <w:t>this</w:t>
      </w:r>
      <w:r w:rsidRPr="0085495A">
        <w:rPr>
          <w:rFonts w:ascii="Arial" w:hAnsi="Arial" w:cs="Arial"/>
          <w:sz w:val="28"/>
          <w:szCs w:val="28"/>
          <w:lang w:eastAsia="ru-RU"/>
        </w:rPr>
        <w:t>.seed</w:t>
      </w:r>
      <w:proofErr w:type="spellEnd"/>
      <w:r w:rsidRPr="0085495A">
        <w:rPr>
          <w:rFonts w:ascii="Arial" w:hAnsi="Arial" w:cs="Arial"/>
          <w:sz w:val="28"/>
          <w:szCs w:val="28"/>
          <w:lang w:eastAsia="ru-RU"/>
        </w:rPr>
        <w:t>;</w:t>
      </w:r>
    </w:p>
    <w:p w:rsidR="00490994" w:rsidRPr="0085495A" w:rsidRDefault="00490994" w:rsidP="00490994">
      <w:pPr>
        <w:numPr>
          <w:ilvl w:val="0"/>
          <w:numId w:val="25"/>
        </w:numPr>
        <w:shd w:val="clear" w:color="auto" w:fill="FFFFFF"/>
        <w:suppressAutoHyphens w:val="0"/>
        <w:spacing w:before="100" w:beforeAutospacing="1" w:after="100" w:afterAutospacing="1" w:line="315" w:lineRule="atLeast"/>
        <w:ind w:left="-105"/>
        <w:textAlignment w:val="top"/>
        <w:rPr>
          <w:rFonts w:ascii="Arial" w:hAnsi="Arial" w:cs="Arial"/>
          <w:sz w:val="28"/>
          <w:szCs w:val="28"/>
          <w:lang w:eastAsia="ru-RU"/>
        </w:rPr>
      </w:pPr>
      <w:r w:rsidRPr="0085495A">
        <w:rPr>
          <w:rFonts w:ascii="Arial" w:hAnsi="Arial" w:cs="Arial"/>
          <w:sz w:val="28"/>
          <w:szCs w:val="28"/>
          <w:lang w:eastAsia="ru-RU"/>
        </w:rPr>
        <w:t>    </w:t>
      </w:r>
      <w:proofErr w:type="spellStart"/>
      <w:r w:rsidRPr="0085495A">
        <w:rPr>
          <w:rFonts w:ascii="Arial" w:hAnsi="Arial" w:cs="Arial"/>
          <w:b/>
          <w:bCs/>
          <w:sz w:val="28"/>
          <w:szCs w:val="28"/>
          <w:lang w:eastAsia="ru-RU"/>
        </w:rPr>
        <w:t>do</w:t>
      </w:r>
      <w:proofErr w:type="spellEnd"/>
      <w:r w:rsidRPr="0085495A">
        <w:rPr>
          <w:rFonts w:ascii="Arial" w:hAnsi="Arial" w:cs="Arial"/>
          <w:sz w:val="28"/>
          <w:szCs w:val="28"/>
          <w:lang w:eastAsia="ru-RU"/>
        </w:rPr>
        <w:t> {</w:t>
      </w:r>
    </w:p>
    <w:p w:rsidR="00490994" w:rsidRPr="0085495A" w:rsidRDefault="00490994" w:rsidP="00490994">
      <w:pPr>
        <w:numPr>
          <w:ilvl w:val="0"/>
          <w:numId w:val="25"/>
        </w:numPr>
        <w:shd w:val="clear" w:color="auto" w:fill="FFFFFF"/>
        <w:suppressAutoHyphens w:val="0"/>
        <w:spacing w:before="100" w:beforeAutospacing="1" w:after="100" w:afterAutospacing="1" w:line="315" w:lineRule="atLeast"/>
        <w:ind w:left="-105"/>
        <w:textAlignment w:val="top"/>
        <w:rPr>
          <w:rFonts w:ascii="Arial" w:hAnsi="Arial" w:cs="Arial"/>
          <w:sz w:val="28"/>
          <w:szCs w:val="28"/>
          <w:lang w:eastAsia="ru-RU"/>
        </w:rPr>
      </w:pPr>
      <w:r w:rsidRPr="0085495A">
        <w:rPr>
          <w:rFonts w:ascii="Arial" w:hAnsi="Arial" w:cs="Arial"/>
          <w:sz w:val="28"/>
          <w:szCs w:val="28"/>
          <w:lang w:eastAsia="ru-RU"/>
        </w:rPr>
        <w:t xml:space="preserve">        </w:t>
      </w:r>
      <w:proofErr w:type="spellStart"/>
      <w:r w:rsidRPr="0085495A">
        <w:rPr>
          <w:rFonts w:ascii="Arial" w:hAnsi="Arial" w:cs="Arial"/>
          <w:sz w:val="28"/>
          <w:szCs w:val="28"/>
          <w:lang w:eastAsia="ru-RU"/>
        </w:rPr>
        <w:t>oldseed</w:t>
      </w:r>
      <w:proofErr w:type="spellEnd"/>
      <w:r w:rsidRPr="0085495A">
        <w:rPr>
          <w:rFonts w:ascii="Arial" w:hAnsi="Arial" w:cs="Arial"/>
          <w:sz w:val="28"/>
          <w:szCs w:val="28"/>
          <w:lang w:eastAsia="ru-RU"/>
        </w:rPr>
        <w:t> = </w:t>
      </w:r>
      <w:proofErr w:type="spellStart"/>
      <w:proofErr w:type="gramStart"/>
      <w:r w:rsidRPr="0085495A">
        <w:rPr>
          <w:rFonts w:ascii="Arial" w:hAnsi="Arial" w:cs="Arial"/>
          <w:sz w:val="28"/>
          <w:szCs w:val="28"/>
          <w:lang w:eastAsia="ru-RU"/>
        </w:rPr>
        <w:t>seed.get</w:t>
      </w:r>
      <w:proofErr w:type="spellEnd"/>
      <w:r w:rsidRPr="0085495A">
        <w:rPr>
          <w:rFonts w:ascii="Arial" w:hAnsi="Arial" w:cs="Arial"/>
          <w:sz w:val="28"/>
          <w:szCs w:val="28"/>
          <w:lang w:eastAsia="ru-RU"/>
        </w:rPr>
        <w:t>(</w:t>
      </w:r>
      <w:proofErr w:type="gramEnd"/>
      <w:r w:rsidRPr="0085495A">
        <w:rPr>
          <w:rFonts w:ascii="Arial" w:hAnsi="Arial" w:cs="Arial"/>
          <w:sz w:val="28"/>
          <w:szCs w:val="28"/>
          <w:lang w:eastAsia="ru-RU"/>
        </w:rPr>
        <w:t>);</w:t>
      </w:r>
    </w:p>
    <w:p w:rsidR="00490994" w:rsidRPr="0085495A" w:rsidRDefault="00490994" w:rsidP="00490994">
      <w:pPr>
        <w:numPr>
          <w:ilvl w:val="0"/>
          <w:numId w:val="25"/>
        </w:numPr>
        <w:shd w:val="clear" w:color="auto" w:fill="FFFFFF"/>
        <w:suppressAutoHyphens w:val="0"/>
        <w:spacing w:before="100" w:beforeAutospacing="1" w:after="100" w:afterAutospacing="1" w:line="315" w:lineRule="atLeast"/>
        <w:ind w:left="-105"/>
        <w:textAlignment w:val="top"/>
        <w:rPr>
          <w:rFonts w:ascii="Arial" w:hAnsi="Arial" w:cs="Arial"/>
          <w:sz w:val="28"/>
          <w:szCs w:val="28"/>
          <w:lang w:val="en-US" w:eastAsia="ru-RU"/>
        </w:rPr>
      </w:pPr>
      <w:r w:rsidRPr="0085495A">
        <w:rPr>
          <w:rFonts w:ascii="Arial" w:hAnsi="Arial" w:cs="Arial"/>
          <w:sz w:val="28"/>
          <w:szCs w:val="28"/>
          <w:lang w:val="en-US" w:eastAsia="ru-RU"/>
        </w:rPr>
        <w:t xml:space="preserve">        </w:t>
      </w:r>
      <w:proofErr w:type="spellStart"/>
      <w:r w:rsidRPr="0085495A">
        <w:rPr>
          <w:rFonts w:ascii="Arial" w:hAnsi="Arial" w:cs="Arial"/>
          <w:sz w:val="28"/>
          <w:szCs w:val="28"/>
          <w:lang w:val="en-US" w:eastAsia="ru-RU"/>
        </w:rPr>
        <w:t>nextseed</w:t>
      </w:r>
      <w:proofErr w:type="spellEnd"/>
      <w:r w:rsidRPr="0085495A">
        <w:rPr>
          <w:rFonts w:ascii="Arial" w:hAnsi="Arial" w:cs="Arial"/>
          <w:sz w:val="28"/>
          <w:szCs w:val="28"/>
          <w:lang w:val="en-US" w:eastAsia="ru-RU"/>
        </w:rPr>
        <w:t> = (</w:t>
      </w:r>
      <w:proofErr w:type="spellStart"/>
      <w:r w:rsidRPr="0085495A">
        <w:rPr>
          <w:rFonts w:ascii="Arial" w:hAnsi="Arial" w:cs="Arial"/>
          <w:sz w:val="28"/>
          <w:szCs w:val="28"/>
          <w:lang w:val="en-US" w:eastAsia="ru-RU"/>
        </w:rPr>
        <w:t>oldseed</w:t>
      </w:r>
      <w:proofErr w:type="spellEnd"/>
      <w:r w:rsidRPr="0085495A">
        <w:rPr>
          <w:rFonts w:ascii="Arial" w:hAnsi="Arial" w:cs="Arial"/>
          <w:sz w:val="28"/>
          <w:szCs w:val="28"/>
          <w:lang w:val="en-US" w:eastAsia="ru-RU"/>
        </w:rPr>
        <w:t> * multiplier + addend) &amp; mask;</w:t>
      </w:r>
    </w:p>
    <w:p w:rsidR="00490994" w:rsidRPr="0085495A" w:rsidRDefault="00490994" w:rsidP="00490994">
      <w:pPr>
        <w:numPr>
          <w:ilvl w:val="0"/>
          <w:numId w:val="25"/>
        </w:numPr>
        <w:shd w:val="clear" w:color="auto" w:fill="FFFFFF"/>
        <w:suppressAutoHyphens w:val="0"/>
        <w:spacing w:before="100" w:beforeAutospacing="1" w:after="100" w:afterAutospacing="1" w:line="315" w:lineRule="atLeast"/>
        <w:ind w:left="-105"/>
        <w:textAlignment w:val="top"/>
        <w:rPr>
          <w:rFonts w:ascii="Arial" w:hAnsi="Arial" w:cs="Arial"/>
          <w:sz w:val="28"/>
          <w:szCs w:val="28"/>
          <w:lang w:val="en-US" w:eastAsia="ru-RU"/>
        </w:rPr>
      </w:pPr>
      <w:r w:rsidRPr="0085495A">
        <w:rPr>
          <w:rFonts w:ascii="Arial" w:hAnsi="Arial" w:cs="Arial"/>
          <w:sz w:val="28"/>
          <w:szCs w:val="28"/>
          <w:lang w:val="en-US" w:eastAsia="ru-RU"/>
        </w:rPr>
        <w:t>    } </w:t>
      </w:r>
      <w:r w:rsidRPr="0085495A">
        <w:rPr>
          <w:rFonts w:ascii="Arial" w:hAnsi="Arial" w:cs="Arial"/>
          <w:b/>
          <w:bCs/>
          <w:sz w:val="28"/>
          <w:szCs w:val="28"/>
          <w:lang w:val="en-US" w:eastAsia="ru-RU"/>
        </w:rPr>
        <w:t>while</w:t>
      </w:r>
      <w:r w:rsidRPr="0085495A">
        <w:rPr>
          <w:rFonts w:ascii="Arial" w:hAnsi="Arial" w:cs="Arial"/>
          <w:sz w:val="28"/>
          <w:szCs w:val="28"/>
          <w:lang w:val="en-US" w:eastAsia="ru-RU"/>
        </w:rPr>
        <w:t> (!</w:t>
      </w:r>
      <w:proofErr w:type="spellStart"/>
      <w:r w:rsidRPr="0085495A">
        <w:rPr>
          <w:rFonts w:ascii="Arial" w:hAnsi="Arial" w:cs="Arial"/>
          <w:sz w:val="28"/>
          <w:szCs w:val="28"/>
          <w:lang w:val="en-US" w:eastAsia="ru-RU"/>
        </w:rPr>
        <w:t>seed.compareAndSet</w:t>
      </w:r>
      <w:proofErr w:type="spellEnd"/>
      <w:r w:rsidRPr="0085495A">
        <w:rPr>
          <w:rFonts w:ascii="Arial" w:hAnsi="Arial" w:cs="Arial"/>
          <w:sz w:val="28"/>
          <w:szCs w:val="28"/>
          <w:lang w:val="en-US" w:eastAsia="ru-RU"/>
        </w:rPr>
        <w:t>(</w:t>
      </w:r>
      <w:proofErr w:type="spellStart"/>
      <w:r w:rsidRPr="0085495A">
        <w:rPr>
          <w:rFonts w:ascii="Arial" w:hAnsi="Arial" w:cs="Arial"/>
          <w:sz w:val="28"/>
          <w:szCs w:val="28"/>
          <w:lang w:val="en-US" w:eastAsia="ru-RU"/>
        </w:rPr>
        <w:t>oldseed</w:t>
      </w:r>
      <w:proofErr w:type="spellEnd"/>
      <w:r w:rsidRPr="0085495A">
        <w:rPr>
          <w:rFonts w:ascii="Arial" w:hAnsi="Arial" w:cs="Arial"/>
          <w:sz w:val="28"/>
          <w:szCs w:val="28"/>
          <w:lang w:val="en-US" w:eastAsia="ru-RU"/>
        </w:rPr>
        <w:t xml:space="preserve">, </w:t>
      </w:r>
      <w:proofErr w:type="spellStart"/>
      <w:r w:rsidRPr="0085495A">
        <w:rPr>
          <w:rFonts w:ascii="Arial" w:hAnsi="Arial" w:cs="Arial"/>
          <w:sz w:val="28"/>
          <w:szCs w:val="28"/>
          <w:lang w:val="en-US" w:eastAsia="ru-RU"/>
        </w:rPr>
        <w:t>nextseed</w:t>
      </w:r>
      <w:proofErr w:type="spellEnd"/>
      <w:r w:rsidRPr="0085495A">
        <w:rPr>
          <w:rFonts w:ascii="Arial" w:hAnsi="Arial" w:cs="Arial"/>
          <w:sz w:val="28"/>
          <w:szCs w:val="28"/>
          <w:lang w:val="en-US" w:eastAsia="ru-RU"/>
        </w:rPr>
        <w:t>));</w:t>
      </w:r>
    </w:p>
    <w:p w:rsidR="00490994" w:rsidRPr="0085495A" w:rsidRDefault="00490994" w:rsidP="00490994">
      <w:pPr>
        <w:numPr>
          <w:ilvl w:val="0"/>
          <w:numId w:val="25"/>
        </w:numPr>
        <w:shd w:val="clear" w:color="auto" w:fill="FFFFFF"/>
        <w:suppressAutoHyphens w:val="0"/>
        <w:spacing w:before="100" w:beforeAutospacing="1" w:after="100" w:afterAutospacing="1" w:line="315" w:lineRule="atLeast"/>
        <w:ind w:left="-105"/>
        <w:textAlignment w:val="top"/>
        <w:rPr>
          <w:rFonts w:ascii="Arial" w:hAnsi="Arial" w:cs="Arial"/>
          <w:sz w:val="28"/>
          <w:szCs w:val="28"/>
          <w:lang w:eastAsia="ru-RU"/>
        </w:rPr>
      </w:pPr>
      <w:r w:rsidRPr="0085495A">
        <w:rPr>
          <w:rFonts w:ascii="Arial" w:hAnsi="Arial" w:cs="Arial"/>
          <w:sz w:val="28"/>
          <w:szCs w:val="28"/>
          <w:lang w:val="en-US" w:eastAsia="ru-RU"/>
        </w:rPr>
        <w:t>    </w:t>
      </w:r>
      <w:proofErr w:type="spellStart"/>
      <w:r w:rsidRPr="0085495A">
        <w:rPr>
          <w:rFonts w:ascii="Arial" w:hAnsi="Arial" w:cs="Arial"/>
          <w:b/>
          <w:bCs/>
          <w:sz w:val="28"/>
          <w:szCs w:val="28"/>
          <w:lang w:eastAsia="ru-RU"/>
        </w:rPr>
        <w:t>return</w:t>
      </w:r>
      <w:proofErr w:type="spellEnd"/>
      <w:r w:rsidRPr="0085495A">
        <w:rPr>
          <w:rFonts w:ascii="Arial" w:hAnsi="Arial" w:cs="Arial"/>
          <w:sz w:val="28"/>
          <w:szCs w:val="28"/>
          <w:lang w:eastAsia="ru-RU"/>
        </w:rPr>
        <w:t> (</w:t>
      </w:r>
      <w:proofErr w:type="spellStart"/>
      <w:r w:rsidRPr="0085495A">
        <w:rPr>
          <w:rFonts w:ascii="Arial" w:hAnsi="Arial" w:cs="Arial"/>
          <w:b/>
          <w:bCs/>
          <w:sz w:val="28"/>
          <w:szCs w:val="28"/>
          <w:lang w:eastAsia="ru-RU"/>
        </w:rPr>
        <w:t>int</w:t>
      </w:r>
      <w:proofErr w:type="spellEnd"/>
      <w:proofErr w:type="gramStart"/>
      <w:r w:rsidRPr="0085495A">
        <w:rPr>
          <w:rFonts w:ascii="Arial" w:hAnsi="Arial" w:cs="Arial"/>
          <w:sz w:val="28"/>
          <w:szCs w:val="28"/>
          <w:lang w:eastAsia="ru-RU"/>
        </w:rPr>
        <w:t>)(</w:t>
      </w:r>
      <w:proofErr w:type="spellStart"/>
      <w:proofErr w:type="gramEnd"/>
      <w:r w:rsidRPr="0085495A">
        <w:rPr>
          <w:rFonts w:ascii="Arial" w:hAnsi="Arial" w:cs="Arial"/>
          <w:sz w:val="28"/>
          <w:szCs w:val="28"/>
          <w:lang w:eastAsia="ru-RU"/>
        </w:rPr>
        <w:t>nextseed</w:t>
      </w:r>
      <w:proofErr w:type="spellEnd"/>
      <w:r w:rsidRPr="0085495A">
        <w:rPr>
          <w:rFonts w:ascii="Arial" w:hAnsi="Arial" w:cs="Arial"/>
          <w:sz w:val="28"/>
          <w:szCs w:val="28"/>
          <w:lang w:eastAsia="ru-RU"/>
        </w:rPr>
        <w:t> &gt;&gt;&gt; (48 - </w:t>
      </w:r>
      <w:proofErr w:type="spellStart"/>
      <w:r w:rsidRPr="0085495A">
        <w:rPr>
          <w:rFonts w:ascii="Arial" w:hAnsi="Arial" w:cs="Arial"/>
          <w:sz w:val="28"/>
          <w:szCs w:val="28"/>
          <w:lang w:eastAsia="ru-RU"/>
        </w:rPr>
        <w:t>bits</w:t>
      </w:r>
      <w:proofErr w:type="spellEnd"/>
      <w:r w:rsidRPr="0085495A">
        <w:rPr>
          <w:rFonts w:ascii="Arial" w:hAnsi="Arial" w:cs="Arial"/>
          <w:sz w:val="28"/>
          <w:szCs w:val="28"/>
          <w:lang w:eastAsia="ru-RU"/>
        </w:rPr>
        <w:t>));</w:t>
      </w:r>
    </w:p>
    <w:p w:rsidR="00490994" w:rsidRPr="0085495A" w:rsidRDefault="00490994" w:rsidP="00490994">
      <w:pPr>
        <w:numPr>
          <w:ilvl w:val="0"/>
          <w:numId w:val="25"/>
        </w:numPr>
        <w:shd w:val="clear" w:color="auto" w:fill="FFFFFF"/>
        <w:suppressAutoHyphens w:val="0"/>
        <w:spacing w:before="100" w:beforeAutospacing="1" w:after="100" w:afterAutospacing="1" w:line="315" w:lineRule="atLeast"/>
        <w:ind w:left="-105"/>
        <w:textAlignment w:val="top"/>
        <w:rPr>
          <w:rFonts w:ascii="Arial" w:hAnsi="Arial" w:cs="Arial"/>
          <w:sz w:val="28"/>
          <w:szCs w:val="28"/>
          <w:lang w:eastAsia="ru-RU"/>
        </w:rPr>
      </w:pPr>
      <w:r w:rsidRPr="0085495A">
        <w:rPr>
          <w:rFonts w:ascii="Arial" w:hAnsi="Arial" w:cs="Arial"/>
          <w:sz w:val="28"/>
          <w:szCs w:val="28"/>
          <w:lang w:eastAsia="ru-RU"/>
        </w:rPr>
        <w:lastRenderedPageBreak/>
        <w:t>}</w:t>
      </w:r>
    </w:p>
    <w:p w:rsidR="00490994" w:rsidRPr="00286146" w:rsidRDefault="00490994" w:rsidP="00490994">
      <w:pPr>
        <w:rPr>
          <w:rFonts w:ascii="Arial" w:hAnsi="Arial" w:cs="Arial"/>
          <w:sz w:val="28"/>
          <w:szCs w:val="28"/>
          <w:lang w:eastAsia="ru-RU"/>
        </w:rPr>
      </w:pPr>
      <w:r w:rsidRPr="0085495A">
        <w:rPr>
          <w:rFonts w:ascii="Arial" w:hAnsi="Arial" w:cs="Arial"/>
          <w:sz w:val="28"/>
          <w:szCs w:val="28"/>
          <w:shd w:val="clear" w:color="auto" w:fill="FFFFFF"/>
          <w:lang w:eastAsia="ru-RU"/>
        </w:rPr>
        <w:t xml:space="preserve">Результатом является </w:t>
      </w:r>
      <w:proofErr w:type="spellStart"/>
      <w:r w:rsidRPr="0085495A">
        <w:rPr>
          <w:rFonts w:ascii="Arial" w:hAnsi="Arial" w:cs="Arial"/>
          <w:sz w:val="28"/>
          <w:szCs w:val="28"/>
          <w:shd w:val="clear" w:color="auto" w:fill="FFFFFF"/>
          <w:lang w:eastAsia="ru-RU"/>
        </w:rPr>
        <w:t>nextseed</w:t>
      </w:r>
      <w:proofErr w:type="spellEnd"/>
      <w:r w:rsidRPr="0085495A">
        <w:rPr>
          <w:rFonts w:ascii="Arial" w:hAnsi="Arial" w:cs="Arial"/>
          <w:sz w:val="28"/>
          <w:szCs w:val="28"/>
          <w:shd w:val="clear" w:color="auto" w:fill="FFFFFF"/>
          <w:lang w:eastAsia="ru-RU"/>
        </w:rPr>
        <w:t xml:space="preserve"> сдвинутый вправо на 48-32=16 бит. Данный метод называется </w:t>
      </w:r>
      <w:proofErr w:type="spellStart"/>
      <w:r w:rsidRPr="0085495A">
        <w:rPr>
          <w:rFonts w:ascii="Arial" w:hAnsi="Arial" w:cs="Arial"/>
          <w:sz w:val="28"/>
          <w:szCs w:val="28"/>
          <w:shd w:val="clear" w:color="auto" w:fill="FFFFFF"/>
          <w:lang w:eastAsia="ru-RU"/>
        </w:rPr>
        <w:t>truncated-bits</w:t>
      </w:r>
      <w:proofErr w:type="spellEnd"/>
      <w:r w:rsidRPr="0085495A">
        <w:rPr>
          <w:rFonts w:ascii="Arial" w:hAnsi="Arial" w:cs="Arial"/>
          <w:sz w:val="28"/>
          <w:szCs w:val="28"/>
          <w:shd w:val="clear" w:color="auto" w:fill="FFFFFF"/>
          <w:lang w:eastAsia="ru-RU"/>
        </w:rPr>
        <w:t xml:space="preserve">, особенно неприятен при </w:t>
      </w:r>
      <w:proofErr w:type="spellStart"/>
      <w:r w:rsidRPr="0085495A">
        <w:rPr>
          <w:rFonts w:ascii="Arial" w:hAnsi="Arial" w:cs="Arial"/>
          <w:sz w:val="28"/>
          <w:szCs w:val="28"/>
          <w:shd w:val="clear" w:color="auto" w:fill="FFFFFF"/>
          <w:lang w:eastAsia="ru-RU"/>
        </w:rPr>
        <w:t>black-box</w:t>
      </w:r>
      <w:proofErr w:type="spellEnd"/>
      <w:r w:rsidRPr="0085495A">
        <w:rPr>
          <w:rFonts w:ascii="Arial" w:hAnsi="Arial" w:cs="Arial"/>
          <w:sz w:val="28"/>
          <w:szCs w:val="28"/>
          <w:shd w:val="clear" w:color="auto" w:fill="FFFFFF"/>
          <w:lang w:eastAsia="ru-RU"/>
        </w:rPr>
        <w:t xml:space="preserve">, приходится добавлять ещё один цикл в </w:t>
      </w:r>
      <w:proofErr w:type="spellStart"/>
      <w:r w:rsidRPr="0085495A">
        <w:rPr>
          <w:rFonts w:ascii="Arial" w:hAnsi="Arial" w:cs="Arial"/>
          <w:sz w:val="28"/>
          <w:szCs w:val="28"/>
          <w:shd w:val="clear" w:color="auto" w:fill="FFFFFF"/>
          <w:lang w:eastAsia="ru-RU"/>
        </w:rPr>
        <w:t>brute-force</w:t>
      </w:r>
      <w:proofErr w:type="spellEnd"/>
      <w:r w:rsidRPr="0085495A">
        <w:rPr>
          <w:rFonts w:ascii="Arial" w:hAnsi="Arial" w:cs="Arial"/>
          <w:sz w:val="28"/>
          <w:szCs w:val="28"/>
          <w:shd w:val="clear" w:color="auto" w:fill="FFFFFF"/>
          <w:lang w:eastAsia="ru-RU"/>
        </w:rPr>
        <w:t>. Взлом будет происходить методом грубой силы(</w:t>
      </w:r>
      <w:proofErr w:type="spellStart"/>
      <w:r w:rsidRPr="0085495A">
        <w:rPr>
          <w:rFonts w:ascii="Arial" w:hAnsi="Arial" w:cs="Arial"/>
          <w:sz w:val="28"/>
          <w:szCs w:val="28"/>
          <w:shd w:val="clear" w:color="auto" w:fill="FFFFFF"/>
          <w:lang w:eastAsia="ru-RU"/>
        </w:rPr>
        <w:t>brute-force</w:t>
      </w:r>
      <w:proofErr w:type="spellEnd"/>
      <w:r w:rsidRPr="0085495A">
        <w:rPr>
          <w:rFonts w:ascii="Arial" w:hAnsi="Arial" w:cs="Arial"/>
          <w:sz w:val="28"/>
          <w:szCs w:val="28"/>
          <w:shd w:val="clear" w:color="auto" w:fill="FFFFFF"/>
          <w:lang w:eastAsia="ru-RU"/>
        </w:rPr>
        <w:t>). </w:t>
      </w:r>
      <w:r w:rsidRPr="0085495A">
        <w:rPr>
          <w:rFonts w:ascii="Arial" w:hAnsi="Arial" w:cs="Arial"/>
          <w:sz w:val="28"/>
          <w:szCs w:val="28"/>
          <w:lang w:eastAsia="ru-RU"/>
        </w:rPr>
        <w:br/>
      </w:r>
      <w:r w:rsidRPr="0085495A">
        <w:rPr>
          <w:rFonts w:ascii="Arial" w:hAnsi="Arial" w:cs="Arial"/>
          <w:sz w:val="28"/>
          <w:szCs w:val="28"/>
          <w:lang w:eastAsia="ru-RU"/>
        </w:rPr>
        <w:br/>
      </w:r>
      <w:r w:rsidRPr="0085495A">
        <w:rPr>
          <w:rFonts w:ascii="Arial" w:hAnsi="Arial" w:cs="Arial"/>
          <w:sz w:val="28"/>
          <w:szCs w:val="28"/>
          <w:shd w:val="clear" w:color="auto" w:fill="FFFFFF"/>
          <w:lang w:eastAsia="ru-RU"/>
        </w:rPr>
        <w:t xml:space="preserve">Пусть мы знаем два подряд сгенерированных числа x1 и x2. Тогда необходимо перебрать 2^16 = 65536 вариантов </w:t>
      </w:r>
      <w:proofErr w:type="spellStart"/>
      <w:r w:rsidRPr="0085495A">
        <w:rPr>
          <w:rFonts w:ascii="Arial" w:hAnsi="Arial" w:cs="Arial"/>
          <w:sz w:val="28"/>
          <w:szCs w:val="28"/>
          <w:shd w:val="clear" w:color="auto" w:fill="FFFFFF"/>
          <w:lang w:eastAsia="ru-RU"/>
        </w:rPr>
        <w:t>oldseed</w:t>
      </w:r>
      <w:proofErr w:type="spellEnd"/>
      <w:r w:rsidRPr="0085495A">
        <w:rPr>
          <w:rFonts w:ascii="Arial" w:hAnsi="Arial" w:cs="Arial"/>
          <w:sz w:val="28"/>
          <w:szCs w:val="28"/>
          <w:shd w:val="clear" w:color="auto" w:fill="FFFFFF"/>
          <w:lang w:eastAsia="ru-RU"/>
        </w:rPr>
        <w:t xml:space="preserve"> и применять к x1 формулу:</w:t>
      </w:r>
      <w:r w:rsidRPr="0085495A">
        <w:rPr>
          <w:rFonts w:ascii="Arial" w:hAnsi="Arial" w:cs="Arial"/>
          <w:sz w:val="28"/>
          <w:szCs w:val="28"/>
          <w:lang w:eastAsia="ru-RU"/>
        </w:rPr>
        <w:br/>
      </w:r>
      <m:oMathPara>
        <m:oMath>
          <m:r>
            <w:rPr>
              <w:rFonts w:ascii="Cambria Math" w:hAnsi="Cambria Math" w:cs="Arial"/>
              <w:sz w:val="28"/>
              <w:szCs w:val="28"/>
              <w:lang w:eastAsia="ru-RU"/>
            </w:rPr>
            <m:t>(</m:t>
          </m:r>
          <m:r>
            <m:rPr>
              <m:sty m:val="p"/>
            </m:rPr>
            <w:rPr>
              <w:rFonts w:ascii="Cambria Math" w:hAnsi="Cambria Math" w:cs="Arial"/>
              <w:sz w:val="28"/>
              <w:szCs w:val="28"/>
              <w:shd w:val="clear" w:color="auto" w:fill="F8F8F8"/>
            </w:rPr>
            <m:t xml:space="preserve">(x1*multiplier + addend) &amp; mask) &lt;&lt; </m:t>
          </m:r>
          <m:r>
            <m:rPr>
              <m:sty m:val="b"/>
            </m:rPr>
            <w:rPr>
              <w:rFonts w:ascii="Cambria Math" w:hAnsi="Cambria Math" w:cs="Arial"/>
              <w:sz w:val="28"/>
              <w:szCs w:val="28"/>
              <w:bdr w:val="none" w:sz="0" w:space="0" w:color="auto" w:frame="1"/>
            </w:rPr>
            <m:t>16</m:t>
          </m:r>
        </m:oMath>
      </m:oMathPara>
    </w:p>
    <w:p w:rsidR="00490994" w:rsidRPr="0085495A" w:rsidRDefault="00490994" w:rsidP="00490994">
      <w:pPr>
        <w:shd w:val="clear" w:color="auto" w:fill="FFFFFF"/>
        <w:spacing w:before="100" w:beforeAutospacing="1" w:after="100" w:afterAutospacing="1" w:line="315" w:lineRule="atLeast"/>
        <w:textAlignment w:val="top"/>
        <w:rPr>
          <w:rFonts w:ascii="Arial" w:hAnsi="Arial" w:cs="Arial"/>
          <w:sz w:val="28"/>
          <w:szCs w:val="28"/>
          <w:shd w:val="clear" w:color="auto" w:fill="FFFFFF"/>
        </w:rPr>
      </w:pPr>
      <w:r w:rsidRPr="0085495A">
        <w:rPr>
          <w:rFonts w:ascii="Arial" w:hAnsi="Arial" w:cs="Arial"/>
          <w:sz w:val="28"/>
          <w:szCs w:val="28"/>
          <w:shd w:val="clear" w:color="auto" w:fill="FFFFFF"/>
        </w:rPr>
        <w:t xml:space="preserve">до тех пор, пока она не станет равной x2. Код для </w:t>
      </w:r>
      <w:proofErr w:type="spellStart"/>
      <w:r w:rsidRPr="0085495A">
        <w:rPr>
          <w:rFonts w:ascii="Arial" w:hAnsi="Arial" w:cs="Arial"/>
          <w:sz w:val="28"/>
          <w:szCs w:val="28"/>
          <w:shd w:val="clear" w:color="auto" w:fill="FFFFFF"/>
        </w:rPr>
        <w:t>brute-force</w:t>
      </w:r>
      <w:proofErr w:type="spellEnd"/>
      <w:r w:rsidRPr="0085495A">
        <w:rPr>
          <w:rFonts w:ascii="Arial" w:hAnsi="Arial" w:cs="Arial"/>
          <w:sz w:val="28"/>
          <w:szCs w:val="28"/>
          <w:shd w:val="clear" w:color="auto" w:fill="FFFFFF"/>
        </w:rPr>
        <w:t xml:space="preserve"> может выглядеть так</w:t>
      </w:r>
    </w:p>
    <w:p w:rsidR="00490994" w:rsidRPr="0085495A" w:rsidRDefault="00490994" w:rsidP="00490994">
      <w:pPr>
        <w:numPr>
          <w:ilvl w:val="0"/>
          <w:numId w:val="26"/>
        </w:numPr>
        <w:shd w:val="clear" w:color="auto" w:fill="FFFFFF"/>
        <w:suppressAutoHyphens w:val="0"/>
        <w:spacing w:before="100" w:beforeAutospacing="1" w:after="100" w:afterAutospacing="1" w:line="315" w:lineRule="atLeast"/>
        <w:ind w:left="-105"/>
        <w:textAlignment w:val="top"/>
        <w:rPr>
          <w:rFonts w:ascii="Arial" w:hAnsi="Arial" w:cs="Arial"/>
          <w:sz w:val="28"/>
          <w:szCs w:val="28"/>
          <w:lang w:eastAsia="ru-RU"/>
        </w:rPr>
      </w:pPr>
      <w:proofErr w:type="spellStart"/>
      <w:r w:rsidRPr="0085495A">
        <w:rPr>
          <w:rFonts w:ascii="Arial" w:hAnsi="Arial" w:cs="Arial"/>
          <w:b/>
          <w:bCs/>
          <w:sz w:val="28"/>
          <w:szCs w:val="28"/>
          <w:lang w:eastAsia="ru-RU"/>
        </w:rPr>
        <w:t>public</w:t>
      </w:r>
      <w:proofErr w:type="spellEnd"/>
      <w:r w:rsidRPr="0085495A">
        <w:rPr>
          <w:rFonts w:ascii="Arial" w:hAnsi="Arial" w:cs="Arial"/>
          <w:sz w:val="28"/>
          <w:szCs w:val="28"/>
          <w:lang w:eastAsia="ru-RU"/>
        </w:rPr>
        <w:t> </w:t>
      </w:r>
      <w:proofErr w:type="spellStart"/>
      <w:r w:rsidRPr="0085495A">
        <w:rPr>
          <w:rFonts w:ascii="Arial" w:hAnsi="Arial" w:cs="Arial"/>
          <w:b/>
          <w:bCs/>
          <w:sz w:val="28"/>
          <w:szCs w:val="28"/>
          <w:lang w:eastAsia="ru-RU"/>
        </w:rPr>
        <w:t>class</w:t>
      </w:r>
      <w:proofErr w:type="spellEnd"/>
      <w:r w:rsidRPr="0085495A">
        <w:rPr>
          <w:rFonts w:ascii="Arial" w:hAnsi="Arial" w:cs="Arial"/>
          <w:sz w:val="28"/>
          <w:szCs w:val="28"/>
          <w:lang w:eastAsia="ru-RU"/>
        </w:rPr>
        <w:t> </w:t>
      </w:r>
      <w:proofErr w:type="spellStart"/>
      <w:r w:rsidRPr="0085495A">
        <w:rPr>
          <w:rFonts w:ascii="Arial" w:hAnsi="Arial" w:cs="Arial"/>
          <w:sz w:val="28"/>
          <w:szCs w:val="28"/>
          <w:lang w:eastAsia="ru-RU"/>
        </w:rPr>
        <w:t>PasswordCracking</w:t>
      </w:r>
      <w:proofErr w:type="spellEnd"/>
      <w:r w:rsidRPr="0085495A">
        <w:rPr>
          <w:rFonts w:ascii="Arial" w:hAnsi="Arial" w:cs="Arial"/>
          <w:sz w:val="28"/>
          <w:szCs w:val="28"/>
          <w:lang w:eastAsia="ru-RU"/>
        </w:rPr>
        <w:t> {</w:t>
      </w:r>
    </w:p>
    <w:p w:rsidR="00490994" w:rsidRPr="0085495A" w:rsidRDefault="00490994" w:rsidP="00490994">
      <w:pPr>
        <w:numPr>
          <w:ilvl w:val="0"/>
          <w:numId w:val="26"/>
        </w:numPr>
        <w:shd w:val="clear" w:color="auto" w:fill="FFFFFF"/>
        <w:suppressAutoHyphens w:val="0"/>
        <w:spacing w:before="100" w:beforeAutospacing="1" w:after="100" w:afterAutospacing="1" w:line="315" w:lineRule="atLeast"/>
        <w:ind w:left="-105"/>
        <w:textAlignment w:val="top"/>
        <w:rPr>
          <w:rFonts w:ascii="Arial" w:hAnsi="Arial" w:cs="Arial"/>
          <w:sz w:val="28"/>
          <w:szCs w:val="28"/>
          <w:lang w:val="en-US" w:eastAsia="ru-RU"/>
        </w:rPr>
      </w:pPr>
      <w:r w:rsidRPr="0085495A">
        <w:rPr>
          <w:rFonts w:ascii="Arial" w:hAnsi="Arial" w:cs="Arial"/>
          <w:sz w:val="28"/>
          <w:szCs w:val="28"/>
          <w:lang w:val="en-US" w:eastAsia="ru-RU"/>
        </w:rPr>
        <w:t>    </w:t>
      </w:r>
      <w:r w:rsidRPr="0085495A">
        <w:rPr>
          <w:rFonts w:ascii="Arial" w:hAnsi="Arial" w:cs="Arial"/>
          <w:b/>
          <w:bCs/>
          <w:sz w:val="28"/>
          <w:szCs w:val="28"/>
          <w:lang w:val="en-US" w:eastAsia="ru-RU"/>
        </w:rPr>
        <w:t>public</w:t>
      </w:r>
      <w:r w:rsidRPr="0085495A">
        <w:rPr>
          <w:rFonts w:ascii="Arial" w:hAnsi="Arial" w:cs="Arial"/>
          <w:sz w:val="28"/>
          <w:szCs w:val="28"/>
          <w:lang w:val="en-US" w:eastAsia="ru-RU"/>
        </w:rPr>
        <w:t> </w:t>
      </w:r>
      <w:r w:rsidRPr="0085495A">
        <w:rPr>
          <w:rFonts w:ascii="Arial" w:hAnsi="Arial" w:cs="Arial"/>
          <w:b/>
          <w:bCs/>
          <w:sz w:val="28"/>
          <w:szCs w:val="28"/>
          <w:lang w:val="en-US" w:eastAsia="ru-RU"/>
        </w:rPr>
        <w:t>static</w:t>
      </w:r>
      <w:r w:rsidRPr="0085495A">
        <w:rPr>
          <w:rFonts w:ascii="Arial" w:hAnsi="Arial" w:cs="Arial"/>
          <w:sz w:val="28"/>
          <w:szCs w:val="28"/>
          <w:lang w:val="en-US" w:eastAsia="ru-RU"/>
        </w:rPr>
        <w:t> </w:t>
      </w:r>
      <w:r w:rsidRPr="0085495A">
        <w:rPr>
          <w:rFonts w:ascii="Arial" w:hAnsi="Arial" w:cs="Arial"/>
          <w:b/>
          <w:bCs/>
          <w:sz w:val="28"/>
          <w:szCs w:val="28"/>
          <w:lang w:val="en-US" w:eastAsia="ru-RU"/>
        </w:rPr>
        <w:t>final</w:t>
      </w:r>
      <w:r w:rsidRPr="0085495A">
        <w:rPr>
          <w:rFonts w:ascii="Arial" w:hAnsi="Arial" w:cs="Arial"/>
          <w:sz w:val="28"/>
          <w:szCs w:val="28"/>
          <w:lang w:val="en-US" w:eastAsia="ru-RU"/>
        </w:rPr>
        <w:t> </w:t>
      </w:r>
      <w:r w:rsidRPr="0085495A">
        <w:rPr>
          <w:rFonts w:ascii="Arial" w:hAnsi="Arial" w:cs="Arial"/>
          <w:b/>
          <w:bCs/>
          <w:sz w:val="28"/>
          <w:szCs w:val="28"/>
          <w:lang w:val="en-US" w:eastAsia="ru-RU"/>
        </w:rPr>
        <w:t>long</w:t>
      </w:r>
      <w:r w:rsidRPr="0085495A">
        <w:rPr>
          <w:rFonts w:ascii="Arial" w:hAnsi="Arial" w:cs="Arial"/>
          <w:sz w:val="28"/>
          <w:szCs w:val="28"/>
          <w:lang w:val="en-US" w:eastAsia="ru-RU"/>
        </w:rPr>
        <w:t> multiplier = 0x5DEECE66DL;</w:t>
      </w:r>
    </w:p>
    <w:p w:rsidR="00490994" w:rsidRPr="0085495A" w:rsidRDefault="00490994" w:rsidP="00490994">
      <w:pPr>
        <w:numPr>
          <w:ilvl w:val="0"/>
          <w:numId w:val="26"/>
        </w:numPr>
        <w:shd w:val="clear" w:color="auto" w:fill="FFFFFF"/>
        <w:suppressAutoHyphens w:val="0"/>
        <w:spacing w:before="100" w:beforeAutospacing="1" w:after="100" w:afterAutospacing="1" w:line="315" w:lineRule="atLeast"/>
        <w:ind w:left="-105"/>
        <w:textAlignment w:val="top"/>
        <w:rPr>
          <w:rFonts w:ascii="Arial" w:hAnsi="Arial" w:cs="Arial"/>
          <w:sz w:val="28"/>
          <w:szCs w:val="28"/>
          <w:lang w:val="en-US" w:eastAsia="ru-RU"/>
        </w:rPr>
      </w:pPr>
      <w:r w:rsidRPr="0085495A">
        <w:rPr>
          <w:rFonts w:ascii="Arial" w:hAnsi="Arial" w:cs="Arial"/>
          <w:sz w:val="28"/>
          <w:szCs w:val="28"/>
          <w:lang w:val="en-US" w:eastAsia="ru-RU"/>
        </w:rPr>
        <w:t>    </w:t>
      </w:r>
      <w:r w:rsidRPr="0085495A">
        <w:rPr>
          <w:rFonts w:ascii="Arial" w:hAnsi="Arial" w:cs="Arial"/>
          <w:b/>
          <w:bCs/>
          <w:sz w:val="28"/>
          <w:szCs w:val="28"/>
          <w:lang w:val="en-US" w:eastAsia="ru-RU"/>
        </w:rPr>
        <w:t>public</w:t>
      </w:r>
      <w:r w:rsidRPr="0085495A">
        <w:rPr>
          <w:rFonts w:ascii="Arial" w:hAnsi="Arial" w:cs="Arial"/>
          <w:sz w:val="28"/>
          <w:szCs w:val="28"/>
          <w:lang w:val="en-US" w:eastAsia="ru-RU"/>
        </w:rPr>
        <w:t> </w:t>
      </w:r>
      <w:r w:rsidRPr="0085495A">
        <w:rPr>
          <w:rFonts w:ascii="Arial" w:hAnsi="Arial" w:cs="Arial"/>
          <w:b/>
          <w:bCs/>
          <w:sz w:val="28"/>
          <w:szCs w:val="28"/>
          <w:lang w:val="en-US" w:eastAsia="ru-RU"/>
        </w:rPr>
        <w:t>static</w:t>
      </w:r>
      <w:r w:rsidRPr="0085495A">
        <w:rPr>
          <w:rFonts w:ascii="Arial" w:hAnsi="Arial" w:cs="Arial"/>
          <w:sz w:val="28"/>
          <w:szCs w:val="28"/>
          <w:lang w:val="en-US" w:eastAsia="ru-RU"/>
        </w:rPr>
        <w:t> </w:t>
      </w:r>
      <w:r w:rsidRPr="0085495A">
        <w:rPr>
          <w:rFonts w:ascii="Arial" w:hAnsi="Arial" w:cs="Arial"/>
          <w:b/>
          <w:bCs/>
          <w:sz w:val="28"/>
          <w:szCs w:val="28"/>
          <w:lang w:val="en-US" w:eastAsia="ru-RU"/>
        </w:rPr>
        <w:t>final</w:t>
      </w:r>
      <w:r w:rsidRPr="0085495A">
        <w:rPr>
          <w:rFonts w:ascii="Arial" w:hAnsi="Arial" w:cs="Arial"/>
          <w:sz w:val="28"/>
          <w:szCs w:val="28"/>
          <w:lang w:val="en-US" w:eastAsia="ru-RU"/>
        </w:rPr>
        <w:t> </w:t>
      </w:r>
      <w:r w:rsidRPr="0085495A">
        <w:rPr>
          <w:rFonts w:ascii="Arial" w:hAnsi="Arial" w:cs="Arial"/>
          <w:b/>
          <w:bCs/>
          <w:sz w:val="28"/>
          <w:szCs w:val="28"/>
          <w:lang w:val="en-US" w:eastAsia="ru-RU"/>
        </w:rPr>
        <w:t>long</w:t>
      </w:r>
      <w:r w:rsidRPr="0085495A">
        <w:rPr>
          <w:rFonts w:ascii="Arial" w:hAnsi="Arial" w:cs="Arial"/>
          <w:sz w:val="28"/>
          <w:szCs w:val="28"/>
          <w:lang w:val="en-US" w:eastAsia="ru-RU"/>
        </w:rPr>
        <w:t> addend = 0xBL;</w:t>
      </w:r>
    </w:p>
    <w:p w:rsidR="00490994" w:rsidRPr="0085495A" w:rsidRDefault="00490994" w:rsidP="00490994">
      <w:pPr>
        <w:numPr>
          <w:ilvl w:val="0"/>
          <w:numId w:val="26"/>
        </w:numPr>
        <w:shd w:val="clear" w:color="auto" w:fill="FFFFFF"/>
        <w:suppressAutoHyphens w:val="0"/>
        <w:spacing w:before="100" w:beforeAutospacing="1" w:after="100" w:afterAutospacing="1" w:line="315" w:lineRule="atLeast"/>
        <w:ind w:left="-105"/>
        <w:textAlignment w:val="top"/>
        <w:rPr>
          <w:rFonts w:ascii="Arial" w:hAnsi="Arial" w:cs="Arial"/>
          <w:sz w:val="28"/>
          <w:szCs w:val="28"/>
          <w:lang w:val="en-US" w:eastAsia="ru-RU"/>
        </w:rPr>
      </w:pPr>
      <w:r w:rsidRPr="0085495A">
        <w:rPr>
          <w:rFonts w:ascii="Arial" w:hAnsi="Arial" w:cs="Arial"/>
          <w:sz w:val="28"/>
          <w:szCs w:val="28"/>
          <w:lang w:val="en-US" w:eastAsia="ru-RU"/>
        </w:rPr>
        <w:t>    </w:t>
      </w:r>
      <w:r w:rsidRPr="0085495A">
        <w:rPr>
          <w:rFonts w:ascii="Arial" w:hAnsi="Arial" w:cs="Arial"/>
          <w:b/>
          <w:bCs/>
          <w:sz w:val="28"/>
          <w:szCs w:val="28"/>
          <w:lang w:val="en-US" w:eastAsia="ru-RU"/>
        </w:rPr>
        <w:t>public</w:t>
      </w:r>
      <w:r w:rsidRPr="0085495A">
        <w:rPr>
          <w:rFonts w:ascii="Arial" w:hAnsi="Arial" w:cs="Arial"/>
          <w:sz w:val="28"/>
          <w:szCs w:val="28"/>
          <w:lang w:val="en-US" w:eastAsia="ru-RU"/>
        </w:rPr>
        <w:t> </w:t>
      </w:r>
      <w:r w:rsidRPr="0085495A">
        <w:rPr>
          <w:rFonts w:ascii="Arial" w:hAnsi="Arial" w:cs="Arial"/>
          <w:b/>
          <w:bCs/>
          <w:sz w:val="28"/>
          <w:szCs w:val="28"/>
          <w:lang w:val="en-US" w:eastAsia="ru-RU"/>
        </w:rPr>
        <w:t>static</w:t>
      </w:r>
      <w:r w:rsidRPr="0085495A">
        <w:rPr>
          <w:rFonts w:ascii="Arial" w:hAnsi="Arial" w:cs="Arial"/>
          <w:sz w:val="28"/>
          <w:szCs w:val="28"/>
          <w:lang w:val="en-US" w:eastAsia="ru-RU"/>
        </w:rPr>
        <w:t> </w:t>
      </w:r>
      <w:r w:rsidRPr="0085495A">
        <w:rPr>
          <w:rFonts w:ascii="Arial" w:hAnsi="Arial" w:cs="Arial"/>
          <w:b/>
          <w:bCs/>
          <w:sz w:val="28"/>
          <w:szCs w:val="28"/>
          <w:lang w:val="en-US" w:eastAsia="ru-RU"/>
        </w:rPr>
        <w:t>final</w:t>
      </w:r>
      <w:r w:rsidRPr="0085495A">
        <w:rPr>
          <w:rFonts w:ascii="Arial" w:hAnsi="Arial" w:cs="Arial"/>
          <w:sz w:val="28"/>
          <w:szCs w:val="28"/>
          <w:lang w:val="en-US" w:eastAsia="ru-RU"/>
        </w:rPr>
        <w:t> </w:t>
      </w:r>
      <w:r w:rsidRPr="0085495A">
        <w:rPr>
          <w:rFonts w:ascii="Arial" w:hAnsi="Arial" w:cs="Arial"/>
          <w:b/>
          <w:bCs/>
          <w:sz w:val="28"/>
          <w:szCs w:val="28"/>
          <w:lang w:val="en-US" w:eastAsia="ru-RU"/>
        </w:rPr>
        <w:t>long</w:t>
      </w:r>
      <w:r w:rsidRPr="0085495A">
        <w:rPr>
          <w:rFonts w:ascii="Arial" w:hAnsi="Arial" w:cs="Arial"/>
          <w:sz w:val="28"/>
          <w:szCs w:val="28"/>
          <w:lang w:val="en-US" w:eastAsia="ru-RU"/>
        </w:rPr>
        <w:t> mask = (1L &lt;&lt; 48) - 1;</w:t>
      </w:r>
    </w:p>
    <w:p w:rsidR="00490994" w:rsidRPr="0085495A" w:rsidRDefault="00490994" w:rsidP="00490994">
      <w:pPr>
        <w:numPr>
          <w:ilvl w:val="0"/>
          <w:numId w:val="26"/>
        </w:numPr>
        <w:shd w:val="clear" w:color="auto" w:fill="FFFFFF"/>
        <w:suppressAutoHyphens w:val="0"/>
        <w:spacing w:before="100" w:beforeAutospacing="1" w:after="100" w:afterAutospacing="1" w:line="315" w:lineRule="atLeast"/>
        <w:ind w:left="-105"/>
        <w:textAlignment w:val="top"/>
        <w:rPr>
          <w:rFonts w:ascii="Arial" w:hAnsi="Arial" w:cs="Arial"/>
          <w:sz w:val="28"/>
          <w:szCs w:val="28"/>
          <w:lang w:val="en-US" w:eastAsia="ru-RU"/>
        </w:rPr>
      </w:pPr>
      <w:r w:rsidRPr="0085495A">
        <w:rPr>
          <w:rFonts w:ascii="Arial" w:hAnsi="Arial" w:cs="Arial"/>
          <w:sz w:val="28"/>
          <w:szCs w:val="28"/>
          <w:lang w:val="en-US" w:eastAsia="ru-RU"/>
        </w:rPr>
        <w:t> </w:t>
      </w:r>
    </w:p>
    <w:p w:rsidR="00490994" w:rsidRPr="0085495A" w:rsidRDefault="00490994" w:rsidP="00490994">
      <w:pPr>
        <w:numPr>
          <w:ilvl w:val="0"/>
          <w:numId w:val="26"/>
        </w:numPr>
        <w:shd w:val="clear" w:color="auto" w:fill="FFFFFF"/>
        <w:suppressAutoHyphens w:val="0"/>
        <w:spacing w:before="100" w:beforeAutospacing="1" w:after="100" w:afterAutospacing="1" w:line="315" w:lineRule="atLeast"/>
        <w:ind w:left="-105"/>
        <w:textAlignment w:val="top"/>
        <w:rPr>
          <w:rFonts w:ascii="Arial" w:hAnsi="Arial" w:cs="Arial"/>
          <w:sz w:val="28"/>
          <w:szCs w:val="28"/>
          <w:lang w:val="en-US" w:eastAsia="ru-RU"/>
        </w:rPr>
      </w:pPr>
      <w:r w:rsidRPr="0085495A">
        <w:rPr>
          <w:rFonts w:ascii="Arial" w:hAnsi="Arial" w:cs="Arial"/>
          <w:sz w:val="28"/>
          <w:szCs w:val="28"/>
          <w:lang w:val="en-US" w:eastAsia="ru-RU"/>
        </w:rPr>
        <w:t>    </w:t>
      </w:r>
      <w:r w:rsidRPr="0085495A">
        <w:rPr>
          <w:rFonts w:ascii="Arial" w:hAnsi="Arial" w:cs="Arial"/>
          <w:b/>
          <w:bCs/>
          <w:sz w:val="28"/>
          <w:szCs w:val="28"/>
          <w:lang w:val="en-US" w:eastAsia="ru-RU"/>
        </w:rPr>
        <w:t>public</w:t>
      </w:r>
      <w:r w:rsidRPr="0085495A">
        <w:rPr>
          <w:rFonts w:ascii="Arial" w:hAnsi="Arial" w:cs="Arial"/>
          <w:sz w:val="28"/>
          <w:szCs w:val="28"/>
          <w:lang w:val="en-US" w:eastAsia="ru-RU"/>
        </w:rPr>
        <w:t> </w:t>
      </w:r>
      <w:r w:rsidRPr="0085495A">
        <w:rPr>
          <w:rFonts w:ascii="Arial" w:hAnsi="Arial" w:cs="Arial"/>
          <w:b/>
          <w:bCs/>
          <w:sz w:val="28"/>
          <w:szCs w:val="28"/>
          <w:lang w:val="en-US" w:eastAsia="ru-RU"/>
        </w:rPr>
        <w:t>static</w:t>
      </w:r>
      <w:r w:rsidRPr="0085495A">
        <w:rPr>
          <w:rFonts w:ascii="Arial" w:hAnsi="Arial" w:cs="Arial"/>
          <w:sz w:val="28"/>
          <w:szCs w:val="28"/>
          <w:lang w:val="en-US" w:eastAsia="ru-RU"/>
        </w:rPr>
        <w:t> </w:t>
      </w:r>
      <w:r w:rsidRPr="0085495A">
        <w:rPr>
          <w:rFonts w:ascii="Arial" w:hAnsi="Arial" w:cs="Arial"/>
          <w:b/>
          <w:bCs/>
          <w:sz w:val="28"/>
          <w:szCs w:val="28"/>
          <w:lang w:val="en-US" w:eastAsia="ru-RU"/>
        </w:rPr>
        <w:t>void</w:t>
      </w:r>
      <w:r w:rsidRPr="0085495A">
        <w:rPr>
          <w:rFonts w:ascii="Arial" w:hAnsi="Arial" w:cs="Arial"/>
          <w:sz w:val="28"/>
          <w:szCs w:val="28"/>
          <w:lang w:val="en-US" w:eastAsia="ru-RU"/>
        </w:rPr>
        <w:t> main(String[] </w:t>
      </w:r>
      <w:proofErr w:type="spellStart"/>
      <w:r w:rsidRPr="0085495A">
        <w:rPr>
          <w:rFonts w:ascii="Arial" w:hAnsi="Arial" w:cs="Arial"/>
          <w:sz w:val="28"/>
          <w:szCs w:val="28"/>
          <w:lang w:val="en-US" w:eastAsia="ru-RU"/>
        </w:rPr>
        <w:t>args</w:t>
      </w:r>
      <w:proofErr w:type="spellEnd"/>
      <w:r w:rsidRPr="0085495A">
        <w:rPr>
          <w:rFonts w:ascii="Arial" w:hAnsi="Arial" w:cs="Arial"/>
          <w:sz w:val="28"/>
          <w:szCs w:val="28"/>
          <w:lang w:val="en-US" w:eastAsia="ru-RU"/>
        </w:rPr>
        <w:t>) {</w:t>
      </w:r>
    </w:p>
    <w:p w:rsidR="00490994" w:rsidRPr="0085495A" w:rsidRDefault="00490994" w:rsidP="00490994">
      <w:pPr>
        <w:numPr>
          <w:ilvl w:val="0"/>
          <w:numId w:val="26"/>
        </w:numPr>
        <w:shd w:val="clear" w:color="auto" w:fill="FFFFFF"/>
        <w:suppressAutoHyphens w:val="0"/>
        <w:spacing w:before="100" w:beforeAutospacing="1" w:after="100" w:afterAutospacing="1" w:line="315" w:lineRule="atLeast"/>
        <w:ind w:left="-105"/>
        <w:textAlignment w:val="top"/>
        <w:rPr>
          <w:rFonts w:ascii="Arial" w:hAnsi="Arial" w:cs="Arial"/>
          <w:sz w:val="28"/>
          <w:szCs w:val="28"/>
          <w:lang w:eastAsia="ru-RU"/>
        </w:rPr>
      </w:pPr>
      <w:r w:rsidRPr="0085495A">
        <w:rPr>
          <w:rFonts w:ascii="Arial" w:hAnsi="Arial" w:cs="Arial"/>
          <w:sz w:val="28"/>
          <w:szCs w:val="28"/>
          <w:lang w:val="en-US" w:eastAsia="ru-RU"/>
        </w:rPr>
        <w:t>        </w:t>
      </w:r>
      <w:proofErr w:type="spellStart"/>
      <w:r w:rsidRPr="0085495A">
        <w:rPr>
          <w:rFonts w:ascii="Arial" w:hAnsi="Arial" w:cs="Arial"/>
          <w:sz w:val="28"/>
          <w:szCs w:val="28"/>
          <w:lang w:eastAsia="ru-RU"/>
        </w:rPr>
        <w:t>Random</w:t>
      </w:r>
      <w:proofErr w:type="spellEnd"/>
      <w:r w:rsidRPr="0085495A">
        <w:rPr>
          <w:rFonts w:ascii="Arial" w:hAnsi="Arial" w:cs="Arial"/>
          <w:sz w:val="28"/>
          <w:szCs w:val="28"/>
          <w:lang w:eastAsia="ru-RU"/>
        </w:rPr>
        <w:t> </w:t>
      </w:r>
      <w:proofErr w:type="spellStart"/>
      <w:r w:rsidRPr="0085495A">
        <w:rPr>
          <w:rFonts w:ascii="Arial" w:hAnsi="Arial" w:cs="Arial"/>
          <w:sz w:val="28"/>
          <w:szCs w:val="28"/>
          <w:lang w:eastAsia="ru-RU"/>
        </w:rPr>
        <w:t>random</w:t>
      </w:r>
      <w:proofErr w:type="spellEnd"/>
      <w:r w:rsidRPr="0085495A">
        <w:rPr>
          <w:rFonts w:ascii="Arial" w:hAnsi="Arial" w:cs="Arial"/>
          <w:sz w:val="28"/>
          <w:szCs w:val="28"/>
          <w:lang w:eastAsia="ru-RU"/>
        </w:rPr>
        <w:t> = </w:t>
      </w:r>
      <w:proofErr w:type="spellStart"/>
      <w:r w:rsidRPr="0085495A">
        <w:rPr>
          <w:rFonts w:ascii="Arial" w:hAnsi="Arial" w:cs="Arial"/>
          <w:b/>
          <w:bCs/>
          <w:sz w:val="28"/>
          <w:szCs w:val="28"/>
          <w:lang w:eastAsia="ru-RU"/>
        </w:rPr>
        <w:t>new</w:t>
      </w:r>
      <w:proofErr w:type="spellEnd"/>
      <w:r w:rsidRPr="0085495A">
        <w:rPr>
          <w:rFonts w:ascii="Arial" w:hAnsi="Arial" w:cs="Arial"/>
          <w:sz w:val="28"/>
          <w:szCs w:val="28"/>
          <w:lang w:eastAsia="ru-RU"/>
        </w:rPr>
        <w:t> </w:t>
      </w:r>
      <w:proofErr w:type="spellStart"/>
      <w:proofErr w:type="gramStart"/>
      <w:r w:rsidRPr="0085495A">
        <w:rPr>
          <w:rFonts w:ascii="Arial" w:hAnsi="Arial" w:cs="Arial"/>
          <w:sz w:val="28"/>
          <w:szCs w:val="28"/>
          <w:lang w:eastAsia="ru-RU"/>
        </w:rPr>
        <w:t>Random</w:t>
      </w:r>
      <w:proofErr w:type="spellEnd"/>
      <w:r w:rsidRPr="0085495A">
        <w:rPr>
          <w:rFonts w:ascii="Arial" w:hAnsi="Arial" w:cs="Arial"/>
          <w:sz w:val="28"/>
          <w:szCs w:val="28"/>
          <w:lang w:eastAsia="ru-RU"/>
        </w:rPr>
        <w:t>(</w:t>
      </w:r>
      <w:proofErr w:type="gramEnd"/>
      <w:r w:rsidRPr="0085495A">
        <w:rPr>
          <w:rFonts w:ascii="Arial" w:hAnsi="Arial" w:cs="Arial"/>
          <w:sz w:val="28"/>
          <w:szCs w:val="28"/>
          <w:lang w:eastAsia="ru-RU"/>
        </w:rPr>
        <w:t>);</w:t>
      </w:r>
    </w:p>
    <w:p w:rsidR="00490994" w:rsidRPr="0085495A" w:rsidRDefault="00490994" w:rsidP="00490994">
      <w:pPr>
        <w:numPr>
          <w:ilvl w:val="0"/>
          <w:numId w:val="26"/>
        </w:numPr>
        <w:shd w:val="clear" w:color="auto" w:fill="FFFFFF"/>
        <w:suppressAutoHyphens w:val="0"/>
        <w:spacing w:before="100" w:beforeAutospacing="1" w:after="100" w:afterAutospacing="1" w:line="315" w:lineRule="atLeast"/>
        <w:ind w:left="-105"/>
        <w:textAlignment w:val="top"/>
        <w:rPr>
          <w:rFonts w:ascii="Arial" w:hAnsi="Arial" w:cs="Arial"/>
          <w:sz w:val="28"/>
          <w:szCs w:val="28"/>
          <w:lang w:eastAsia="ru-RU"/>
        </w:rPr>
      </w:pPr>
      <w:r w:rsidRPr="0085495A">
        <w:rPr>
          <w:rFonts w:ascii="Arial" w:hAnsi="Arial" w:cs="Arial"/>
          <w:sz w:val="28"/>
          <w:szCs w:val="28"/>
          <w:lang w:eastAsia="ru-RU"/>
        </w:rPr>
        <w:t>        </w:t>
      </w:r>
      <w:proofErr w:type="spellStart"/>
      <w:r w:rsidRPr="0085495A">
        <w:rPr>
          <w:rFonts w:ascii="Arial" w:hAnsi="Arial" w:cs="Arial"/>
          <w:b/>
          <w:bCs/>
          <w:sz w:val="28"/>
          <w:szCs w:val="28"/>
          <w:lang w:eastAsia="ru-RU"/>
        </w:rPr>
        <w:t>long</w:t>
      </w:r>
      <w:proofErr w:type="spellEnd"/>
      <w:r w:rsidRPr="0085495A">
        <w:rPr>
          <w:rFonts w:ascii="Arial" w:hAnsi="Arial" w:cs="Arial"/>
          <w:sz w:val="28"/>
          <w:szCs w:val="28"/>
          <w:lang w:eastAsia="ru-RU"/>
        </w:rPr>
        <w:t> v1 = </w:t>
      </w:r>
      <w:proofErr w:type="spellStart"/>
      <w:r w:rsidRPr="0085495A">
        <w:rPr>
          <w:rFonts w:ascii="Arial" w:hAnsi="Arial" w:cs="Arial"/>
          <w:sz w:val="28"/>
          <w:szCs w:val="28"/>
          <w:lang w:eastAsia="ru-RU"/>
        </w:rPr>
        <w:t>random.nextInt</w:t>
      </w:r>
      <w:proofErr w:type="spellEnd"/>
      <w:r w:rsidRPr="0085495A">
        <w:rPr>
          <w:rFonts w:ascii="Arial" w:hAnsi="Arial" w:cs="Arial"/>
          <w:sz w:val="28"/>
          <w:szCs w:val="28"/>
          <w:lang w:eastAsia="ru-RU"/>
        </w:rPr>
        <w:t>();</w:t>
      </w:r>
    </w:p>
    <w:p w:rsidR="00490994" w:rsidRPr="0085495A" w:rsidRDefault="00490994" w:rsidP="00490994">
      <w:pPr>
        <w:numPr>
          <w:ilvl w:val="0"/>
          <w:numId w:val="26"/>
        </w:numPr>
        <w:shd w:val="clear" w:color="auto" w:fill="FFFFFF"/>
        <w:suppressAutoHyphens w:val="0"/>
        <w:spacing w:before="100" w:beforeAutospacing="1" w:after="100" w:afterAutospacing="1" w:line="315" w:lineRule="atLeast"/>
        <w:ind w:left="-105"/>
        <w:textAlignment w:val="top"/>
        <w:rPr>
          <w:rFonts w:ascii="Arial" w:hAnsi="Arial" w:cs="Arial"/>
          <w:sz w:val="28"/>
          <w:szCs w:val="28"/>
          <w:lang w:eastAsia="ru-RU"/>
        </w:rPr>
      </w:pPr>
      <w:r w:rsidRPr="0085495A">
        <w:rPr>
          <w:rFonts w:ascii="Arial" w:hAnsi="Arial" w:cs="Arial"/>
          <w:sz w:val="28"/>
          <w:szCs w:val="28"/>
          <w:lang w:eastAsia="ru-RU"/>
        </w:rPr>
        <w:t>        </w:t>
      </w:r>
      <w:proofErr w:type="spellStart"/>
      <w:r w:rsidRPr="0085495A">
        <w:rPr>
          <w:rFonts w:ascii="Arial" w:hAnsi="Arial" w:cs="Arial"/>
          <w:b/>
          <w:bCs/>
          <w:sz w:val="28"/>
          <w:szCs w:val="28"/>
          <w:lang w:eastAsia="ru-RU"/>
        </w:rPr>
        <w:t>long</w:t>
      </w:r>
      <w:proofErr w:type="spellEnd"/>
      <w:r w:rsidRPr="0085495A">
        <w:rPr>
          <w:rFonts w:ascii="Arial" w:hAnsi="Arial" w:cs="Arial"/>
          <w:sz w:val="28"/>
          <w:szCs w:val="28"/>
          <w:lang w:eastAsia="ru-RU"/>
        </w:rPr>
        <w:t> v2 = </w:t>
      </w:r>
      <w:proofErr w:type="spellStart"/>
      <w:r w:rsidRPr="0085495A">
        <w:rPr>
          <w:rFonts w:ascii="Arial" w:hAnsi="Arial" w:cs="Arial"/>
          <w:sz w:val="28"/>
          <w:szCs w:val="28"/>
          <w:lang w:eastAsia="ru-RU"/>
        </w:rPr>
        <w:t>random.nextInt</w:t>
      </w:r>
      <w:proofErr w:type="spellEnd"/>
      <w:r w:rsidRPr="0085495A">
        <w:rPr>
          <w:rFonts w:ascii="Arial" w:hAnsi="Arial" w:cs="Arial"/>
          <w:sz w:val="28"/>
          <w:szCs w:val="28"/>
          <w:lang w:eastAsia="ru-RU"/>
        </w:rPr>
        <w:t>();</w:t>
      </w:r>
    </w:p>
    <w:p w:rsidR="00490994" w:rsidRPr="0085495A" w:rsidRDefault="00490994" w:rsidP="00490994">
      <w:pPr>
        <w:numPr>
          <w:ilvl w:val="0"/>
          <w:numId w:val="26"/>
        </w:numPr>
        <w:shd w:val="clear" w:color="auto" w:fill="FFFFFF"/>
        <w:suppressAutoHyphens w:val="0"/>
        <w:spacing w:before="100" w:beforeAutospacing="1" w:after="100" w:afterAutospacing="1" w:line="315" w:lineRule="atLeast"/>
        <w:ind w:left="-105"/>
        <w:textAlignment w:val="top"/>
        <w:rPr>
          <w:rFonts w:ascii="Arial" w:hAnsi="Arial" w:cs="Arial"/>
          <w:sz w:val="28"/>
          <w:szCs w:val="28"/>
          <w:lang w:eastAsia="ru-RU"/>
        </w:rPr>
      </w:pPr>
      <w:r w:rsidRPr="0085495A">
        <w:rPr>
          <w:rFonts w:ascii="Arial" w:hAnsi="Arial" w:cs="Arial"/>
          <w:sz w:val="28"/>
          <w:szCs w:val="28"/>
          <w:lang w:eastAsia="ru-RU"/>
        </w:rPr>
        <w:t>        </w:t>
      </w:r>
      <w:proofErr w:type="spellStart"/>
      <w:r w:rsidRPr="0085495A">
        <w:rPr>
          <w:rFonts w:ascii="Arial" w:hAnsi="Arial" w:cs="Arial"/>
          <w:b/>
          <w:bCs/>
          <w:sz w:val="28"/>
          <w:szCs w:val="28"/>
          <w:lang w:eastAsia="ru-RU"/>
        </w:rPr>
        <w:t>long</w:t>
      </w:r>
      <w:proofErr w:type="spellEnd"/>
      <w:r w:rsidRPr="0085495A">
        <w:rPr>
          <w:rFonts w:ascii="Arial" w:hAnsi="Arial" w:cs="Arial"/>
          <w:sz w:val="28"/>
          <w:szCs w:val="28"/>
          <w:lang w:eastAsia="ru-RU"/>
        </w:rPr>
        <w:t> v3 = </w:t>
      </w:r>
      <w:proofErr w:type="spellStart"/>
      <w:r w:rsidRPr="0085495A">
        <w:rPr>
          <w:rFonts w:ascii="Arial" w:hAnsi="Arial" w:cs="Arial"/>
          <w:sz w:val="28"/>
          <w:szCs w:val="28"/>
          <w:lang w:eastAsia="ru-RU"/>
        </w:rPr>
        <w:t>random.nextInt</w:t>
      </w:r>
      <w:proofErr w:type="spellEnd"/>
      <w:r w:rsidRPr="0085495A">
        <w:rPr>
          <w:rFonts w:ascii="Arial" w:hAnsi="Arial" w:cs="Arial"/>
          <w:sz w:val="28"/>
          <w:szCs w:val="28"/>
          <w:lang w:eastAsia="ru-RU"/>
        </w:rPr>
        <w:t>();</w:t>
      </w:r>
    </w:p>
    <w:p w:rsidR="00490994" w:rsidRPr="0085495A" w:rsidRDefault="00490994" w:rsidP="00490994">
      <w:pPr>
        <w:numPr>
          <w:ilvl w:val="0"/>
          <w:numId w:val="26"/>
        </w:numPr>
        <w:shd w:val="clear" w:color="auto" w:fill="FFFFFF"/>
        <w:suppressAutoHyphens w:val="0"/>
        <w:spacing w:before="100" w:beforeAutospacing="1" w:after="100" w:afterAutospacing="1" w:line="315" w:lineRule="atLeast"/>
        <w:ind w:left="-105"/>
        <w:textAlignment w:val="top"/>
        <w:rPr>
          <w:rFonts w:ascii="Arial" w:hAnsi="Arial" w:cs="Arial"/>
          <w:sz w:val="28"/>
          <w:szCs w:val="28"/>
          <w:lang w:eastAsia="ru-RU"/>
        </w:rPr>
      </w:pPr>
      <w:r w:rsidRPr="0085495A">
        <w:rPr>
          <w:rFonts w:ascii="Arial" w:hAnsi="Arial" w:cs="Arial"/>
          <w:sz w:val="28"/>
          <w:szCs w:val="28"/>
          <w:lang w:eastAsia="ru-RU"/>
        </w:rPr>
        <w:t>        </w:t>
      </w:r>
      <w:proofErr w:type="spellStart"/>
      <w:r w:rsidRPr="0085495A">
        <w:rPr>
          <w:rFonts w:ascii="Arial" w:hAnsi="Arial" w:cs="Arial"/>
          <w:b/>
          <w:bCs/>
          <w:sz w:val="28"/>
          <w:szCs w:val="28"/>
          <w:lang w:eastAsia="ru-RU"/>
        </w:rPr>
        <w:t>long</w:t>
      </w:r>
      <w:proofErr w:type="spellEnd"/>
      <w:r w:rsidRPr="0085495A">
        <w:rPr>
          <w:rFonts w:ascii="Arial" w:hAnsi="Arial" w:cs="Arial"/>
          <w:sz w:val="28"/>
          <w:szCs w:val="28"/>
          <w:lang w:eastAsia="ru-RU"/>
        </w:rPr>
        <w:t> v4 = </w:t>
      </w:r>
      <w:proofErr w:type="spellStart"/>
      <w:r w:rsidRPr="0085495A">
        <w:rPr>
          <w:rFonts w:ascii="Arial" w:hAnsi="Arial" w:cs="Arial"/>
          <w:sz w:val="28"/>
          <w:szCs w:val="28"/>
          <w:lang w:eastAsia="ru-RU"/>
        </w:rPr>
        <w:t>random.nextInt</w:t>
      </w:r>
      <w:proofErr w:type="spellEnd"/>
      <w:r w:rsidRPr="0085495A">
        <w:rPr>
          <w:rFonts w:ascii="Arial" w:hAnsi="Arial" w:cs="Arial"/>
          <w:sz w:val="28"/>
          <w:szCs w:val="28"/>
          <w:lang w:eastAsia="ru-RU"/>
        </w:rPr>
        <w:t>();</w:t>
      </w:r>
    </w:p>
    <w:p w:rsidR="00490994" w:rsidRPr="00CF264C" w:rsidRDefault="00490994" w:rsidP="00490994">
      <w:pPr>
        <w:numPr>
          <w:ilvl w:val="0"/>
          <w:numId w:val="26"/>
        </w:numPr>
        <w:shd w:val="clear" w:color="auto" w:fill="FFFFFF"/>
        <w:suppressAutoHyphens w:val="0"/>
        <w:spacing w:before="100" w:beforeAutospacing="1" w:after="100" w:afterAutospacing="1" w:line="315" w:lineRule="atLeast"/>
        <w:ind w:left="-105"/>
        <w:textAlignment w:val="top"/>
        <w:rPr>
          <w:rFonts w:ascii="Arial" w:hAnsi="Arial" w:cs="Arial"/>
          <w:sz w:val="28"/>
          <w:szCs w:val="28"/>
          <w:lang w:val="en-US" w:eastAsia="ru-RU"/>
        </w:rPr>
      </w:pPr>
      <w:r w:rsidRPr="0085495A">
        <w:rPr>
          <w:rFonts w:ascii="Arial" w:hAnsi="Arial" w:cs="Arial"/>
          <w:sz w:val="28"/>
          <w:szCs w:val="28"/>
          <w:lang w:val="en-US" w:eastAsia="ru-RU"/>
        </w:rPr>
        <w:t>        System.out.println("v1=" + v1 + "</w:t>
      </w:r>
      <w:r w:rsidRPr="0085495A">
        <w:rPr>
          <w:rFonts w:ascii="Arial" w:hAnsi="Arial" w:cs="Arial"/>
          <w:b/>
          <w:bCs/>
          <w:sz w:val="28"/>
          <w:szCs w:val="28"/>
          <w:lang w:val="en-US" w:eastAsia="ru-RU"/>
        </w:rPr>
        <w:t>\n</w:t>
      </w:r>
      <w:r w:rsidRPr="0085495A">
        <w:rPr>
          <w:rFonts w:ascii="Arial" w:hAnsi="Arial" w:cs="Arial"/>
          <w:sz w:val="28"/>
          <w:szCs w:val="28"/>
          <w:lang w:val="en-US" w:eastAsia="ru-RU"/>
        </w:rPr>
        <w:t>v2=" + v2 + "</w:t>
      </w:r>
      <w:r w:rsidRPr="0085495A">
        <w:rPr>
          <w:rFonts w:ascii="Arial" w:hAnsi="Arial" w:cs="Arial"/>
          <w:b/>
          <w:bCs/>
          <w:sz w:val="28"/>
          <w:szCs w:val="28"/>
          <w:lang w:val="en-US" w:eastAsia="ru-RU"/>
        </w:rPr>
        <w:t>\n</w:t>
      </w:r>
      <w:r w:rsidRPr="0085495A">
        <w:rPr>
          <w:rFonts w:ascii="Arial" w:hAnsi="Arial" w:cs="Arial"/>
          <w:sz w:val="28"/>
          <w:szCs w:val="28"/>
          <w:lang w:val="en-US" w:eastAsia="ru-RU"/>
        </w:rPr>
        <w:t>v3=" + v3 + "</w:t>
      </w:r>
      <w:r w:rsidRPr="0085495A">
        <w:rPr>
          <w:rFonts w:ascii="Arial" w:hAnsi="Arial" w:cs="Arial"/>
          <w:b/>
          <w:bCs/>
          <w:sz w:val="28"/>
          <w:szCs w:val="28"/>
          <w:lang w:val="en-US" w:eastAsia="ru-RU"/>
        </w:rPr>
        <w:t>\n</w:t>
      </w:r>
      <w:r w:rsidRPr="0085495A">
        <w:rPr>
          <w:rFonts w:ascii="Arial" w:hAnsi="Arial" w:cs="Arial"/>
          <w:sz w:val="28"/>
          <w:szCs w:val="28"/>
          <w:lang w:val="en-US" w:eastAsia="ru-RU"/>
        </w:rPr>
        <w:t>v4=" + v4);</w:t>
      </w:r>
    </w:p>
    <w:p w:rsidR="00490994" w:rsidRPr="0085495A" w:rsidRDefault="00490994" w:rsidP="00490994">
      <w:pPr>
        <w:numPr>
          <w:ilvl w:val="0"/>
          <w:numId w:val="26"/>
        </w:numPr>
        <w:shd w:val="clear" w:color="auto" w:fill="FFFFFF"/>
        <w:suppressAutoHyphens w:val="0"/>
        <w:spacing w:before="100" w:beforeAutospacing="1" w:after="100" w:afterAutospacing="1" w:line="315" w:lineRule="atLeast"/>
        <w:ind w:left="-105"/>
        <w:textAlignment w:val="top"/>
        <w:rPr>
          <w:rFonts w:ascii="Arial" w:hAnsi="Arial" w:cs="Arial"/>
          <w:sz w:val="28"/>
          <w:szCs w:val="28"/>
          <w:lang w:eastAsia="ru-RU"/>
        </w:rPr>
      </w:pPr>
      <w:r w:rsidRPr="00CF264C">
        <w:rPr>
          <w:rFonts w:ascii="Arial" w:hAnsi="Arial" w:cs="Arial"/>
          <w:sz w:val="28"/>
          <w:szCs w:val="28"/>
          <w:lang w:val="en-US" w:eastAsia="ru-RU"/>
        </w:rPr>
        <w:t>        </w:t>
      </w:r>
      <w:proofErr w:type="spellStart"/>
      <w:r w:rsidRPr="0085495A">
        <w:rPr>
          <w:rFonts w:ascii="Arial" w:hAnsi="Arial" w:cs="Arial"/>
          <w:b/>
          <w:bCs/>
          <w:sz w:val="28"/>
          <w:szCs w:val="28"/>
          <w:lang w:eastAsia="ru-RU"/>
        </w:rPr>
        <w:t>for</w:t>
      </w:r>
      <w:proofErr w:type="spellEnd"/>
      <w:r w:rsidRPr="0085495A">
        <w:rPr>
          <w:rFonts w:ascii="Arial" w:hAnsi="Arial" w:cs="Arial"/>
          <w:sz w:val="28"/>
          <w:szCs w:val="28"/>
          <w:lang w:eastAsia="ru-RU"/>
        </w:rPr>
        <w:t> (</w:t>
      </w:r>
      <w:proofErr w:type="spellStart"/>
      <w:r w:rsidRPr="0085495A">
        <w:rPr>
          <w:rFonts w:ascii="Arial" w:hAnsi="Arial" w:cs="Arial"/>
          <w:b/>
          <w:bCs/>
          <w:sz w:val="28"/>
          <w:szCs w:val="28"/>
          <w:lang w:eastAsia="ru-RU"/>
        </w:rPr>
        <w:t>int</w:t>
      </w:r>
      <w:proofErr w:type="spellEnd"/>
      <w:r w:rsidRPr="0085495A">
        <w:rPr>
          <w:rFonts w:ascii="Arial" w:hAnsi="Arial" w:cs="Arial"/>
          <w:sz w:val="28"/>
          <w:szCs w:val="28"/>
          <w:lang w:eastAsia="ru-RU"/>
        </w:rPr>
        <w:t> i = 0; i </w:t>
      </w:r>
      <w:proofErr w:type="gramStart"/>
      <w:r w:rsidRPr="0085495A">
        <w:rPr>
          <w:rFonts w:ascii="Arial" w:hAnsi="Arial" w:cs="Arial"/>
          <w:sz w:val="28"/>
          <w:szCs w:val="28"/>
          <w:lang w:eastAsia="ru-RU"/>
        </w:rPr>
        <w:t>&lt; 65536</w:t>
      </w:r>
      <w:proofErr w:type="gramEnd"/>
      <w:r w:rsidRPr="0085495A">
        <w:rPr>
          <w:rFonts w:ascii="Arial" w:hAnsi="Arial" w:cs="Arial"/>
          <w:sz w:val="28"/>
          <w:szCs w:val="28"/>
          <w:lang w:eastAsia="ru-RU"/>
        </w:rPr>
        <w:t>; i++) {</w:t>
      </w:r>
    </w:p>
    <w:p w:rsidR="00490994" w:rsidRPr="0085495A" w:rsidRDefault="00490994" w:rsidP="00490994">
      <w:pPr>
        <w:numPr>
          <w:ilvl w:val="0"/>
          <w:numId w:val="26"/>
        </w:numPr>
        <w:shd w:val="clear" w:color="auto" w:fill="FFFFFF"/>
        <w:suppressAutoHyphens w:val="0"/>
        <w:spacing w:before="100" w:beforeAutospacing="1" w:after="100" w:afterAutospacing="1" w:line="315" w:lineRule="atLeast"/>
        <w:ind w:left="-105"/>
        <w:textAlignment w:val="top"/>
        <w:rPr>
          <w:rFonts w:ascii="Arial" w:hAnsi="Arial" w:cs="Arial"/>
          <w:sz w:val="28"/>
          <w:szCs w:val="28"/>
          <w:lang w:val="en-US" w:eastAsia="ru-RU"/>
        </w:rPr>
      </w:pPr>
      <w:r w:rsidRPr="0085495A">
        <w:rPr>
          <w:rFonts w:ascii="Arial" w:hAnsi="Arial" w:cs="Arial"/>
          <w:sz w:val="28"/>
          <w:szCs w:val="28"/>
          <w:lang w:val="en-US" w:eastAsia="ru-RU"/>
        </w:rPr>
        <w:t>            </w:t>
      </w:r>
      <w:r w:rsidRPr="0085495A">
        <w:rPr>
          <w:rFonts w:ascii="Arial" w:hAnsi="Arial" w:cs="Arial"/>
          <w:b/>
          <w:bCs/>
          <w:sz w:val="28"/>
          <w:szCs w:val="28"/>
          <w:lang w:val="en-US" w:eastAsia="ru-RU"/>
        </w:rPr>
        <w:t>long</w:t>
      </w:r>
      <w:r w:rsidRPr="0085495A">
        <w:rPr>
          <w:rFonts w:ascii="Arial" w:hAnsi="Arial" w:cs="Arial"/>
          <w:sz w:val="28"/>
          <w:szCs w:val="28"/>
          <w:lang w:val="en-US" w:eastAsia="ru-RU"/>
        </w:rPr>
        <w:t> seed = (((</w:t>
      </w:r>
      <w:r w:rsidRPr="0085495A">
        <w:rPr>
          <w:rFonts w:ascii="Arial" w:hAnsi="Arial" w:cs="Arial"/>
          <w:b/>
          <w:bCs/>
          <w:sz w:val="28"/>
          <w:szCs w:val="28"/>
          <w:lang w:val="en-US" w:eastAsia="ru-RU"/>
        </w:rPr>
        <w:t>long</w:t>
      </w:r>
      <w:r w:rsidRPr="0085495A">
        <w:rPr>
          <w:rFonts w:ascii="Arial" w:hAnsi="Arial" w:cs="Arial"/>
          <w:sz w:val="28"/>
          <w:szCs w:val="28"/>
          <w:lang w:val="en-US" w:eastAsia="ru-RU"/>
        </w:rPr>
        <w:t>) v1) &lt;&lt; 16) + </w:t>
      </w:r>
      <w:proofErr w:type="spellStart"/>
      <w:r w:rsidRPr="0085495A">
        <w:rPr>
          <w:rFonts w:ascii="Arial" w:hAnsi="Arial" w:cs="Arial"/>
          <w:sz w:val="28"/>
          <w:szCs w:val="28"/>
          <w:lang w:val="en-US" w:eastAsia="ru-RU"/>
        </w:rPr>
        <w:t>i</w:t>
      </w:r>
      <w:proofErr w:type="spellEnd"/>
      <w:r w:rsidRPr="0085495A">
        <w:rPr>
          <w:rFonts w:ascii="Arial" w:hAnsi="Arial" w:cs="Arial"/>
          <w:sz w:val="28"/>
          <w:szCs w:val="28"/>
          <w:lang w:val="en-US" w:eastAsia="ru-RU"/>
        </w:rPr>
        <w:t>;</w:t>
      </w:r>
    </w:p>
    <w:p w:rsidR="00490994" w:rsidRPr="0085495A" w:rsidRDefault="00490994" w:rsidP="00490994">
      <w:pPr>
        <w:numPr>
          <w:ilvl w:val="0"/>
          <w:numId w:val="26"/>
        </w:numPr>
        <w:shd w:val="clear" w:color="auto" w:fill="FFFFFF"/>
        <w:suppressAutoHyphens w:val="0"/>
        <w:spacing w:before="100" w:beforeAutospacing="1" w:after="100" w:afterAutospacing="1" w:line="315" w:lineRule="atLeast"/>
        <w:ind w:left="-105"/>
        <w:textAlignment w:val="top"/>
        <w:rPr>
          <w:rFonts w:ascii="Arial" w:hAnsi="Arial" w:cs="Arial"/>
          <w:sz w:val="28"/>
          <w:szCs w:val="28"/>
          <w:lang w:val="en-US" w:eastAsia="ru-RU"/>
        </w:rPr>
      </w:pPr>
      <w:r w:rsidRPr="0085495A">
        <w:rPr>
          <w:rFonts w:ascii="Arial" w:hAnsi="Arial" w:cs="Arial"/>
          <w:sz w:val="28"/>
          <w:szCs w:val="28"/>
          <w:lang w:val="en-US" w:eastAsia="ru-RU"/>
        </w:rPr>
        <w:t>            </w:t>
      </w:r>
      <w:r w:rsidRPr="0085495A">
        <w:rPr>
          <w:rFonts w:ascii="Arial" w:hAnsi="Arial" w:cs="Arial"/>
          <w:b/>
          <w:bCs/>
          <w:sz w:val="28"/>
          <w:szCs w:val="28"/>
          <w:lang w:val="en-US" w:eastAsia="ru-RU"/>
        </w:rPr>
        <w:t>int</w:t>
      </w:r>
      <w:r w:rsidRPr="0085495A">
        <w:rPr>
          <w:rFonts w:ascii="Arial" w:hAnsi="Arial" w:cs="Arial"/>
          <w:sz w:val="28"/>
          <w:szCs w:val="28"/>
          <w:lang w:val="en-US" w:eastAsia="ru-RU"/>
        </w:rPr>
        <w:t> nextInt = (</w:t>
      </w:r>
      <w:r w:rsidRPr="0085495A">
        <w:rPr>
          <w:rFonts w:ascii="Arial" w:hAnsi="Arial" w:cs="Arial"/>
          <w:b/>
          <w:bCs/>
          <w:sz w:val="28"/>
          <w:szCs w:val="28"/>
          <w:lang w:val="en-US" w:eastAsia="ru-RU"/>
        </w:rPr>
        <w:t>int</w:t>
      </w:r>
      <w:r w:rsidRPr="0085495A">
        <w:rPr>
          <w:rFonts w:ascii="Arial" w:hAnsi="Arial" w:cs="Arial"/>
          <w:sz w:val="28"/>
          <w:szCs w:val="28"/>
          <w:lang w:val="en-US" w:eastAsia="ru-RU"/>
        </w:rPr>
        <w:t>)(((seed * multiplier + addend) &amp; mask) &gt;&gt;&gt; 16);</w:t>
      </w:r>
    </w:p>
    <w:p w:rsidR="00490994" w:rsidRPr="0085495A" w:rsidRDefault="00490994" w:rsidP="00490994">
      <w:pPr>
        <w:numPr>
          <w:ilvl w:val="0"/>
          <w:numId w:val="26"/>
        </w:numPr>
        <w:shd w:val="clear" w:color="auto" w:fill="FFFFFF"/>
        <w:suppressAutoHyphens w:val="0"/>
        <w:spacing w:before="100" w:beforeAutospacing="1" w:after="100" w:afterAutospacing="1" w:line="315" w:lineRule="atLeast"/>
        <w:ind w:left="-105"/>
        <w:textAlignment w:val="top"/>
        <w:rPr>
          <w:rFonts w:ascii="Arial" w:hAnsi="Arial" w:cs="Arial"/>
          <w:sz w:val="28"/>
          <w:szCs w:val="28"/>
          <w:lang w:eastAsia="ru-RU"/>
        </w:rPr>
      </w:pPr>
      <w:r w:rsidRPr="0085495A">
        <w:rPr>
          <w:rFonts w:ascii="Arial" w:hAnsi="Arial" w:cs="Arial"/>
          <w:sz w:val="28"/>
          <w:szCs w:val="28"/>
          <w:lang w:val="en-US" w:eastAsia="ru-RU"/>
        </w:rPr>
        <w:t>            </w:t>
      </w:r>
      <w:proofErr w:type="spellStart"/>
      <w:r w:rsidRPr="0085495A">
        <w:rPr>
          <w:rFonts w:ascii="Arial" w:hAnsi="Arial" w:cs="Arial"/>
          <w:b/>
          <w:bCs/>
          <w:sz w:val="28"/>
          <w:szCs w:val="28"/>
          <w:lang w:eastAsia="ru-RU"/>
        </w:rPr>
        <w:t>if</w:t>
      </w:r>
      <w:proofErr w:type="spellEnd"/>
      <w:r w:rsidRPr="0085495A">
        <w:rPr>
          <w:rFonts w:ascii="Arial" w:hAnsi="Arial" w:cs="Arial"/>
          <w:sz w:val="28"/>
          <w:szCs w:val="28"/>
          <w:lang w:eastAsia="ru-RU"/>
        </w:rPr>
        <w:t> (</w:t>
      </w:r>
      <w:proofErr w:type="spellStart"/>
      <w:r w:rsidRPr="0085495A">
        <w:rPr>
          <w:rFonts w:ascii="Arial" w:hAnsi="Arial" w:cs="Arial"/>
          <w:sz w:val="28"/>
          <w:szCs w:val="28"/>
          <w:lang w:eastAsia="ru-RU"/>
        </w:rPr>
        <w:t>nextInt</w:t>
      </w:r>
      <w:proofErr w:type="spellEnd"/>
      <w:r w:rsidRPr="0085495A">
        <w:rPr>
          <w:rFonts w:ascii="Arial" w:hAnsi="Arial" w:cs="Arial"/>
          <w:sz w:val="28"/>
          <w:szCs w:val="28"/>
          <w:lang w:eastAsia="ru-RU"/>
        </w:rPr>
        <w:t> == v2) {</w:t>
      </w:r>
    </w:p>
    <w:p w:rsidR="00490994" w:rsidRPr="0085495A" w:rsidRDefault="00490994" w:rsidP="00490994">
      <w:pPr>
        <w:numPr>
          <w:ilvl w:val="0"/>
          <w:numId w:val="26"/>
        </w:numPr>
        <w:shd w:val="clear" w:color="auto" w:fill="FFFFFF"/>
        <w:suppressAutoHyphens w:val="0"/>
        <w:spacing w:before="100" w:beforeAutospacing="1" w:after="100" w:afterAutospacing="1" w:line="315" w:lineRule="atLeast"/>
        <w:ind w:left="-105"/>
        <w:textAlignment w:val="top"/>
        <w:rPr>
          <w:rFonts w:ascii="Arial" w:hAnsi="Arial" w:cs="Arial"/>
          <w:sz w:val="28"/>
          <w:szCs w:val="28"/>
          <w:lang w:val="en-US" w:eastAsia="ru-RU"/>
        </w:rPr>
      </w:pPr>
      <w:r w:rsidRPr="0085495A">
        <w:rPr>
          <w:rFonts w:ascii="Arial" w:hAnsi="Arial" w:cs="Arial"/>
          <w:sz w:val="28"/>
          <w:szCs w:val="28"/>
          <w:lang w:val="en-US" w:eastAsia="ru-RU"/>
        </w:rPr>
        <w:t>                </w:t>
      </w:r>
      <w:proofErr w:type="spellStart"/>
      <w:r w:rsidRPr="0085495A">
        <w:rPr>
          <w:rFonts w:ascii="Arial" w:hAnsi="Arial" w:cs="Arial"/>
          <w:sz w:val="28"/>
          <w:szCs w:val="28"/>
          <w:lang w:val="en-US" w:eastAsia="ru-RU"/>
        </w:rPr>
        <w:t>System.out.println</w:t>
      </w:r>
      <w:proofErr w:type="spellEnd"/>
      <w:r w:rsidRPr="0085495A">
        <w:rPr>
          <w:rFonts w:ascii="Arial" w:hAnsi="Arial" w:cs="Arial"/>
          <w:sz w:val="28"/>
          <w:szCs w:val="28"/>
          <w:lang w:val="en-US" w:eastAsia="ru-RU"/>
        </w:rPr>
        <w:t>("Seed found: " + seed);</w:t>
      </w:r>
    </w:p>
    <w:p w:rsidR="00490994" w:rsidRPr="0085495A" w:rsidRDefault="00490994" w:rsidP="00490994">
      <w:pPr>
        <w:numPr>
          <w:ilvl w:val="0"/>
          <w:numId w:val="26"/>
        </w:numPr>
        <w:shd w:val="clear" w:color="auto" w:fill="FFFFFF"/>
        <w:suppressAutoHyphens w:val="0"/>
        <w:spacing w:before="100" w:beforeAutospacing="1" w:after="100" w:afterAutospacing="1" w:line="315" w:lineRule="atLeast"/>
        <w:ind w:left="-105"/>
        <w:textAlignment w:val="top"/>
        <w:rPr>
          <w:rFonts w:ascii="Arial" w:hAnsi="Arial" w:cs="Arial"/>
          <w:sz w:val="28"/>
          <w:szCs w:val="28"/>
          <w:lang w:eastAsia="ru-RU"/>
        </w:rPr>
      </w:pPr>
      <w:r w:rsidRPr="0085495A">
        <w:rPr>
          <w:rFonts w:ascii="Arial" w:hAnsi="Arial" w:cs="Arial"/>
          <w:sz w:val="28"/>
          <w:szCs w:val="28"/>
          <w:lang w:val="en-US" w:eastAsia="ru-RU"/>
        </w:rPr>
        <w:t>                </w:t>
      </w:r>
      <w:proofErr w:type="spellStart"/>
      <w:r w:rsidRPr="0085495A">
        <w:rPr>
          <w:rFonts w:ascii="Arial" w:hAnsi="Arial" w:cs="Arial"/>
          <w:sz w:val="28"/>
          <w:szCs w:val="28"/>
          <w:lang w:eastAsia="ru-RU"/>
        </w:rPr>
        <w:t>Random</w:t>
      </w:r>
      <w:proofErr w:type="spellEnd"/>
      <w:r w:rsidRPr="0085495A">
        <w:rPr>
          <w:rFonts w:ascii="Arial" w:hAnsi="Arial" w:cs="Arial"/>
          <w:sz w:val="28"/>
          <w:szCs w:val="28"/>
          <w:lang w:eastAsia="ru-RU"/>
        </w:rPr>
        <w:t> </w:t>
      </w:r>
      <w:proofErr w:type="spellStart"/>
      <w:r w:rsidRPr="0085495A">
        <w:rPr>
          <w:rFonts w:ascii="Arial" w:hAnsi="Arial" w:cs="Arial"/>
          <w:sz w:val="28"/>
          <w:szCs w:val="28"/>
          <w:lang w:eastAsia="ru-RU"/>
        </w:rPr>
        <w:t>crackingRandom</w:t>
      </w:r>
      <w:proofErr w:type="spellEnd"/>
      <w:r w:rsidRPr="0085495A">
        <w:rPr>
          <w:rFonts w:ascii="Arial" w:hAnsi="Arial" w:cs="Arial"/>
          <w:sz w:val="28"/>
          <w:szCs w:val="28"/>
          <w:lang w:eastAsia="ru-RU"/>
        </w:rPr>
        <w:t> = </w:t>
      </w:r>
      <w:proofErr w:type="spellStart"/>
      <w:r w:rsidRPr="0085495A">
        <w:rPr>
          <w:rFonts w:ascii="Arial" w:hAnsi="Arial" w:cs="Arial"/>
          <w:b/>
          <w:bCs/>
          <w:sz w:val="28"/>
          <w:szCs w:val="28"/>
          <w:lang w:eastAsia="ru-RU"/>
        </w:rPr>
        <w:t>new</w:t>
      </w:r>
      <w:proofErr w:type="spellEnd"/>
      <w:r w:rsidRPr="0085495A">
        <w:rPr>
          <w:rFonts w:ascii="Arial" w:hAnsi="Arial" w:cs="Arial"/>
          <w:sz w:val="28"/>
          <w:szCs w:val="28"/>
          <w:lang w:eastAsia="ru-RU"/>
        </w:rPr>
        <w:t> </w:t>
      </w:r>
      <w:proofErr w:type="spellStart"/>
      <w:proofErr w:type="gramStart"/>
      <w:r w:rsidRPr="0085495A">
        <w:rPr>
          <w:rFonts w:ascii="Arial" w:hAnsi="Arial" w:cs="Arial"/>
          <w:sz w:val="28"/>
          <w:szCs w:val="28"/>
          <w:lang w:eastAsia="ru-RU"/>
        </w:rPr>
        <w:t>Random</w:t>
      </w:r>
      <w:proofErr w:type="spellEnd"/>
      <w:r w:rsidRPr="0085495A">
        <w:rPr>
          <w:rFonts w:ascii="Arial" w:hAnsi="Arial" w:cs="Arial"/>
          <w:sz w:val="28"/>
          <w:szCs w:val="28"/>
          <w:lang w:eastAsia="ru-RU"/>
        </w:rPr>
        <w:t>(</w:t>
      </w:r>
      <w:proofErr w:type="gramEnd"/>
      <w:r w:rsidRPr="0085495A">
        <w:rPr>
          <w:rFonts w:ascii="Arial" w:hAnsi="Arial" w:cs="Arial"/>
          <w:sz w:val="28"/>
          <w:szCs w:val="28"/>
          <w:lang w:eastAsia="ru-RU"/>
        </w:rPr>
        <w:t>);</w:t>
      </w:r>
    </w:p>
    <w:p w:rsidR="00490994" w:rsidRPr="0085495A" w:rsidRDefault="00490994" w:rsidP="00490994">
      <w:pPr>
        <w:numPr>
          <w:ilvl w:val="0"/>
          <w:numId w:val="26"/>
        </w:numPr>
        <w:shd w:val="clear" w:color="auto" w:fill="FFFFFF"/>
        <w:suppressAutoHyphens w:val="0"/>
        <w:spacing w:before="100" w:beforeAutospacing="1" w:after="100" w:afterAutospacing="1" w:line="315" w:lineRule="atLeast"/>
        <w:ind w:left="-105"/>
        <w:textAlignment w:val="top"/>
        <w:rPr>
          <w:rFonts w:ascii="Arial" w:hAnsi="Arial" w:cs="Arial"/>
          <w:sz w:val="28"/>
          <w:szCs w:val="28"/>
          <w:lang w:val="en-US" w:eastAsia="ru-RU"/>
        </w:rPr>
      </w:pPr>
      <w:r w:rsidRPr="0085495A">
        <w:rPr>
          <w:rFonts w:ascii="Arial" w:hAnsi="Arial" w:cs="Arial"/>
          <w:sz w:val="28"/>
          <w:szCs w:val="28"/>
          <w:lang w:eastAsia="ru-RU"/>
        </w:rPr>
        <w:t>                </w:t>
      </w:r>
      <w:proofErr w:type="spellStart"/>
      <w:r w:rsidRPr="0085495A">
        <w:rPr>
          <w:rFonts w:ascii="Arial" w:hAnsi="Arial" w:cs="Arial"/>
          <w:b/>
          <w:bCs/>
          <w:sz w:val="28"/>
          <w:szCs w:val="28"/>
          <w:lang w:eastAsia="ru-RU"/>
        </w:rPr>
        <w:t>try</w:t>
      </w:r>
      <w:proofErr w:type="spellEnd"/>
      <w:r w:rsidRPr="0085495A">
        <w:rPr>
          <w:rFonts w:ascii="Arial" w:hAnsi="Arial" w:cs="Arial"/>
          <w:sz w:val="28"/>
          <w:szCs w:val="28"/>
          <w:lang w:eastAsia="ru-RU"/>
        </w:rPr>
        <w:t> {</w:t>
      </w:r>
    </w:p>
    <w:p w:rsidR="00490994" w:rsidRPr="0085495A" w:rsidRDefault="00490994" w:rsidP="00490994">
      <w:pPr>
        <w:numPr>
          <w:ilvl w:val="0"/>
          <w:numId w:val="26"/>
        </w:numPr>
        <w:shd w:val="clear" w:color="auto" w:fill="FFFFFF"/>
        <w:suppressAutoHyphens w:val="0"/>
        <w:spacing w:before="100" w:beforeAutospacing="1" w:after="100" w:afterAutospacing="1" w:line="315" w:lineRule="atLeast"/>
        <w:ind w:left="-105"/>
        <w:textAlignment w:val="top"/>
        <w:rPr>
          <w:rFonts w:ascii="Arial" w:hAnsi="Arial" w:cs="Arial"/>
          <w:sz w:val="28"/>
          <w:szCs w:val="28"/>
          <w:lang w:val="en-US" w:eastAsia="ru-RU"/>
        </w:rPr>
      </w:pPr>
      <w:r w:rsidRPr="0085495A">
        <w:rPr>
          <w:rFonts w:ascii="Arial" w:hAnsi="Arial" w:cs="Arial"/>
          <w:sz w:val="28"/>
          <w:szCs w:val="28"/>
          <w:lang w:val="en-US" w:eastAsia="ru-RU"/>
        </w:rPr>
        <w:t>                    Field privateSeedField = Random.</w:t>
      </w:r>
      <w:r w:rsidRPr="0085495A">
        <w:rPr>
          <w:rFonts w:ascii="Arial" w:hAnsi="Arial" w:cs="Arial"/>
          <w:b/>
          <w:bCs/>
          <w:sz w:val="28"/>
          <w:szCs w:val="28"/>
          <w:lang w:val="en-US" w:eastAsia="ru-RU"/>
        </w:rPr>
        <w:t>class</w:t>
      </w:r>
      <w:r w:rsidRPr="0085495A">
        <w:rPr>
          <w:rFonts w:ascii="Arial" w:hAnsi="Arial" w:cs="Arial"/>
          <w:sz w:val="28"/>
          <w:szCs w:val="28"/>
          <w:lang w:val="en-US" w:eastAsia="ru-RU"/>
        </w:rPr>
        <w:t>.getDeclaredField("seed");</w:t>
      </w:r>
    </w:p>
    <w:p w:rsidR="00490994" w:rsidRPr="0085495A" w:rsidRDefault="00490994" w:rsidP="00490994">
      <w:pPr>
        <w:numPr>
          <w:ilvl w:val="0"/>
          <w:numId w:val="26"/>
        </w:numPr>
        <w:shd w:val="clear" w:color="auto" w:fill="FFFFFF"/>
        <w:suppressAutoHyphens w:val="0"/>
        <w:spacing w:before="100" w:beforeAutospacing="1" w:after="100" w:afterAutospacing="1" w:line="315" w:lineRule="atLeast"/>
        <w:ind w:left="-105"/>
        <w:textAlignment w:val="top"/>
        <w:rPr>
          <w:rFonts w:ascii="Arial" w:hAnsi="Arial" w:cs="Arial"/>
          <w:sz w:val="28"/>
          <w:szCs w:val="28"/>
          <w:lang w:eastAsia="ru-RU"/>
        </w:rPr>
      </w:pPr>
      <w:r w:rsidRPr="0085495A">
        <w:rPr>
          <w:rFonts w:ascii="Arial" w:hAnsi="Arial" w:cs="Arial"/>
          <w:sz w:val="28"/>
          <w:szCs w:val="28"/>
          <w:lang w:val="en-US" w:eastAsia="ru-RU"/>
        </w:rPr>
        <w:t xml:space="preserve">                    </w:t>
      </w:r>
      <w:proofErr w:type="spellStart"/>
      <w:r w:rsidRPr="0085495A">
        <w:rPr>
          <w:rFonts w:ascii="Arial" w:hAnsi="Arial" w:cs="Arial"/>
          <w:sz w:val="28"/>
          <w:szCs w:val="28"/>
          <w:lang w:eastAsia="ru-RU"/>
        </w:rPr>
        <w:t>privateSeedField.setAccessible</w:t>
      </w:r>
      <w:proofErr w:type="spellEnd"/>
      <w:r w:rsidRPr="0085495A">
        <w:rPr>
          <w:rFonts w:ascii="Arial" w:hAnsi="Arial" w:cs="Arial"/>
          <w:sz w:val="28"/>
          <w:szCs w:val="28"/>
          <w:lang w:eastAsia="ru-RU"/>
        </w:rPr>
        <w:t>(</w:t>
      </w:r>
      <w:proofErr w:type="spellStart"/>
      <w:r w:rsidRPr="0085495A">
        <w:rPr>
          <w:rFonts w:ascii="Arial" w:hAnsi="Arial" w:cs="Arial"/>
          <w:b/>
          <w:bCs/>
          <w:sz w:val="28"/>
          <w:szCs w:val="28"/>
          <w:lang w:eastAsia="ru-RU"/>
        </w:rPr>
        <w:t>true</w:t>
      </w:r>
      <w:proofErr w:type="spellEnd"/>
      <w:r w:rsidRPr="0085495A">
        <w:rPr>
          <w:rFonts w:ascii="Arial" w:hAnsi="Arial" w:cs="Arial"/>
          <w:sz w:val="28"/>
          <w:szCs w:val="28"/>
          <w:lang w:eastAsia="ru-RU"/>
        </w:rPr>
        <w:t>);</w:t>
      </w:r>
    </w:p>
    <w:p w:rsidR="00490994" w:rsidRPr="0085495A" w:rsidRDefault="00490994" w:rsidP="00490994">
      <w:pPr>
        <w:numPr>
          <w:ilvl w:val="0"/>
          <w:numId w:val="26"/>
        </w:numPr>
        <w:shd w:val="clear" w:color="auto" w:fill="FFFFFF"/>
        <w:suppressAutoHyphens w:val="0"/>
        <w:spacing w:before="100" w:beforeAutospacing="1" w:after="100" w:afterAutospacing="1" w:line="315" w:lineRule="atLeast"/>
        <w:ind w:left="-105"/>
        <w:textAlignment w:val="top"/>
        <w:rPr>
          <w:rFonts w:ascii="Arial" w:hAnsi="Arial" w:cs="Arial"/>
          <w:sz w:val="28"/>
          <w:szCs w:val="28"/>
          <w:lang w:val="en-US" w:eastAsia="ru-RU"/>
        </w:rPr>
      </w:pPr>
      <w:r w:rsidRPr="0085495A">
        <w:rPr>
          <w:rFonts w:ascii="Arial" w:hAnsi="Arial" w:cs="Arial"/>
          <w:sz w:val="28"/>
          <w:szCs w:val="28"/>
          <w:lang w:val="en-US" w:eastAsia="ru-RU"/>
        </w:rPr>
        <w:t xml:space="preserve">                    </w:t>
      </w:r>
      <w:proofErr w:type="spellStart"/>
      <w:r w:rsidRPr="0085495A">
        <w:rPr>
          <w:rFonts w:ascii="Arial" w:hAnsi="Arial" w:cs="Arial"/>
          <w:sz w:val="28"/>
          <w:szCs w:val="28"/>
          <w:lang w:val="en-US" w:eastAsia="ru-RU"/>
        </w:rPr>
        <w:t>AtomicLong</w:t>
      </w:r>
      <w:proofErr w:type="spellEnd"/>
      <w:r w:rsidRPr="0085495A">
        <w:rPr>
          <w:rFonts w:ascii="Arial" w:hAnsi="Arial" w:cs="Arial"/>
          <w:sz w:val="28"/>
          <w:szCs w:val="28"/>
          <w:lang w:val="en-US" w:eastAsia="ru-RU"/>
        </w:rPr>
        <w:t xml:space="preserve"> </w:t>
      </w:r>
      <w:proofErr w:type="spellStart"/>
      <w:r w:rsidRPr="0085495A">
        <w:rPr>
          <w:rFonts w:ascii="Arial" w:hAnsi="Arial" w:cs="Arial"/>
          <w:sz w:val="28"/>
          <w:szCs w:val="28"/>
          <w:lang w:val="en-US" w:eastAsia="ru-RU"/>
        </w:rPr>
        <w:t>crackingSeed</w:t>
      </w:r>
      <w:proofErr w:type="spellEnd"/>
      <w:r w:rsidRPr="0085495A">
        <w:rPr>
          <w:rFonts w:ascii="Arial" w:hAnsi="Arial" w:cs="Arial"/>
          <w:sz w:val="28"/>
          <w:szCs w:val="28"/>
          <w:lang w:val="en-US" w:eastAsia="ru-RU"/>
        </w:rPr>
        <w:t> = (</w:t>
      </w:r>
      <w:proofErr w:type="spellStart"/>
      <w:r w:rsidRPr="0085495A">
        <w:rPr>
          <w:rFonts w:ascii="Arial" w:hAnsi="Arial" w:cs="Arial"/>
          <w:sz w:val="28"/>
          <w:szCs w:val="28"/>
          <w:lang w:val="en-US" w:eastAsia="ru-RU"/>
        </w:rPr>
        <w:t>AtomicLong</w:t>
      </w:r>
      <w:proofErr w:type="spellEnd"/>
      <w:r w:rsidRPr="0085495A">
        <w:rPr>
          <w:rFonts w:ascii="Arial" w:hAnsi="Arial" w:cs="Arial"/>
          <w:sz w:val="28"/>
          <w:szCs w:val="28"/>
          <w:lang w:val="en-US" w:eastAsia="ru-RU"/>
        </w:rPr>
        <w:t>)</w:t>
      </w:r>
      <w:proofErr w:type="spellStart"/>
      <w:r w:rsidRPr="0085495A">
        <w:rPr>
          <w:rFonts w:ascii="Arial" w:hAnsi="Arial" w:cs="Arial"/>
          <w:sz w:val="28"/>
          <w:szCs w:val="28"/>
          <w:lang w:val="en-US" w:eastAsia="ru-RU"/>
        </w:rPr>
        <w:t>privateSeedField.get</w:t>
      </w:r>
      <w:proofErr w:type="spellEnd"/>
      <w:r w:rsidRPr="0085495A">
        <w:rPr>
          <w:rFonts w:ascii="Arial" w:hAnsi="Arial" w:cs="Arial"/>
          <w:sz w:val="28"/>
          <w:szCs w:val="28"/>
          <w:lang w:val="en-US" w:eastAsia="ru-RU"/>
        </w:rPr>
        <w:t>(</w:t>
      </w:r>
      <w:proofErr w:type="spellStart"/>
      <w:r w:rsidRPr="0085495A">
        <w:rPr>
          <w:rFonts w:ascii="Arial" w:hAnsi="Arial" w:cs="Arial"/>
          <w:sz w:val="28"/>
          <w:szCs w:val="28"/>
          <w:lang w:val="en-US" w:eastAsia="ru-RU"/>
        </w:rPr>
        <w:t>crackingRandom</w:t>
      </w:r>
      <w:proofErr w:type="spellEnd"/>
      <w:r w:rsidRPr="0085495A">
        <w:rPr>
          <w:rFonts w:ascii="Arial" w:hAnsi="Arial" w:cs="Arial"/>
          <w:sz w:val="28"/>
          <w:szCs w:val="28"/>
          <w:lang w:val="en-US" w:eastAsia="ru-RU"/>
        </w:rPr>
        <w:t>);</w:t>
      </w:r>
    </w:p>
    <w:p w:rsidR="00490994" w:rsidRPr="0085495A" w:rsidRDefault="00490994" w:rsidP="00490994">
      <w:pPr>
        <w:numPr>
          <w:ilvl w:val="0"/>
          <w:numId w:val="26"/>
        </w:numPr>
        <w:shd w:val="clear" w:color="auto" w:fill="FFFFFF"/>
        <w:suppressAutoHyphens w:val="0"/>
        <w:spacing w:before="100" w:beforeAutospacing="1" w:after="100" w:afterAutospacing="1" w:line="315" w:lineRule="atLeast"/>
        <w:ind w:left="-105"/>
        <w:textAlignment w:val="top"/>
        <w:rPr>
          <w:rFonts w:ascii="Arial" w:hAnsi="Arial" w:cs="Arial"/>
          <w:sz w:val="28"/>
          <w:szCs w:val="28"/>
          <w:lang w:eastAsia="ru-RU"/>
        </w:rPr>
      </w:pPr>
      <w:r w:rsidRPr="0085495A">
        <w:rPr>
          <w:rFonts w:ascii="Arial" w:hAnsi="Arial" w:cs="Arial"/>
          <w:sz w:val="28"/>
          <w:szCs w:val="28"/>
          <w:lang w:val="en-US" w:eastAsia="ru-RU"/>
        </w:rPr>
        <w:t xml:space="preserve">                    </w:t>
      </w:r>
      <w:proofErr w:type="spellStart"/>
      <w:r w:rsidRPr="0085495A">
        <w:rPr>
          <w:rFonts w:ascii="Arial" w:hAnsi="Arial" w:cs="Arial"/>
          <w:sz w:val="28"/>
          <w:szCs w:val="28"/>
          <w:lang w:eastAsia="ru-RU"/>
        </w:rPr>
        <w:t>crackingSeed.set</w:t>
      </w:r>
      <w:proofErr w:type="spellEnd"/>
      <w:r w:rsidRPr="0085495A">
        <w:rPr>
          <w:rFonts w:ascii="Arial" w:hAnsi="Arial" w:cs="Arial"/>
          <w:sz w:val="28"/>
          <w:szCs w:val="28"/>
          <w:lang w:eastAsia="ru-RU"/>
        </w:rPr>
        <w:t>(</w:t>
      </w:r>
      <w:proofErr w:type="spellStart"/>
      <w:r w:rsidRPr="0085495A">
        <w:rPr>
          <w:rFonts w:ascii="Arial" w:hAnsi="Arial" w:cs="Arial"/>
          <w:sz w:val="28"/>
          <w:szCs w:val="28"/>
          <w:lang w:eastAsia="ru-RU"/>
        </w:rPr>
        <w:t>seed</w:t>
      </w:r>
      <w:proofErr w:type="spellEnd"/>
      <w:r w:rsidRPr="0085495A">
        <w:rPr>
          <w:rFonts w:ascii="Arial" w:hAnsi="Arial" w:cs="Arial"/>
          <w:sz w:val="28"/>
          <w:szCs w:val="28"/>
          <w:lang w:eastAsia="ru-RU"/>
        </w:rPr>
        <w:t>);</w:t>
      </w:r>
    </w:p>
    <w:p w:rsidR="00490994" w:rsidRPr="0085495A" w:rsidRDefault="00490994" w:rsidP="00490994">
      <w:pPr>
        <w:numPr>
          <w:ilvl w:val="0"/>
          <w:numId w:val="26"/>
        </w:numPr>
        <w:shd w:val="clear" w:color="auto" w:fill="FFFFFF"/>
        <w:suppressAutoHyphens w:val="0"/>
        <w:spacing w:before="100" w:beforeAutospacing="1" w:after="100" w:afterAutospacing="1" w:line="315" w:lineRule="atLeast"/>
        <w:ind w:left="-105"/>
        <w:textAlignment w:val="top"/>
        <w:rPr>
          <w:rFonts w:ascii="Arial" w:hAnsi="Arial" w:cs="Arial"/>
          <w:sz w:val="28"/>
          <w:szCs w:val="28"/>
          <w:lang w:eastAsia="ru-RU"/>
        </w:rPr>
      </w:pPr>
      <w:r w:rsidRPr="0085495A">
        <w:rPr>
          <w:rFonts w:ascii="Arial" w:hAnsi="Arial" w:cs="Arial"/>
          <w:sz w:val="28"/>
          <w:szCs w:val="28"/>
          <w:lang w:eastAsia="ru-RU"/>
        </w:rPr>
        <w:t>                </w:t>
      </w:r>
      <w:proofErr w:type="gramStart"/>
      <w:r w:rsidRPr="0085495A">
        <w:rPr>
          <w:rFonts w:ascii="Arial" w:hAnsi="Arial" w:cs="Arial"/>
          <w:sz w:val="28"/>
          <w:szCs w:val="28"/>
          <w:lang w:eastAsia="ru-RU"/>
        </w:rPr>
        <w:t>}</w:t>
      </w:r>
      <w:proofErr w:type="spellStart"/>
      <w:r w:rsidRPr="0085495A">
        <w:rPr>
          <w:rFonts w:ascii="Arial" w:hAnsi="Arial" w:cs="Arial"/>
          <w:b/>
          <w:bCs/>
          <w:sz w:val="28"/>
          <w:szCs w:val="28"/>
          <w:lang w:eastAsia="ru-RU"/>
        </w:rPr>
        <w:t>catch</w:t>
      </w:r>
      <w:proofErr w:type="spellEnd"/>
      <w:proofErr w:type="gramEnd"/>
      <w:r w:rsidRPr="0085495A">
        <w:rPr>
          <w:rFonts w:ascii="Arial" w:hAnsi="Arial" w:cs="Arial"/>
          <w:sz w:val="28"/>
          <w:szCs w:val="28"/>
          <w:lang w:eastAsia="ru-RU"/>
        </w:rPr>
        <w:t>(</w:t>
      </w:r>
      <w:proofErr w:type="spellStart"/>
      <w:r w:rsidRPr="0085495A">
        <w:rPr>
          <w:rFonts w:ascii="Arial" w:hAnsi="Arial" w:cs="Arial"/>
          <w:sz w:val="28"/>
          <w:szCs w:val="28"/>
          <w:lang w:eastAsia="ru-RU"/>
        </w:rPr>
        <w:t>Exception</w:t>
      </w:r>
      <w:proofErr w:type="spellEnd"/>
      <w:r w:rsidRPr="0085495A">
        <w:rPr>
          <w:rFonts w:ascii="Arial" w:hAnsi="Arial" w:cs="Arial"/>
          <w:sz w:val="28"/>
          <w:szCs w:val="28"/>
          <w:lang w:eastAsia="ru-RU"/>
        </w:rPr>
        <w:t> e) {</w:t>
      </w:r>
    </w:p>
    <w:p w:rsidR="00490994" w:rsidRPr="0085495A" w:rsidRDefault="00490994" w:rsidP="00490994">
      <w:pPr>
        <w:numPr>
          <w:ilvl w:val="0"/>
          <w:numId w:val="26"/>
        </w:numPr>
        <w:shd w:val="clear" w:color="auto" w:fill="FFFFFF"/>
        <w:suppressAutoHyphens w:val="0"/>
        <w:spacing w:before="100" w:beforeAutospacing="1" w:after="100" w:afterAutospacing="1" w:line="315" w:lineRule="atLeast"/>
        <w:ind w:left="-105"/>
        <w:textAlignment w:val="top"/>
        <w:rPr>
          <w:rFonts w:ascii="Arial" w:hAnsi="Arial" w:cs="Arial"/>
          <w:sz w:val="28"/>
          <w:szCs w:val="28"/>
          <w:lang w:val="en-US" w:eastAsia="ru-RU"/>
        </w:rPr>
      </w:pPr>
      <w:r w:rsidRPr="0085495A">
        <w:rPr>
          <w:rFonts w:ascii="Arial" w:hAnsi="Arial" w:cs="Arial"/>
          <w:sz w:val="28"/>
          <w:szCs w:val="28"/>
          <w:lang w:val="en-US" w:eastAsia="ru-RU"/>
        </w:rPr>
        <w:t>                    </w:t>
      </w:r>
      <w:proofErr w:type="spellStart"/>
      <w:r w:rsidRPr="0085495A">
        <w:rPr>
          <w:rFonts w:ascii="Arial" w:hAnsi="Arial" w:cs="Arial"/>
          <w:sz w:val="28"/>
          <w:szCs w:val="28"/>
          <w:lang w:val="en-US" w:eastAsia="ru-RU"/>
        </w:rPr>
        <w:t>System.out.println</w:t>
      </w:r>
      <w:proofErr w:type="spellEnd"/>
      <w:r w:rsidRPr="0085495A">
        <w:rPr>
          <w:rFonts w:ascii="Arial" w:hAnsi="Arial" w:cs="Arial"/>
          <w:sz w:val="28"/>
          <w:szCs w:val="28"/>
          <w:lang w:val="en-US" w:eastAsia="ru-RU"/>
        </w:rPr>
        <w:t>(</w:t>
      </w:r>
      <w:proofErr w:type="spellStart"/>
      <w:r w:rsidRPr="0085495A">
        <w:rPr>
          <w:rFonts w:ascii="Arial" w:hAnsi="Arial" w:cs="Arial"/>
          <w:sz w:val="28"/>
          <w:szCs w:val="28"/>
          <w:lang w:val="en-US" w:eastAsia="ru-RU"/>
        </w:rPr>
        <w:t>e.toString</w:t>
      </w:r>
      <w:proofErr w:type="spellEnd"/>
      <w:r w:rsidRPr="0085495A">
        <w:rPr>
          <w:rFonts w:ascii="Arial" w:hAnsi="Arial" w:cs="Arial"/>
          <w:sz w:val="28"/>
          <w:szCs w:val="28"/>
          <w:lang w:val="en-US" w:eastAsia="ru-RU"/>
        </w:rPr>
        <w:t>());</w:t>
      </w:r>
    </w:p>
    <w:p w:rsidR="00490994" w:rsidRPr="0085495A" w:rsidRDefault="00490994" w:rsidP="00490994">
      <w:pPr>
        <w:numPr>
          <w:ilvl w:val="0"/>
          <w:numId w:val="26"/>
        </w:numPr>
        <w:shd w:val="clear" w:color="auto" w:fill="FFFFFF"/>
        <w:suppressAutoHyphens w:val="0"/>
        <w:spacing w:before="100" w:beforeAutospacing="1" w:after="100" w:afterAutospacing="1" w:line="315" w:lineRule="atLeast"/>
        <w:ind w:left="-105"/>
        <w:textAlignment w:val="top"/>
        <w:rPr>
          <w:rFonts w:ascii="Arial" w:hAnsi="Arial" w:cs="Arial"/>
          <w:sz w:val="28"/>
          <w:szCs w:val="28"/>
          <w:lang w:eastAsia="ru-RU"/>
        </w:rPr>
      </w:pPr>
      <w:r w:rsidRPr="0085495A">
        <w:rPr>
          <w:rFonts w:ascii="Arial" w:hAnsi="Arial" w:cs="Arial"/>
          <w:sz w:val="28"/>
          <w:szCs w:val="28"/>
          <w:lang w:val="en-US" w:eastAsia="ru-RU"/>
        </w:rPr>
        <w:lastRenderedPageBreak/>
        <w:t>                    </w:t>
      </w:r>
      <w:proofErr w:type="spellStart"/>
      <w:r w:rsidRPr="0085495A">
        <w:rPr>
          <w:rFonts w:ascii="Arial" w:hAnsi="Arial" w:cs="Arial"/>
          <w:sz w:val="28"/>
          <w:szCs w:val="28"/>
          <w:lang w:eastAsia="ru-RU"/>
        </w:rPr>
        <w:t>System.exit</w:t>
      </w:r>
      <w:proofErr w:type="spellEnd"/>
      <w:r w:rsidRPr="0085495A">
        <w:rPr>
          <w:rFonts w:ascii="Arial" w:hAnsi="Arial" w:cs="Arial"/>
          <w:sz w:val="28"/>
          <w:szCs w:val="28"/>
          <w:lang w:eastAsia="ru-RU"/>
        </w:rPr>
        <w:t>(1);</w:t>
      </w:r>
    </w:p>
    <w:p w:rsidR="00490994" w:rsidRPr="0085495A" w:rsidRDefault="00490994" w:rsidP="00490994">
      <w:pPr>
        <w:numPr>
          <w:ilvl w:val="0"/>
          <w:numId w:val="26"/>
        </w:numPr>
        <w:shd w:val="clear" w:color="auto" w:fill="FFFFFF"/>
        <w:suppressAutoHyphens w:val="0"/>
        <w:spacing w:before="100" w:beforeAutospacing="1" w:after="100" w:afterAutospacing="1" w:line="315" w:lineRule="atLeast"/>
        <w:ind w:left="-105"/>
        <w:textAlignment w:val="top"/>
        <w:rPr>
          <w:rFonts w:ascii="Arial" w:hAnsi="Arial" w:cs="Arial"/>
          <w:sz w:val="28"/>
          <w:szCs w:val="28"/>
          <w:lang w:eastAsia="ru-RU"/>
        </w:rPr>
      </w:pPr>
      <w:r w:rsidRPr="0085495A">
        <w:rPr>
          <w:rFonts w:ascii="Arial" w:hAnsi="Arial" w:cs="Arial"/>
          <w:sz w:val="28"/>
          <w:szCs w:val="28"/>
          <w:lang w:eastAsia="ru-RU"/>
        </w:rPr>
        <w:t>                }</w:t>
      </w:r>
    </w:p>
    <w:p w:rsidR="00490994" w:rsidRPr="0085495A" w:rsidRDefault="00490994" w:rsidP="00490994">
      <w:pPr>
        <w:numPr>
          <w:ilvl w:val="0"/>
          <w:numId w:val="26"/>
        </w:numPr>
        <w:shd w:val="clear" w:color="auto" w:fill="FFFFFF"/>
        <w:suppressAutoHyphens w:val="0"/>
        <w:spacing w:before="100" w:beforeAutospacing="1" w:after="100" w:afterAutospacing="1" w:line="315" w:lineRule="atLeast"/>
        <w:ind w:left="-105"/>
        <w:textAlignment w:val="top"/>
        <w:rPr>
          <w:rFonts w:ascii="Arial" w:hAnsi="Arial" w:cs="Arial"/>
          <w:sz w:val="28"/>
          <w:szCs w:val="28"/>
          <w:lang w:eastAsia="ru-RU"/>
        </w:rPr>
      </w:pPr>
      <w:r w:rsidRPr="0085495A">
        <w:rPr>
          <w:rFonts w:ascii="Arial" w:hAnsi="Arial" w:cs="Arial"/>
          <w:sz w:val="28"/>
          <w:szCs w:val="28"/>
          <w:lang w:eastAsia="ru-RU"/>
        </w:rPr>
        <w:t>                </w:t>
      </w:r>
      <w:proofErr w:type="spellStart"/>
      <w:r w:rsidRPr="0085495A">
        <w:rPr>
          <w:rFonts w:ascii="Arial" w:hAnsi="Arial" w:cs="Arial"/>
          <w:b/>
          <w:bCs/>
          <w:sz w:val="28"/>
          <w:szCs w:val="28"/>
          <w:lang w:eastAsia="ru-RU"/>
        </w:rPr>
        <w:t>long</w:t>
      </w:r>
      <w:proofErr w:type="spellEnd"/>
      <w:r w:rsidRPr="0085495A">
        <w:rPr>
          <w:rFonts w:ascii="Arial" w:hAnsi="Arial" w:cs="Arial"/>
          <w:sz w:val="28"/>
          <w:szCs w:val="28"/>
          <w:lang w:eastAsia="ru-RU"/>
        </w:rPr>
        <w:t> cv1 = </w:t>
      </w:r>
      <w:proofErr w:type="spellStart"/>
      <w:r w:rsidRPr="0085495A">
        <w:rPr>
          <w:rFonts w:ascii="Arial" w:hAnsi="Arial" w:cs="Arial"/>
          <w:sz w:val="28"/>
          <w:szCs w:val="28"/>
          <w:lang w:eastAsia="ru-RU"/>
        </w:rPr>
        <w:t>crackingRandom.nextInt</w:t>
      </w:r>
      <w:proofErr w:type="spellEnd"/>
      <w:r w:rsidRPr="0085495A">
        <w:rPr>
          <w:rFonts w:ascii="Arial" w:hAnsi="Arial" w:cs="Arial"/>
          <w:sz w:val="28"/>
          <w:szCs w:val="28"/>
          <w:lang w:eastAsia="ru-RU"/>
        </w:rPr>
        <w:t>();</w:t>
      </w:r>
    </w:p>
    <w:p w:rsidR="00490994" w:rsidRPr="0085495A" w:rsidRDefault="00490994" w:rsidP="00490994">
      <w:pPr>
        <w:numPr>
          <w:ilvl w:val="0"/>
          <w:numId w:val="26"/>
        </w:numPr>
        <w:shd w:val="clear" w:color="auto" w:fill="FFFFFF"/>
        <w:suppressAutoHyphens w:val="0"/>
        <w:spacing w:before="100" w:beforeAutospacing="1" w:after="100" w:afterAutospacing="1" w:line="315" w:lineRule="atLeast"/>
        <w:ind w:left="-105"/>
        <w:textAlignment w:val="top"/>
        <w:rPr>
          <w:rFonts w:ascii="Arial" w:hAnsi="Arial" w:cs="Arial"/>
          <w:sz w:val="28"/>
          <w:szCs w:val="28"/>
          <w:lang w:eastAsia="ru-RU"/>
        </w:rPr>
      </w:pPr>
      <w:r w:rsidRPr="0085495A">
        <w:rPr>
          <w:rFonts w:ascii="Arial" w:hAnsi="Arial" w:cs="Arial"/>
          <w:sz w:val="28"/>
          <w:szCs w:val="28"/>
          <w:lang w:eastAsia="ru-RU"/>
        </w:rPr>
        <w:t>                </w:t>
      </w:r>
      <w:proofErr w:type="spellStart"/>
      <w:r w:rsidRPr="0085495A">
        <w:rPr>
          <w:rFonts w:ascii="Arial" w:hAnsi="Arial" w:cs="Arial"/>
          <w:b/>
          <w:bCs/>
          <w:sz w:val="28"/>
          <w:szCs w:val="28"/>
          <w:lang w:eastAsia="ru-RU"/>
        </w:rPr>
        <w:t>long</w:t>
      </w:r>
      <w:proofErr w:type="spellEnd"/>
      <w:r w:rsidRPr="0085495A">
        <w:rPr>
          <w:rFonts w:ascii="Arial" w:hAnsi="Arial" w:cs="Arial"/>
          <w:sz w:val="28"/>
          <w:szCs w:val="28"/>
          <w:lang w:eastAsia="ru-RU"/>
        </w:rPr>
        <w:t> cv2 = </w:t>
      </w:r>
      <w:proofErr w:type="spellStart"/>
      <w:r w:rsidRPr="0085495A">
        <w:rPr>
          <w:rFonts w:ascii="Arial" w:hAnsi="Arial" w:cs="Arial"/>
          <w:sz w:val="28"/>
          <w:szCs w:val="28"/>
          <w:lang w:eastAsia="ru-RU"/>
        </w:rPr>
        <w:t>crackingRandom.nextInt</w:t>
      </w:r>
      <w:proofErr w:type="spellEnd"/>
      <w:r w:rsidRPr="0085495A">
        <w:rPr>
          <w:rFonts w:ascii="Arial" w:hAnsi="Arial" w:cs="Arial"/>
          <w:sz w:val="28"/>
          <w:szCs w:val="28"/>
          <w:lang w:eastAsia="ru-RU"/>
        </w:rPr>
        <w:t>();</w:t>
      </w:r>
    </w:p>
    <w:p w:rsidR="00490994" w:rsidRPr="0085495A" w:rsidRDefault="00490994" w:rsidP="00490994">
      <w:pPr>
        <w:numPr>
          <w:ilvl w:val="0"/>
          <w:numId w:val="26"/>
        </w:numPr>
        <w:shd w:val="clear" w:color="auto" w:fill="FFFFFF"/>
        <w:suppressAutoHyphens w:val="0"/>
        <w:spacing w:before="100" w:beforeAutospacing="1" w:after="100" w:afterAutospacing="1" w:line="315" w:lineRule="atLeast"/>
        <w:ind w:left="-105"/>
        <w:textAlignment w:val="top"/>
        <w:rPr>
          <w:rFonts w:ascii="Arial" w:hAnsi="Arial" w:cs="Arial"/>
          <w:sz w:val="28"/>
          <w:szCs w:val="28"/>
          <w:lang w:eastAsia="ru-RU"/>
        </w:rPr>
      </w:pPr>
      <w:r w:rsidRPr="0085495A">
        <w:rPr>
          <w:rFonts w:ascii="Arial" w:hAnsi="Arial" w:cs="Arial"/>
          <w:sz w:val="28"/>
          <w:szCs w:val="28"/>
          <w:lang w:eastAsia="ru-RU"/>
        </w:rPr>
        <w:t>                </w:t>
      </w:r>
      <w:proofErr w:type="spellStart"/>
      <w:r w:rsidRPr="0085495A">
        <w:rPr>
          <w:rFonts w:ascii="Arial" w:hAnsi="Arial" w:cs="Arial"/>
          <w:b/>
          <w:bCs/>
          <w:sz w:val="28"/>
          <w:szCs w:val="28"/>
          <w:lang w:eastAsia="ru-RU"/>
        </w:rPr>
        <w:t>long</w:t>
      </w:r>
      <w:proofErr w:type="spellEnd"/>
      <w:r w:rsidRPr="0085495A">
        <w:rPr>
          <w:rFonts w:ascii="Arial" w:hAnsi="Arial" w:cs="Arial"/>
          <w:sz w:val="28"/>
          <w:szCs w:val="28"/>
          <w:lang w:eastAsia="ru-RU"/>
        </w:rPr>
        <w:t> cv3 = </w:t>
      </w:r>
      <w:proofErr w:type="spellStart"/>
      <w:r w:rsidRPr="0085495A">
        <w:rPr>
          <w:rFonts w:ascii="Arial" w:hAnsi="Arial" w:cs="Arial"/>
          <w:sz w:val="28"/>
          <w:szCs w:val="28"/>
          <w:lang w:eastAsia="ru-RU"/>
        </w:rPr>
        <w:t>crackingRandom.nextInt</w:t>
      </w:r>
      <w:proofErr w:type="spellEnd"/>
      <w:r w:rsidRPr="0085495A">
        <w:rPr>
          <w:rFonts w:ascii="Arial" w:hAnsi="Arial" w:cs="Arial"/>
          <w:sz w:val="28"/>
          <w:szCs w:val="28"/>
          <w:lang w:eastAsia="ru-RU"/>
        </w:rPr>
        <w:t>();</w:t>
      </w:r>
    </w:p>
    <w:p w:rsidR="00490994" w:rsidRPr="0085495A" w:rsidRDefault="00490994" w:rsidP="00490994">
      <w:pPr>
        <w:numPr>
          <w:ilvl w:val="0"/>
          <w:numId w:val="26"/>
        </w:numPr>
        <w:shd w:val="clear" w:color="auto" w:fill="FFFFFF"/>
        <w:suppressAutoHyphens w:val="0"/>
        <w:spacing w:before="100" w:beforeAutospacing="1" w:after="100" w:afterAutospacing="1" w:line="315" w:lineRule="atLeast"/>
        <w:ind w:left="-105"/>
        <w:textAlignment w:val="top"/>
        <w:rPr>
          <w:rFonts w:ascii="Arial" w:hAnsi="Arial" w:cs="Arial"/>
          <w:sz w:val="28"/>
          <w:szCs w:val="28"/>
          <w:lang w:val="en-US" w:eastAsia="ru-RU"/>
        </w:rPr>
      </w:pPr>
      <w:r w:rsidRPr="0085495A">
        <w:rPr>
          <w:rFonts w:ascii="Arial" w:hAnsi="Arial" w:cs="Arial"/>
          <w:sz w:val="28"/>
          <w:szCs w:val="28"/>
          <w:lang w:eastAsia="ru-RU"/>
        </w:rPr>
        <w:t>                </w:t>
      </w:r>
      <w:proofErr w:type="spellStart"/>
      <w:r w:rsidRPr="0085495A">
        <w:rPr>
          <w:rFonts w:ascii="Arial" w:hAnsi="Arial" w:cs="Arial"/>
          <w:b/>
          <w:bCs/>
          <w:sz w:val="28"/>
          <w:szCs w:val="28"/>
          <w:lang w:eastAsia="ru-RU"/>
        </w:rPr>
        <w:t>long</w:t>
      </w:r>
      <w:proofErr w:type="spellEnd"/>
      <w:r w:rsidRPr="0085495A">
        <w:rPr>
          <w:rFonts w:ascii="Arial" w:hAnsi="Arial" w:cs="Arial"/>
          <w:sz w:val="28"/>
          <w:szCs w:val="28"/>
          <w:lang w:eastAsia="ru-RU"/>
        </w:rPr>
        <w:t> cv4 = </w:t>
      </w:r>
      <w:proofErr w:type="spellStart"/>
      <w:r w:rsidRPr="0085495A">
        <w:rPr>
          <w:rFonts w:ascii="Arial" w:hAnsi="Arial" w:cs="Arial"/>
          <w:sz w:val="28"/>
          <w:szCs w:val="28"/>
          <w:lang w:eastAsia="ru-RU"/>
        </w:rPr>
        <w:t>crackingRandom.nextInt</w:t>
      </w:r>
      <w:proofErr w:type="spellEnd"/>
      <w:r w:rsidRPr="0085495A">
        <w:rPr>
          <w:rFonts w:ascii="Arial" w:hAnsi="Arial" w:cs="Arial"/>
          <w:sz w:val="28"/>
          <w:szCs w:val="28"/>
          <w:lang w:eastAsia="ru-RU"/>
        </w:rPr>
        <w:t>();</w:t>
      </w:r>
    </w:p>
    <w:p w:rsidR="00490994" w:rsidRPr="0085495A" w:rsidRDefault="00490994" w:rsidP="00490994">
      <w:pPr>
        <w:numPr>
          <w:ilvl w:val="0"/>
          <w:numId w:val="26"/>
        </w:numPr>
        <w:shd w:val="clear" w:color="auto" w:fill="FFFFFF"/>
        <w:suppressAutoHyphens w:val="0"/>
        <w:spacing w:before="100" w:beforeAutospacing="1" w:after="100" w:afterAutospacing="1" w:line="315" w:lineRule="atLeast"/>
        <w:ind w:left="-105"/>
        <w:textAlignment w:val="top"/>
        <w:rPr>
          <w:rFonts w:ascii="Arial" w:hAnsi="Arial" w:cs="Arial"/>
          <w:sz w:val="28"/>
          <w:szCs w:val="28"/>
          <w:lang w:val="en-US" w:eastAsia="ru-RU"/>
        </w:rPr>
      </w:pPr>
      <w:r w:rsidRPr="0085495A">
        <w:rPr>
          <w:rFonts w:ascii="Arial" w:hAnsi="Arial" w:cs="Arial"/>
          <w:sz w:val="28"/>
          <w:szCs w:val="28"/>
          <w:lang w:val="en-US" w:eastAsia="ru-RU"/>
        </w:rPr>
        <w:t>               </w:t>
      </w:r>
      <w:proofErr w:type="spellStart"/>
      <w:r w:rsidRPr="0085495A">
        <w:rPr>
          <w:rFonts w:ascii="Arial" w:hAnsi="Arial" w:cs="Arial"/>
          <w:sz w:val="28"/>
          <w:szCs w:val="28"/>
          <w:lang w:val="en-US" w:eastAsia="ru-RU"/>
        </w:rPr>
        <w:t>System.out.println</w:t>
      </w:r>
      <w:proofErr w:type="spellEnd"/>
      <w:r w:rsidRPr="0085495A">
        <w:rPr>
          <w:rFonts w:ascii="Arial" w:hAnsi="Arial" w:cs="Arial"/>
          <w:sz w:val="28"/>
          <w:szCs w:val="28"/>
          <w:lang w:val="en-US" w:eastAsia="ru-RU"/>
        </w:rPr>
        <w:t>("cv1=" + cv1 + "\ncv2=" + cv2 + "\ncv3=" + cv3 + "\ncv4=" + cv4);</w:t>
      </w:r>
    </w:p>
    <w:p w:rsidR="00490994" w:rsidRPr="0085495A" w:rsidRDefault="00490994" w:rsidP="00490994">
      <w:pPr>
        <w:numPr>
          <w:ilvl w:val="0"/>
          <w:numId w:val="26"/>
        </w:numPr>
        <w:shd w:val="clear" w:color="auto" w:fill="FFFFFF"/>
        <w:suppressAutoHyphens w:val="0"/>
        <w:spacing w:before="100" w:beforeAutospacing="1" w:after="100" w:afterAutospacing="1" w:line="315" w:lineRule="atLeast"/>
        <w:ind w:left="-105"/>
        <w:textAlignment w:val="top"/>
        <w:rPr>
          <w:rFonts w:ascii="Arial" w:hAnsi="Arial" w:cs="Arial"/>
          <w:sz w:val="28"/>
          <w:szCs w:val="28"/>
          <w:lang w:eastAsia="ru-RU"/>
        </w:rPr>
      </w:pPr>
      <w:r w:rsidRPr="0085495A">
        <w:rPr>
          <w:rFonts w:ascii="Arial" w:hAnsi="Arial" w:cs="Arial"/>
          <w:sz w:val="28"/>
          <w:szCs w:val="28"/>
          <w:lang w:val="en-US" w:eastAsia="ru-RU"/>
        </w:rPr>
        <w:t>               </w:t>
      </w:r>
      <w:proofErr w:type="spellStart"/>
      <w:r w:rsidRPr="0085495A">
        <w:rPr>
          <w:rFonts w:ascii="Arial" w:hAnsi="Arial" w:cs="Arial"/>
          <w:sz w:val="28"/>
          <w:szCs w:val="28"/>
          <w:lang w:eastAsia="ru-RU"/>
        </w:rPr>
        <w:t>break</w:t>
      </w:r>
      <w:proofErr w:type="spellEnd"/>
      <w:r w:rsidRPr="0085495A">
        <w:rPr>
          <w:rFonts w:ascii="Arial" w:hAnsi="Arial" w:cs="Arial"/>
          <w:sz w:val="28"/>
          <w:szCs w:val="28"/>
          <w:lang w:eastAsia="ru-RU"/>
        </w:rPr>
        <w:t>;</w:t>
      </w:r>
    </w:p>
    <w:p w:rsidR="00490994" w:rsidRPr="0085495A" w:rsidRDefault="00490994" w:rsidP="00490994">
      <w:pPr>
        <w:numPr>
          <w:ilvl w:val="0"/>
          <w:numId w:val="26"/>
        </w:numPr>
        <w:shd w:val="clear" w:color="auto" w:fill="FFFFFF"/>
        <w:suppressAutoHyphens w:val="0"/>
        <w:spacing w:before="100" w:beforeAutospacing="1" w:after="100" w:afterAutospacing="1" w:line="315" w:lineRule="atLeast"/>
        <w:ind w:left="-105"/>
        <w:textAlignment w:val="top"/>
        <w:rPr>
          <w:rFonts w:ascii="Arial" w:hAnsi="Arial" w:cs="Arial"/>
          <w:sz w:val="28"/>
          <w:szCs w:val="28"/>
          <w:lang w:eastAsia="ru-RU"/>
        </w:rPr>
      </w:pPr>
      <w:r w:rsidRPr="0085495A">
        <w:rPr>
          <w:rFonts w:ascii="Arial" w:hAnsi="Arial" w:cs="Arial"/>
          <w:sz w:val="28"/>
          <w:szCs w:val="28"/>
          <w:lang w:eastAsia="ru-RU"/>
        </w:rPr>
        <w:t>           }</w:t>
      </w:r>
    </w:p>
    <w:p w:rsidR="00490994" w:rsidRPr="0085495A" w:rsidRDefault="00490994" w:rsidP="00490994">
      <w:pPr>
        <w:numPr>
          <w:ilvl w:val="0"/>
          <w:numId w:val="26"/>
        </w:numPr>
        <w:shd w:val="clear" w:color="auto" w:fill="FFFFFF"/>
        <w:suppressAutoHyphens w:val="0"/>
        <w:spacing w:before="100" w:beforeAutospacing="1" w:after="100" w:afterAutospacing="1" w:line="315" w:lineRule="atLeast"/>
        <w:ind w:left="-105"/>
        <w:textAlignment w:val="top"/>
        <w:rPr>
          <w:rFonts w:ascii="Arial" w:hAnsi="Arial" w:cs="Arial"/>
          <w:sz w:val="28"/>
          <w:szCs w:val="28"/>
          <w:lang w:eastAsia="ru-RU"/>
        </w:rPr>
      </w:pPr>
      <w:r w:rsidRPr="0085495A">
        <w:rPr>
          <w:rFonts w:ascii="Arial" w:hAnsi="Arial" w:cs="Arial"/>
          <w:sz w:val="28"/>
          <w:szCs w:val="28"/>
          <w:lang w:eastAsia="ru-RU"/>
        </w:rPr>
        <w:t>       }</w:t>
      </w:r>
    </w:p>
    <w:p w:rsidR="00490994" w:rsidRPr="0085495A" w:rsidRDefault="00490994" w:rsidP="00490994">
      <w:pPr>
        <w:numPr>
          <w:ilvl w:val="0"/>
          <w:numId w:val="26"/>
        </w:numPr>
        <w:shd w:val="clear" w:color="auto" w:fill="FFFFFF"/>
        <w:suppressAutoHyphens w:val="0"/>
        <w:spacing w:before="100" w:beforeAutospacing="1" w:after="100" w:afterAutospacing="1" w:line="315" w:lineRule="atLeast"/>
        <w:ind w:left="-105"/>
        <w:textAlignment w:val="top"/>
        <w:rPr>
          <w:rFonts w:ascii="Arial" w:hAnsi="Arial" w:cs="Arial"/>
          <w:sz w:val="28"/>
          <w:szCs w:val="28"/>
          <w:lang w:eastAsia="ru-RU"/>
        </w:rPr>
      </w:pPr>
      <w:r w:rsidRPr="0085495A">
        <w:rPr>
          <w:rFonts w:ascii="Arial" w:hAnsi="Arial" w:cs="Arial"/>
          <w:sz w:val="28"/>
          <w:szCs w:val="28"/>
          <w:lang w:eastAsia="ru-RU"/>
        </w:rPr>
        <w:t>   }</w:t>
      </w:r>
    </w:p>
    <w:p w:rsidR="00490994" w:rsidRPr="0085495A" w:rsidRDefault="00490994" w:rsidP="00490994">
      <w:pPr>
        <w:numPr>
          <w:ilvl w:val="0"/>
          <w:numId w:val="26"/>
        </w:numPr>
        <w:shd w:val="clear" w:color="auto" w:fill="FFFFFF"/>
        <w:suppressAutoHyphens w:val="0"/>
        <w:spacing w:before="100" w:beforeAutospacing="1" w:after="100" w:afterAutospacing="1" w:line="315" w:lineRule="atLeast"/>
        <w:ind w:left="-105"/>
        <w:textAlignment w:val="top"/>
        <w:rPr>
          <w:rFonts w:ascii="Arial" w:hAnsi="Arial" w:cs="Arial"/>
          <w:sz w:val="28"/>
          <w:szCs w:val="28"/>
          <w:lang w:eastAsia="ru-RU"/>
        </w:rPr>
      </w:pPr>
      <w:r w:rsidRPr="0085495A">
        <w:rPr>
          <w:rFonts w:ascii="Arial" w:hAnsi="Arial" w:cs="Arial"/>
          <w:sz w:val="28"/>
          <w:szCs w:val="28"/>
          <w:lang w:eastAsia="ru-RU"/>
        </w:rPr>
        <w:t>}</w:t>
      </w:r>
    </w:p>
    <w:p w:rsidR="00490994" w:rsidRPr="0085495A" w:rsidRDefault="00490994" w:rsidP="00490994">
      <w:pPr>
        <w:shd w:val="clear" w:color="auto" w:fill="FFFFFF"/>
        <w:spacing w:before="100" w:beforeAutospacing="1" w:after="100" w:afterAutospacing="1" w:line="315" w:lineRule="atLeast"/>
        <w:textAlignment w:val="top"/>
        <w:rPr>
          <w:rFonts w:ascii="Arial" w:hAnsi="Arial" w:cs="Arial"/>
          <w:sz w:val="28"/>
          <w:szCs w:val="28"/>
          <w:shd w:val="clear" w:color="auto" w:fill="FFFFFF"/>
        </w:rPr>
      </w:pPr>
      <w:r w:rsidRPr="0085495A">
        <w:rPr>
          <w:rFonts w:ascii="Arial" w:hAnsi="Arial" w:cs="Arial"/>
          <w:sz w:val="28"/>
          <w:szCs w:val="28"/>
          <w:shd w:val="clear" w:color="auto" w:fill="FFFFFF"/>
        </w:rPr>
        <w:t>Вывод данной программы будет примерно таким:</w:t>
      </w:r>
    </w:p>
    <w:p w:rsidR="00490994" w:rsidRPr="0085495A" w:rsidRDefault="00490994" w:rsidP="00490994">
      <w:pPr>
        <w:numPr>
          <w:ilvl w:val="0"/>
          <w:numId w:val="27"/>
        </w:numPr>
        <w:shd w:val="clear" w:color="auto" w:fill="FFFFFF"/>
        <w:suppressAutoHyphens w:val="0"/>
        <w:spacing w:before="100" w:beforeAutospacing="1" w:after="100" w:afterAutospacing="1" w:line="315" w:lineRule="atLeast"/>
        <w:ind w:left="-105"/>
        <w:textAlignment w:val="top"/>
        <w:rPr>
          <w:rFonts w:ascii="Arial" w:hAnsi="Arial" w:cs="Arial"/>
          <w:sz w:val="28"/>
          <w:szCs w:val="28"/>
          <w:lang w:eastAsia="ru-RU"/>
        </w:rPr>
      </w:pPr>
      <w:r w:rsidRPr="0085495A">
        <w:rPr>
          <w:rFonts w:ascii="Arial" w:hAnsi="Arial" w:cs="Arial"/>
          <w:sz w:val="28"/>
          <w:szCs w:val="28"/>
          <w:lang w:eastAsia="ru-RU"/>
        </w:rPr>
        <w:t>v1 = -1184958941</w:t>
      </w:r>
    </w:p>
    <w:p w:rsidR="00490994" w:rsidRPr="0085495A" w:rsidRDefault="00490994" w:rsidP="00490994">
      <w:pPr>
        <w:numPr>
          <w:ilvl w:val="0"/>
          <w:numId w:val="27"/>
        </w:numPr>
        <w:shd w:val="clear" w:color="auto" w:fill="FFFFFF"/>
        <w:suppressAutoHyphens w:val="0"/>
        <w:spacing w:before="100" w:beforeAutospacing="1" w:after="100" w:afterAutospacing="1" w:line="315" w:lineRule="atLeast"/>
        <w:ind w:left="-105"/>
        <w:textAlignment w:val="top"/>
        <w:rPr>
          <w:rFonts w:ascii="Arial" w:hAnsi="Arial" w:cs="Arial"/>
          <w:sz w:val="28"/>
          <w:szCs w:val="28"/>
          <w:lang w:eastAsia="ru-RU"/>
        </w:rPr>
      </w:pPr>
      <w:r w:rsidRPr="0085495A">
        <w:rPr>
          <w:rFonts w:ascii="Arial" w:hAnsi="Arial" w:cs="Arial"/>
          <w:sz w:val="28"/>
          <w:szCs w:val="28"/>
          <w:lang w:eastAsia="ru-RU"/>
        </w:rPr>
        <w:t>v2 = 274285127</w:t>
      </w:r>
    </w:p>
    <w:p w:rsidR="00490994" w:rsidRPr="0085495A" w:rsidRDefault="00490994" w:rsidP="00490994">
      <w:pPr>
        <w:numPr>
          <w:ilvl w:val="0"/>
          <w:numId w:val="27"/>
        </w:numPr>
        <w:shd w:val="clear" w:color="auto" w:fill="FFFFFF"/>
        <w:suppressAutoHyphens w:val="0"/>
        <w:spacing w:before="100" w:beforeAutospacing="1" w:after="100" w:afterAutospacing="1" w:line="315" w:lineRule="atLeast"/>
        <w:ind w:left="-105"/>
        <w:textAlignment w:val="top"/>
        <w:rPr>
          <w:rFonts w:ascii="Arial" w:hAnsi="Arial" w:cs="Arial"/>
          <w:sz w:val="28"/>
          <w:szCs w:val="28"/>
          <w:lang w:eastAsia="ru-RU"/>
        </w:rPr>
      </w:pPr>
      <w:r w:rsidRPr="0085495A">
        <w:rPr>
          <w:rFonts w:ascii="Arial" w:hAnsi="Arial" w:cs="Arial"/>
          <w:sz w:val="28"/>
          <w:szCs w:val="28"/>
          <w:lang w:eastAsia="ru-RU"/>
        </w:rPr>
        <w:t>v3 = -1566774765</w:t>
      </w:r>
    </w:p>
    <w:p w:rsidR="00490994" w:rsidRPr="0085495A" w:rsidRDefault="00490994" w:rsidP="00490994">
      <w:pPr>
        <w:numPr>
          <w:ilvl w:val="0"/>
          <w:numId w:val="27"/>
        </w:numPr>
        <w:shd w:val="clear" w:color="auto" w:fill="FFFFFF"/>
        <w:suppressAutoHyphens w:val="0"/>
        <w:spacing w:before="100" w:beforeAutospacing="1" w:after="100" w:afterAutospacing="1" w:line="315" w:lineRule="atLeast"/>
        <w:ind w:left="-105"/>
        <w:textAlignment w:val="top"/>
        <w:rPr>
          <w:rFonts w:ascii="Arial" w:hAnsi="Arial" w:cs="Arial"/>
          <w:sz w:val="28"/>
          <w:szCs w:val="28"/>
          <w:lang w:eastAsia="ru-RU"/>
        </w:rPr>
      </w:pPr>
      <w:r w:rsidRPr="0085495A">
        <w:rPr>
          <w:rFonts w:ascii="Arial" w:hAnsi="Arial" w:cs="Arial"/>
          <w:sz w:val="28"/>
          <w:szCs w:val="28"/>
          <w:lang w:eastAsia="ru-RU"/>
        </w:rPr>
        <w:t>v4 = 30466408</w:t>
      </w:r>
    </w:p>
    <w:p w:rsidR="00490994" w:rsidRPr="0085495A" w:rsidRDefault="00490994" w:rsidP="00490994">
      <w:pPr>
        <w:numPr>
          <w:ilvl w:val="0"/>
          <w:numId w:val="27"/>
        </w:numPr>
        <w:shd w:val="clear" w:color="auto" w:fill="FFFFFF"/>
        <w:suppressAutoHyphens w:val="0"/>
        <w:spacing w:before="100" w:beforeAutospacing="1" w:after="100" w:afterAutospacing="1" w:line="315" w:lineRule="atLeast"/>
        <w:ind w:left="-105"/>
        <w:textAlignment w:val="top"/>
        <w:rPr>
          <w:rFonts w:ascii="Arial" w:hAnsi="Arial" w:cs="Arial"/>
          <w:sz w:val="28"/>
          <w:szCs w:val="28"/>
          <w:lang w:val="en-US" w:eastAsia="ru-RU"/>
        </w:rPr>
      </w:pPr>
      <w:proofErr w:type="spellStart"/>
      <w:r w:rsidRPr="0085495A">
        <w:rPr>
          <w:rFonts w:ascii="Arial" w:hAnsi="Arial" w:cs="Arial"/>
          <w:sz w:val="28"/>
          <w:szCs w:val="28"/>
          <w:lang w:eastAsia="ru-RU"/>
        </w:rPr>
        <w:t>Seed</w:t>
      </w:r>
      <w:proofErr w:type="spellEnd"/>
      <w:r w:rsidRPr="0085495A">
        <w:rPr>
          <w:rFonts w:ascii="Arial" w:hAnsi="Arial" w:cs="Arial"/>
          <w:sz w:val="28"/>
          <w:szCs w:val="28"/>
          <w:lang w:eastAsia="ru-RU"/>
        </w:rPr>
        <w:t xml:space="preserve"> </w:t>
      </w:r>
      <w:proofErr w:type="spellStart"/>
      <w:r w:rsidRPr="0085495A">
        <w:rPr>
          <w:rFonts w:ascii="Arial" w:hAnsi="Arial" w:cs="Arial"/>
          <w:sz w:val="28"/>
          <w:szCs w:val="28"/>
          <w:lang w:eastAsia="ru-RU"/>
        </w:rPr>
        <w:t>found</w:t>
      </w:r>
      <w:proofErr w:type="spellEnd"/>
      <w:r w:rsidRPr="0085495A">
        <w:rPr>
          <w:rFonts w:ascii="Arial" w:hAnsi="Arial" w:cs="Arial"/>
          <w:sz w:val="28"/>
          <w:szCs w:val="28"/>
          <w:lang w:eastAsia="ru-RU"/>
        </w:rPr>
        <w:t>: -77657469128792</w:t>
      </w:r>
    </w:p>
    <w:p w:rsidR="00490994" w:rsidRPr="0085495A" w:rsidRDefault="00490994" w:rsidP="00490994">
      <w:pPr>
        <w:numPr>
          <w:ilvl w:val="0"/>
          <w:numId w:val="27"/>
        </w:numPr>
        <w:shd w:val="clear" w:color="auto" w:fill="FFFFFF"/>
        <w:suppressAutoHyphens w:val="0"/>
        <w:spacing w:before="100" w:beforeAutospacing="1" w:after="100" w:afterAutospacing="1" w:line="315" w:lineRule="atLeast"/>
        <w:ind w:left="-105"/>
        <w:textAlignment w:val="top"/>
        <w:rPr>
          <w:rFonts w:ascii="Arial" w:hAnsi="Arial" w:cs="Arial"/>
          <w:sz w:val="28"/>
          <w:szCs w:val="28"/>
          <w:lang w:eastAsia="ru-RU"/>
        </w:rPr>
      </w:pPr>
      <w:r w:rsidRPr="0085495A">
        <w:rPr>
          <w:rFonts w:ascii="Arial" w:hAnsi="Arial" w:cs="Arial"/>
          <w:sz w:val="28"/>
          <w:szCs w:val="28"/>
          <w:lang w:eastAsia="ru-RU"/>
        </w:rPr>
        <w:t>cv1 = 274285127</w:t>
      </w:r>
    </w:p>
    <w:p w:rsidR="00490994" w:rsidRPr="0085495A" w:rsidRDefault="00490994" w:rsidP="00490994">
      <w:pPr>
        <w:numPr>
          <w:ilvl w:val="0"/>
          <w:numId w:val="27"/>
        </w:numPr>
        <w:shd w:val="clear" w:color="auto" w:fill="FFFFFF"/>
        <w:suppressAutoHyphens w:val="0"/>
        <w:spacing w:before="100" w:beforeAutospacing="1" w:after="100" w:afterAutospacing="1" w:line="315" w:lineRule="atLeast"/>
        <w:ind w:left="-105"/>
        <w:textAlignment w:val="top"/>
        <w:rPr>
          <w:rFonts w:ascii="Arial" w:hAnsi="Arial" w:cs="Arial"/>
          <w:sz w:val="28"/>
          <w:szCs w:val="28"/>
          <w:lang w:eastAsia="ru-RU"/>
        </w:rPr>
      </w:pPr>
      <w:r w:rsidRPr="0085495A">
        <w:rPr>
          <w:rFonts w:ascii="Arial" w:hAnsi="Arial" w:cs="Arial"/>
          <w:sz w:val="28"/>
          <w:szCs w:val="28"/>
          <w:lang w:eastAsia="ru-RU"/>
        </w:rPr>
        <w:t>cv2 = -1566774765</w:t>
      </w:r>
    </w:p>
    <w:p w:rsidR="00490994" w:rsidRPr="0085495A" w:rsidRDefault="00490994" w:rsidP="00490994">
      <w:pPr>
        <w:numPr>
          <w:ilvl w:val="0"/>
          <w:numId w:val="27"/>
        </w:numPr>
        <w:shd w:val="clear" w:color="auto" w:fill="FFFFFF"/>
        <w:suppressAutoHyphens w:val="0"/>
        <w:spacing w:before="100" w:beforeAutospacing="1" w:after="100" w:afterAutospacing="1" w:line="315" w:lineRule="atLeast"/>
        <w:ind w:left="-105"/>
        <w:textAlignment w:val="top"/>
        <w:rPr>
          <w:rFonts w:ascii="Arial" w:hAnsi="Arial" w:cs="Arial"/>
          <w:sz w:val="28"/>
          <w:szCs w:val="28"/>
          <w:lang w:eastAsia="ru-RU"/>
        </w:rPr>
      </w:pPr>
      <w:r w:rsidRPr="0085495A">
        <w:rPr>
          <w:rFonts w:ascii="Arial" w:hAnsi="Arial" w:cs="Arial"/>
          <w:sz w:val="28"/>
          <w:szCs w:val="28"/>
          <w:lang w:eastAsia="ru-RU"/>
        </w:rPr>
        <w:t>cv3 = 30466408</w:t>
      </w:r>
    </w:p>
    <w:p w:rsidR="00490994" w:rsidRPr="0085495A" w:rsidRDefault="00490994" w:rsidP="00490994">
      <w:pPr>
        <w:numPr>
          <w:ilvl w:val="0"/>
          <w:numId w:val="27"/>
        </w:numPr>
        <w:shd w:val="clear" w:color="auto" w:fill="FFFFFF"/>
        <w:suppressAutoHyphens w:val="0"/>
        <w:spacing w:before="100" w:beforeAutospacing="1" w:after="100" w:afterAutospacing="1" w:line="315" w:lineRule="atLeast"/>
        <w:ind w:left="-105"/>
        <w:textAlignment w:val="top"/>
        <w:rPr>
          <w:rFonts w:ascii="Arial" w:hAnsi="Arial" w:cs="Arial"/>
          <w:sz w:val="28"/>
          <w:szCs w:val="28"/>
          <w:lang w:eastAsia="ru-RU"/>
        </w:rPr>
      </w:pPr>
      <w:r w:rsidRPr="0085495A">
        <w:rPr>
          <w:rFonts w:ascii="Arial" w:hAnsi="Arial" w:cs="Arial"/>
          <w:sz w:val="28"/>
          <w:szCs w:val="28"/>
          <w:lang w:eastAsia="ru-RU"/>
        </w:rPr>
        <w:t>cv4 = -803980434</w:t>
      </w:r>
    </w:p>
    <w:p w:rsidR="00490994" w:rsidRPr="0085495A" w:rsidRDefault="00490994" w:rsidP="00490994">
      <w:pPr>
        <w:shd w:val="clear" w:color="auto" w:fill="FFFFFF"/>
        <w:spacing w:before="100" w:beforeAutospacing="1" w:after="100" w:afterAutospacing="1" w:line="315" w:lineRule="atLeast"/>
        <w:textAlignment w:val="top"/>
        <w:rPr>
          <w:rFonts w:ascii="Arial" w:hAnsi="Arial" w:cs="Arial"/>
          <w:sz w:val="28"/>
          <w:szCs w:val="28"/>
          <w:shd w:val="clear" w:color="auto" w:fill="FFFFFF"/>
        </w:rPr>
      </w:pPr>
      <w:r w:rsidRPr="0085495A">
        <w:rPr>
          <w:rFonts w:ascii="Arial" w:hAnsi="Arial" w:cs="Arial"/>
          <w:sz w:val="28"/>
          <w:szCs w:val="28"/>
          <w:shd w:val="clear" w:color="auto" w:fill="FFFFFF"/>
        </w:rPr>
        <w:t xml:space="preserve">Несложно понять, что мы нашли не самый первый </w:t>
      </w:r>
      <w:proofErr w:type="spellStart"/>
      <w:r w:rsidRPr="0085495A">
        <w:rPr>
          <w:rFonts w:ascii="Arial" w:hAnsi="Arial" w:cs="Arial"/>
          <w:sz w:val="28"/>
          <w:szCs w:val="28"/>
          <w:shd w:val="clear" w:color="auto" w:fill="FFFFFF"/>
        </w:rPr>
        <w:t>seed</w:t>
      </w:r>
      <w:proofErr w:type="spellEnd"/>
      <w:r w:rsidRPr="0085495A">
        <w:rPr>
          <w:rFonts w:ascii="Arial" w:hAnsi="Arial" w:cs="Arial"/>
          <w:sz w:val="28"/>
          <w:szCs w:val="28"/>
          <w:shd w:val="clear" w:color="auto" w:fill="FFFFFF"/>
        </w:rPr>
        <w:t xml:space="preserve">, а </w:t>
      </w:r>
      <w:proofErr w:type="spellStart"/>
      <w:r w:rsidRPr="0085495A">
        <w:rPr>
          <w:rFonts w:ascii="Arial" w:hAnsi="Arial" w:cs="Arial"/>
          <w:sz w:val="28"/>
          <w:szCs w:val="28"/>
          <w:shd w:val="clear" w:color="auto" w:fill="FFFFFF"/>
        </w:rPr>
        <w:t>seed</w:t>
      </w:r>
      <w:proofErr w:type="spellEnd"/>
      <w:r w:rsidRPr="0085495A">
        <w:rPr>
          <w:rFonts w:ascii="Arial" w:hAnsi="Arial" w:cs="Arial"/>
          <w:sz w:val="28"/>
          <w:szCs w:val="28"/>
          <w:shd w:val="clear" w:color="auto" w:fill="FFFFFF"/>
        </w:rPr>
        <w:t xml:space="preserve">, используемый при генерации второго числа. Для нахождения первоначального </w:t>
      </w:r>
      <w:proofErr w:type="spellStart"/>
      <w:r w:rsidRPr="0085495A">
        <w:rPr>
          <w:rFonts w:ascii="Arial" w:hAnsi="Arial" w:cs="Arial"/>
          <w:sz w:val="28"/>
          <w:szCs w:val="28"/>
          <w:shd w:val="clear" w:color="auto" w:fill="FFFFFF"/>
        </w:rPr>
        <w:t>seed</w:t>
      </w:r>
      <w:proofErr w:type="spellEnd"/>
      <w:r w:rsidRPr="0085495A">
        <w:rPr>
          <w:rFonts w:ascii="Arial" w:hAnsi="Arial" w:cs="Arial"/>
          <w:sz w:val="28"/>
          <w:szCs w:val="28"/>
          <w:shd w:val="clear" w:color="auto" w:fill="FFFFFF"/>
        </w:rPr>
        <w:t xml:space="preserve"> необходимо провести несколько операций, которые </w:t>
      </w:r>
      <w:proofErr w:type="spellStart"/>
      <w:r w:rsidRPr="0085495A">
        <w:rPr>
          <w:rFonts w:ascii="Arial" w:hAnsi="Arial" w:cs="Arial"/>
          <w:sz w:val="28"/>
          <w:szCs w:val="28"/>
          <w:shd w:val="clear" w:color="auto" w:fill="FFFFFF"/>
        </w:rPr>
        <w:t>Java</w:t>
      </w:r>
      <w:proofErr w:type="spellEnd"/>
      <w:r w:rsidRPr="0085495A">
        <w:rPr>
          <w:rFonts w:ascii="Arial" w:hAnsi="Arial" w:cs="Arial"/>
          <w:sz w:val="28"/>
          <w:szCs w:val="28"/>
          <w:shd w:val="clear" w:color="auto" w:fill="FFFFFF"/>
        </w:rPr>
        <w:t xml:space="preserve"> использовала для преобразования </w:t>
      </w:r>
      <w:proofErr w:type="spellStart"/>
      <w:r w:rsidRPr="0085495A">
        <w:rPr>
          <w:rFonts w:ascii="Arial" w:hAnsi="Arial" w:cs="Arial"/>
          <w:sz w:val="28"/>
          <w:szCs w:val="28"/>
          <w:shd w:val="clear" w:color="auto" w:fill="FFFFFF"/>
        </w:rPr>
        <w:t>seed</w:t>
      </w:r>
      <w:proofErr w:type="spellEnd"/>
      <w:r w:rsidRPr="0085495A">
        <w:rPr>
          <w:rFonts w:ascii="Arial" w:hAnsi="Arial" w:cs="Arial"/>
          <w:sz w:val="28"/>
          <w:szCs w:val="28"/>
          <w:shd w:val="clear" w:color="auto" w:fill="FFFFFF"/>
        </w:rPr>
        <w:t>, в обратном порядке.</w:t>
      </w:r>
    </w:p>
    <w:p w:rsidR="00490994" w:rsidRPr="0085495A" w:rsidRDefault="00490994" w:rsidP="00490994">
      <w:pPr>
        <w:shd w:val="clear" w:color="auto" w:fill="FFFFFF"/>
        <w:spacing w:before="100" w:beforeAutospacing="1" w:after="100" w:afterAutospacing="1" w:line="315" w:lineRule="atLeast"/>
        <w:textAlignment w:val="top"/>
        <w:rPr>
          <w:rFonts w:ascii="Arial" w:hAnsi="Arial" w:cs="Arial"/>
          <w:sz w:val="28"/>
          <w:szCs w:val="28"/>
          <w:shd w:val="clear" w:color="auto" w:fill="FFFFFF"/>
        </w:rPr>
      </w:pPr>
    </w:p>
    <w:p w:rsidR="00490994" w:rsidRPr="0085495A" w:rsidRDefault="00490994" w:rsidP="00490994">
      <w:pPr>
        <w:numPr>
          <w:ilvl w:val="0"/>
          <w:numId w:val="28"/>
        </w:numPr>
        <w:shd w:val="clear" w:color="auto" w:fill="FFFFFF"/>
        <w:suppressAutoHyphens w:val="0"/>
        <w:spacing w:before="100" w:beforeAutospacing="1" w:after="100" w:afterAutospacing="1" w:line="315" w:lineRule="atLeast"/>
        <w:ind w:left="-105"/>
        <w:textAlignment w:val="top"/>
        <w:rPr>
          <w:rFonts w:ascii="Arial" w:hAnsi="Arial" w:cs="Arial"/>
          <w:sz w:val="28"/>
          <w:szCs w:val="28"/>
          <w:lang w:val="en-US" w:eastAsia="ru-RU"/>
        </w:rPr>
      </w:pPr>
      <w:r w:rsidRPr="0085495A">
        <w:rPr>
          <w:rFonts w:ascii="Arial" w:hAnsi="Arial" w:cs="Arial"/>
          <w:b/>
          <w:bCs/>
          <w:sz w:val="28"/>
          <w:szCs w:val="28"/>
          <w:lang w:val="en-US" w:eastAsia="ru-RU"/>
        </w:rPr>
        <w:t>public</w:t>
      </w:r>
      <w:r w:rsidRPr="0085495A">
        <w:rPr>
          <w:rFonts w:ascii="Arial" w:hAnsi="Arial" w:cs="Arial"/>
          <w:sz w:val="28"/>
          <w:szCs w:val="28"/>
          <w:lang w:val="en-US" w:eastAsia="ru-RU"/>
        </w:rPr>
        <w:t> </w:t>
      </w:r>
      <w:r w:rsidRPr="0085495A">
        <w:rPr>
          <w:rFonts w:ascii="Arial" w:hAnsi="Arial" w:cs="Arial"/>
          <w:b/>
          <w:bCs/>
          <w:sz w:val="28"/>
          <w:szCs w:val="28"/>
          <w:lang w:val="en-US" w:eastAsia="ru-RU"/>
        </w:rPr>
        <w:t>static</w:t>
      </w:r>
      <w:r w:rsidRPr="0085495A">
        <w:rPr>
          <w:rFonts w:ascii="Arial" w:hAnsi="Arial" w:cs="Arial"/>
          <w:sz w:val="28"/>
          <w:szCs w:val="28"/>
          <w:lang w:val="en-US" w:eastAsia="ru-RU"/>
        </w:rPr>
        <w:t> </w:t>
      </w:r>
      <w:r w:rsidRPr="0085495A">
        <w:rPr>
          <w:rFonts w:ascii="Arial" w:hAnsi="Arial" w:cs="Arial"/>
          <w:b/>
          <w:bCs/>
          <w:sz w:val="28"/>
          <w:szCs w:val="28"/>
          <w:lang w:val="en-US" w:eastAsia="ru-RU"/>
        </w:rPr>
        <w:t>long</w:t>
      </w:r>
      <w:r w:rsidRPr="0085495A">
        <w:rPr>
          <w:rFonts w:ascii="Arial" w:hAnsi="Arial" w:cs="Arial"/>
          <w:sz w:val="28"/>
          <w:szCs w:val="28"/>
          <w:lang w:val="en-US" w:eastAsia="ru-RU"/>
        </w:rPr>
        <w:t> </w:t>
      </w:r>
      <w:proofErr w:type="spellStart"/>
      <w:r w:rsidRPr="0085495A">
        <w:rPr>
          <w:rFonts w:ascii="Arial" w:hAnsi="Arial" w:cs="Arial"/>
          <w:sz w:val="28"/>
          <w:szCs w:val="28"/>
          <w:lang w:val="en-US" w:eastAsia="ru-RU"/>
        </w:rPr>
        <w:t>getPreviousSeed</w:t>
      </w:r>
      <w:proofErr w:type="spellEnd"/>
      <w:r w:rsidRPr="0085495A">
        <w:rPr>
          <w:rFonts w:ascii="Arial" w:hAnsi="Arial" w:cs="Arial"/>
          <w:sz w:val="28"/>
          <w:szCs w:val="28"/>
          <w:lang w:val="en-US" w:eastAsia="ru-RU"/>
        </w:rPr>
        <w:t>(</w:t>
      </w:r>
      <w:r w:rsidRPr="0085495A">
        <w:rPr>
          <w:rFonts w:ascii="Arial" w:hAnsi="Arial" w:cs="Arial"/>
          <w:b/>
          <w:bCs/>
          <w:sz w:val="28"/>
          <w:szCs w:val="28"/>
          <w:lang w:val="en-US" w:eastAsia="ru-RU"/>
        </w:rPr>
        <w:t>long</w:t>
      </w:r>
      <w:r w:rsidRPr="0085495A">
        <w:rPr>
          <w:rFonts w:ascii="Arial" w:hAnsi="Arial" w:cs="Arial"/>
          <w:sz w:val="28"/>
          <w:szCs w:val="28"/>
          <w:lang w:val="en-US" w:eastAsia="ru-RU"/>
        </w:rPr>
        <w:t> </w:t>
      </w:r>
      <w:proofErr w:type="spellStart"/>
      <w:r w:rsidRPr="0085495A">
        <w:rPr>
          <w:rFonts w:ascii="Arial" w:hAnsi="Arial" w:cs="Arial"/>
          <w:sz w:val="28"/>
          <w:szCs w:val="28"/>
          <w:lang w:val="en-US" w:eastAsia="ru-RU"/>
        </w:rPr>
        <w:t>prevSeed</w:t>
      </w:r>
      <w:proofErr w:type="spellEnd"/>
      <w:r w:rsidRPr="0085495A">
        <w:rPr>
          <w:rFonts w:ascii="Arial" w:hAnsi="Arial" w:cs="Arial"/>
          <w:sz w:val="28"/>
          <w:szCs w:val="28"/>
          <w:lang w:val="en-US" w:eastAsia="ru-RU"/>
        </w:rPr>
        <w:t>) {</w:t>
      </w:r>
    </w:p>
    <w:p w:rsidR="00490994" w:rsidRPr="0085495A" w:rsidRDefault="00490994" w:rsidP="00490994">
      <w:pPr>
        <w:numPr>
          <w:ilvl w:val="0"/>
          <w:numId w:val="28"/>
        </w:numPr>
        <w:shd w:val="clear" w:color="auto" w:fill="FFFFFF"/>
        <w:suppressAutoHyphens w:val="0"/>
        <w:spacing w:before="100" w:beforeAutospacing="1" w:after="100" w:afterAutospacing="1" w:line="315" w:lineRule="atLeast"/>
        <w:ind w:left="-105"/>
        <w:textAlignment w:val="top"/>
        <w:rPr>
          <w:rFonts w:ascii="Arial" w:hAnsi="Arial" w:cs="Arial"/>
          <w:sz w:val="28"/>
          <w:szCs w:val="28"/>
          <w:lang w:val="en-US" w:eastAsia="ru-RU"/>
        </w:rPr>
      </w:pPr>
      <w:r w:rsidRPr="0085495A">
        <w:rPr>
          <w:rFonts w:ascii="Arial" w:hAnsi="Arial" w:cs="Arial"/>
          <w:sz w:val="28"/>
          <w:szCs w:val="28"/>
          <w:lang w:val="en-US" w:eastAsia="ru-RU"/>
        </w:rPr>
        <w:t>        </w:t>
      </w:r>
      <w:proofErr w:type="spellStart"/>
      <w:r w:rsidRPr="0085495A">
        <w:rPr>
          <w:rFonts w:ascii="Arial" w:hAnsi="Arial" w:cs="Arial"/>
          <w:b/>
          <w:bCs/>
          <w:sz w:val="28"/>
          <w:szCs w:val="28"/>
          <w:lang w:eastAsia="ru-RU"/>
        </w:rPr>
        <w:t>long</w:t>
      </w:r>
      <w:proofErr w:type="spellEnd"/>
      <w:r w:rsidRPr="0085495A">
        <w:rPr>
          <w:rFonts w:ascii="Arial" w:hAnsi="Arial" w:cs="Arial"/>
          <w:sz w:val="28"/>
          <w:szCs w:val="28"/>
          <w:lang w:eastAsia="ru-RU"/>
        </w:rPr>
        <w:t> </w:t>
      </w:r>
      <w:proofErr w:type="spellStart"/>
      <w:r w:rsidRPr="0085495A">
        <w:rPr>
          <w:rFonts w:ascii="Arial" w:hAnsi="Arial" w:cs="Arial"/>
          <w:sz w:val="28"/>
          <w:szCs w:val="28"/>
          <w:lang w:eastAsia="ru-RU"/>
        </w:rPr>
        <w:t>seed</w:t>
      </w:r>
      <w:proofErr w:type="spellEnd"/>
      <w:r w:rsidRPr="0085495A">
        <w:rPr>
          <w:rFonts w:ascii="Arial" w:hAnsi="Arial" w:cs="Arial"/>
          <w:sz w:val="28"/>
          <w:szCs w:val="28"/>
          <w:lang w:eastAsia="ru-RU"/>
        </w:rPr>
        <w:t> = </w:t>
      </w:r>
      <w:proofErr w:type="spellStart"/>
      <w:r w:rsidRPr="0085495A">
        <w:rPr>
          <w:rFonts w:ascii="Arial" w:hAnsi="Arial" w:cs="Arial"/>
          <w:sz w:val="28"/>
          <w:szCs w:val="28"/>
          <w:lang w:eastAsia="ru-RU"/>
        </w:rPr>
        <w:t>prevSeed</w:t>
      </w:r>
      <w:proofErr w:type="spellEnd"/>
      <w:r w:rsidRPr="0085495A">
        <w:rPr>
          <w:rFonts w:ascii="Arial" w:hAnsi="Arial" w:cs="Arial"/>
          <w:sz w:val="28"/>
          <w:szCs w:val="28"/>
          <w:lang w:eastAsia="ru-RU"/>
        </w:rPr>
        <w:t>;</w:t>
      </w:r>
    </w:p>
    <w:p w:rsidR="00490994" w:rsidRPr="0085495A" w:rsidRDefault="00490994" w:rsidP="00490994">
      <w:pPr>
        <w:numPr>
          <w:ilvl w:val="0"/>
          <w:numId w:val="28"/>
        </w:numPr>
        <w:shd w:val="clear" w:color="auto" w:fill="FFFFFF"/>
        <w:suppressAutoHyphens w:val="0"/>
        <w:spacing w:before="100" w:beforeAutospacing="1" w:after="100" w:afterAutospacing="1" w:line="315" w:lineRule="atLeast"/>
        <w:ind w:left="-105"/>
        <w:textAlignment w:val="top"/>
        <w:rPr>
          <w:rFonts w:ascii="Arial" w:hAnsi="Arial" w:cs="Arial"/>
          <w:sz w:val="28"/>
          <w:szCs w:val="28"/>
          <w:lang w:val="en-US" w:eastAsia="ru-RU"/>
        </w:rPr>
      </w:pPr>
      <w:r w:rsidRPr="0085495A">
        <w:rPr>
          <w:rFonts w:ascii="Arial" w:hAnsi="Arial" w:cs="Arial"/>
          <w:sz w:val="28"/>
          <w:szCs w:val="28"/>
          <w:lang w:val="en-US" w:eastAsia="ru-RU"/>
        </w:rPr>
        <w:t>        seed -= addend;</w:t>
      </w:r>
    </w:p>
    <w:p w:rsidR="00490994" w:rsidRPr="0085495A" w:rsidRDefault="00490994" w:rsidP="00490994">
      <w:pPr>
        <w:numPr>
          <w:ilvl w:val="0"/>
          <w:numId w:val="28"/>
        </w:numPr>
        <w:shd w:val="clear" w:color="auto" w:fill="FFFFFF"/>
        <w:suppressAutoHyphens w:val="0"/>
        <w:spacing w:before="100" w:beforeAutospacing="1" w:after="100" w:afterAutospacing="1" w:line="315" w:lineRule="atLeast"/>
        <w:ind w:left="-105"/>
        <w:textAlignment w:val="top"/>
        <w:rPr>
          <w:rFonts w:ascii="Arial" w:hAnsi="Arial" w:cs="Arial"/>
          <w:sz w:val="28"/>
          <w:szCs w:val="28"/>
          <w:lang w:eastAsia="ru-RU"/>
        </w:rPr>
      </w:pPr>
      <w:r w:rsidRPr="0085495A">
        <w:rPr>
          <w:rFonts w:ascii="Arial" w:hAnsi="Arial" w:cs="Arial"/>
          <w:sz w:val="28"/>
          <w:szCs w:val="28"/>
          <w:lang w:val="en-US" w:eastAsia="ru-RU"/>
        </w:rPr>
        <w:t>        </w:t>
      </w:r>
      <w:proofErr w:type="spellStart"/>
      <w:r w:rsidRPr="0085495A">
        <w:rPr>
          <w:rFonts w:ascii="Arial" w:hAnsi="Arial" w:cs="Arial"/>
          <w:b/>
          <w:bCs/>
          <w:sz w:val="28"/>
          <w:szCs w:val="28"/>
          <w:lang w:eastAsia="ru-RU"/>
        </w:rPr>
        <w:t>long</w:t>
      </w:r>
      <w:proofErr w:type="spellEnd"/>
      <w:r w:rsidRPr="0085495A">
        <w:rPr>
          <w:rFonts w:ascii="Arial" w:hAnsi="Arial" w:cs="Arial"/>
          <w:sz w:val="28"/>
          <w:szCs w:val="28"/>
          <w:lang w:eastAsia="ru-RU"/>
        </w:rPr>
        <w:t> </w:t>
      </w:r>
      <w:proofErr w:type="spellStart"/>
      <w:r w:rsidRPr="0085495A">
        <w:rPr>
          <w:rFonts w:ascii="Arial" w:hAnsi="Arial" w:cs="Arial"/>
          <w:sz w:val="28"/>
          <w:szCs w:val="28"/>
          <w:lang w:eastAsia="ru-RU"/>
        </w:rPr>
        <w:t>result</w:t>
      </w:r>
      <w:proofErr w:type="spellEnd"/>
      <w:r w:rsidRPr="0085495A">
        <w:rPr>
          <w:rFonts w:ascii="Arial" w:hAnsi="Arial" w:cs="Arial"/>
          <w:sz w:val="28"/>
          <w:szCs w:val="28"/>
          <w:lang w:eastAsia="ru-RU"/>
        </w:rPr>
        <w:t> = 0;</w:t>
      </w:r>
    </w:p>
    <w:p w:rsidR="00490994" w:rsidRPr="0085495A" w:rsidRDefault="00490994" w:rsidP="00490994">
      <w:pPr>
        <w:numPr>
          <w:ilvl w:val="0"/>
          <w:numId w:val="28"/>
        </w:numPr>
        <w:shd w:val="clear" w:color="auto" w:fill="FFFFFF"/>
        <w:suppressAutoHyphens w:val="0"/>
        <w:spacing w:before="100" w:beforeAutospacing="1" w:after="100" w:afterAutospacing="1" w:line="315" w:lineRule="atLeast"/>
        <w:ind w:left="-105"/>
        <w:textAlignment w:val="top"/>
        <w:rPr>
          <w:rFonts w:ascii="Arial" w:hAnsi="Arial" w:cs="Arial"/>
          <w:sz w:val="28"/>
          <w:szCs w:val="28"/>
          <w:lang w:eastAsia="ru-RU"/>
        </w:rPr>
      </w:pPr>
      <w:r w:rsidRPr="0085495A">
        <w:rPr>
          <w:rFonts w:ascii="Arial" w:hAnsi="Arial" w:cs="Arial"/>
          <w:sz w:val="28"/>
          <w:szCs w:val="28"/>
          <w:lang w:eastAsia="ru-RU"/>
        </w:rPr>
        <w:t>        </w:t>
      </w:r>
      <w:proofErr w:type="spellStart"/>
      <w:r w:rsidRPr="0085495A">
        <w:rPr>
          <w:rFonts w:ascii="Arial" w:hAnsi="Arial" w:cs="Arial"/>
          <w:b/>
          <w:bCs/>
          <w:sz w:val="28"/>
          <w:szCs w:val="28"/>
          <w:lang w:eastAsia="ru-RU"/>
        </w:rPr>
        <w:t>for</w:t>
      </w:r>
      <w:proofErr w:type="spellEnd"/>
      <w:r w:rsidRPr="0085495A">
        <w:rPr>
          <w:rFonts w:ascii="Arial" w:hAnsi="Arial" w:cs="Arial"/>
          <w:sz w:val="28"/>
          <w:szCs w:val="28"/>
          <w:lang w:eastAsia="ru-RU"/>
        </w:rPr>
        <w:t> (</w:t>
      </w:r>
      <w:proofErr w:type="spellStart"/>
      <w:r w:rsidRPr="0085495A">
        <w:rPr>
          <w:rFonts w:ascii="Arial" w:hAnsi="Arial" w:cs="Arial"/>
          <w:b/>
          <w:bCs/>
          <w:sz w:val="28"/>
          <w:szCs w:val="28"/>
          <w:lang w:eastAsia="ru-RU"/>
        </w:rPr>
        <w:t>int</w:t>
      </w:r>
      <w:proofErr w:type="spellEnd"/>
      <w:r w:rsidRPr="0085495A">
        <w:rPr>
          <w:rFonts w:ascii="Arial" w:hAnsi="Arial" w:cs="Arial"/>
          <w:sz w:val="28"/>
          <w:szCs w:val="28"/>
          <w:lang w:eastAsia="ru-RU"/>
        </w:rPr>
        <w:t> i = 0; i </w:t>
      </w:r>
      <w:proofErr w:type="gramStart"/>
      <w:r w:rsidRPr="0085495A">
        <w:rPr>
          <w:rFonts w:ascii="Arial" w:hAnsi="Arial" w:cs="Arial"/>
          <w:sz w:val="28"/>
          <w:szCs w:val="28"/>
          <w:lang w:eastAsia="ru-RU"/>
        </w:rPr>
        <w:t>&lt; 48</w:t>
      </w:r>
      <w:proofErr w:type="gramEnd"/>
      <w:r w:rsidRPr="0085495A">
        <w:rPr>
          <w:rFonts w:ascii="Arial" w:hAnsi="Arial" w:cs="Arial"/>
          <w:sz w:val="28"/>
          <w:szCs w:val="28"/>
          <w:lang w:eastAsia="ru-RU"/>
        </w:rPr>
        <w:t>; i++) {</w:t>
      </w:r>
    </w:p>
    <w:p w:rsidR="00490994" w:rsidRPr="0085495A" w:rsidRDefault="00490994" w:rsidP="00490994">
      <w:pPr>
        <w:numPr>
          <w:ilvl w:val="0"/>
          <w:numId w:val="28"/>
        </w:numPr>
        <w:shd w:val="clear" w:color="auto" w:fill="FFFFFF"/>
        <w:suppressAutoHyphens w:val="0"/>
        <w:spacing w:before="100" w:beforeAutospacing="1" w:after="100" w:afterAutospacing="1" w:line="315" w:lineRule="atLeast"/>
        <w:ind w:left="-105"/>
        <w:textAlignment w:val="top"/>
        <w:rPr>
          <w:rFonts w:ascii="Arial" w:hAnsi="Arial" w:cs="Arial"/>
          <w:sz w:val="28"/>
          <w:szCs w:val="28"/>
          <w:lang w:eastAsia="ru-RU"/>
        </w:rPr>
      </w:pPr>
      <w:r w:rsidRPr="0085495A">
        <w:rPr>
          <w:rFonts w:ascii="Arial" w:hAnsi="Arial" w:cs="Arial"/>
          <w:sz w:val="28"/>
          <w:szCs w:val="28"/>
          <w:lang w:eastAsia="ru-RU"/>
        </w:rPr>
        <w:t>            </w:t>
      </w:r>
      <w:proofErr w:type="spellStart"/>
      <w:r w:rsidRPr="0085495A">
        <w:rPr>
          <w:rFonts w:ascii="Arial" w:hAnsi="Arial" w:cs="Arial"/>
          <w:b/>
          <w:bCs/>
          <w:sz w:val="28"/>
          <w:szCs w:val="28"/>
          <w:lang w:eastAsia="ru-RU"/>
        </w:rPr>
        <w:t>long</w:t>
      </w:r>
      <w:proofErr w:type="spellEnd"/>
      <w:r w:rsidRPr="0085495A">
        <w:rPr>
          <w:rFonts w:ascii="Arial" w:hAnsi="Arial" w:cs="Arial"/>
          <w:sz w:val="28"/>
          <w:szCs w:val="28"/>
          <w:lang w:eastAsia="ru-RU"/>
        </w:rPr>
        <w:t> </w:t>
      </w:r>
      <w:proofErr w:type="spellStart"/>
      <w:r w:rsidRPr="0085495A">
        <w:rPr>
          <w:rFonts w:ascii="Arial" w:hAnsi="Arial" w:cs="Arial"/>
          <w:sz w:val="28"/>
          <w:szCs w:val="28"/>
          <w:lang w:eastAsia="ru-RU"/>
        </w:rPr>
        <w:t>mask</w:t>
      </w:r>
      <w:proofErr w:type="spellEnd"/>
      <w:r w:rsidRPr="0085495A">
        <w:rPr>
          <w:rFonts w:ascii="Arial" w:hAnsi="Arial" w:cs="Arial"/>
          <w:sz w:val="28"/>
          <w:szCs w:val="28"/>
          <w:lang w:eastAsia="ru-RU"/>
        </w:rPr>
        <w:t> = 1L </w:t>
      </w:r>
      <w:proofErr w:type="gramStart"/>
      <w:r w:rsidRPr="0085495A">
        <w:rPr>
          <w:rFonts w:ascii="Arial" w:hAnsi="Arial" w:cs="Arial"/>
          <w:sz w:val="28"/>
          <w:szCs w:val="28"/>
          <w:lang w:eastAsia="ru-RU"/>
        </w:rPr>
        <w:t>&lt;&lt; i</w:t>
      </w:r>
      <w:proofErr w:type="gramEnd"/>
      <w:r w:rsidRPr="0085495A">
        <w:rPr>
          <w:rFonts w:ascii="Arial" w:hAnsi="Arial" w:cs="Arial"/>
          <w:sz w:val="28"/>
          <w:szCs w:val="28"/>
          <w:lang w:eastAsia="ru-RU"/>
        </w:rPr>
        <w:t>;</w:t>
      </w:r>
    </w:p>
    <w:p w:rsidR="00490994" w:rsidRPr="0085495A" w:rsidRDefault="00490994" w:rsidP="00490994">
      <w:pPr>
        <w:numPr>
          <w:ilvl w:val="0"/>
          <w:numId w:val="28"/>
        </w:numPr>
        <w:shd w:val="clear" w:color="auto" w:fill="FFFFFF"/>
        <w:suppressAutoHyphens w:val="0"/>
        <w:spacing w:before="100" w:beforeAutospacing="1" w:after="100" w:afterAutospacing="1" w:line="315" w:lineRule="atLeast"/>
        <w:ind w:left="-105"/>
        <w:textAlignment w:val="top"/>
        <w:rPr>
          <w:rFonts w:ascii="Arial" w:hAnsi="Arial" w:cs="Arial"/>
          <w:sz w:val="28"/>
          <w:szCs w:val="28"/>
          <w:lang w:eastAsia="ru-RU"/>
        </w:rPr>
      </w:pPr>
      <w:r w:rsidRPr="0085495A">
        <w:rPr>
          <w:rFonts w:ascii="Arial" w:hAnsi="Arial" w:cs="Arial"/>
          <w:sz w:val="28"/>
          <w:szCs w:val="28"/>
          <w:lang w:eastAsia="ru-RU"/>
        </w:rPr>
        <w:t>            </w:t>
      </w:r>
      <w:proofErr w:type="spellStart"/>
      <w:r w:rsidRPr="0085495A">
        <w:rPr>
          <w:rFonts w:ascii="Arial" w:hAnsi="Arial" w:cs="Arial"/>
          <w:b/>
          <w:bCs/>
          <w:sz w:val="28"/>
          <w:szCs w:val="28"/>
          <w:lang w:eastAsia="ru-RU"/>
        </w:rPr>
        <w:t>long</w:t>
      </w:r>
      <w:proofErr w:type="spellEnd"/>
      <w:r w:rsidRPr="0085495A">
        <w:rPr>
          <w:rFonts w:ascii="Arial" w:hAnsi="Arial" w:cs="Arial"/>
          <w:sz w:val="28"/>
          <w:szCs w:val="28"/>
          <w:lang w:eastAsia="ru-RU"/>
        </w:rPr>
        <w:t> </w:t>
      </w:r>
      <w:proofErr w:type="spellStart"/>
      <w:r w:rsidRPr="0085495A">
        <w:rPr>
          <w:rFonts w:ascii="Arial" w:hAnsi="Arial" w:cs="Arial"/>
          <w:sz w:val="28"/>
          <w:szCs w:val="28"/>
          <w:lang w:eastAsia="ru-RU"/>
        </w:rPr>
        <w:t>bit</w:t>
      </w:r>
      <w:proofErr w:type="spellEnd"/>
      <w:r w:rsidRPr="0085495A">
        <w:rPr>
          <w:rFonts w:ascii="Arial" w:hAnsi="Arial" w:cs="Arial"/>
          <w:sz w:val="28"/>
          <w:szCs w:val="28"/>
          <w:lang w:eastAsia="ru-RU"/>
        </w:rPr>
        <w:t> = </w:t>
      </w:r>
      <w:proofErr w:type="spellStart"/>
      <w:r w:rsidRPr="0085495A">
        <w:rPr>
          <w:rFonts w:ascii="Arial" w:hAnsi="Arial" w:cs="Arial"/>
          <w:sz w:val="28"/>
          <w:szCs w:val="28"/>
          <w:lang w:eastAsia="ru-RU"/>
        </w:rPr>
        <w:t>seed</w:t>
      </w:r>
      <w:proofErr w:type="spellEnd"/>
      <w:r w:rsidRPr="0085495A">
        <w:rPr>
          <w:rFonts w:ascii="Arial" w:hAnsi="Arial" w:cs="Arial"/>
          <w:sz w:val="28"/>
          <w:szCs w:val="28"/>
          <w:lang w:eastAsia="ru-RU"/>
        </w:rPr>
        <w:t> &amp; </w:t>
      </w:r>
      <w:proofErr w:type="spellStart"/>
      <w:r w:rsidRPr="0085495A">
        <w:rPr>
          <w:rFonts w:ascii="Arial" w:hAnsi="Arial" w:cs="Arial"/>
          <w:sz w:val="28"/>
          <w:szCs w:val="28"/>
          <w:lang w:eastAsia="ru-RU"/>
        </w:rPr>
        <w:t>mask</w:t>
      </w:r>
      <w:proofErr w:type="spellEnd"/>
      <w:r w:rsidRPr="0085495A">
        <w:rPr>
          <w:rFonts w:ascii="Arial" w:hAnsi="Arial" w:cs="Arial"/>
          <w:sz w:val="28"/>
          <w:szCs w:val="28"/>
          <w:lang w:eastAsia="ru-RU"/>
        </w:rPr>
        <w:t>;</w:t>
      </w:r>
    </w:p>
    <w:p w:rsidR="00490994" w:rsidRPr="0085495A" w:rsidRDefault="00490994" w:rsidP="00490994">
      <w:pPr>
        <w:numPr>
          <w:ilvl w:val="0"/>
          <w:numId w:val="28"/>
        </w:numPr>
        <w:shd w:val="clear" w:color="auto" w:fill="FFFFFF"/>
        <w:suppressAutoHyphens w:val="0"/>
        <w:spacing w:before="100" w:beforeAutospacing="1" w:after="100" w:afterAutospacing="1" w:line="315" w:lineRule="atLeast"/>
        <w:ind w:left="-105"/>
        <w:textAlignment w:val="top"/>
        <w:rPr>
          <w:rFonts w:ascii="Arial" w:hAnsi="Arial" w:cs="Arial"/>
          <w:sz w:val="28"/>
          <w:szCs w:val="28"/>
          <w:lang w:eastAsia="ru-RU"/>
        </w:rPr>
      </w:pPr>
      <w:r w:rsidRPr="0085495A">
        <w:rPr>
          <w:rFonts w:ascii="Arial" w:hAnsi="Arial" w:cs="Arial"/>
          <w:sz w:val="28"/>
          <w:szCs w:val="28"/>
          <w:lang w:eastAsia="ru-RU"/>
        </w:rPr>
        <w:t xml:space="preserve">            </w:t>
      </w:r>
      <w:proofErr w:type="spellStart"/>
      <w:r w:rsidRPr="0085495A">
        <w:rPr>
          <w:rFonts w:ascii="Arial" w:hAnsi="Arial" w:cs="Arial"/>
          <w:sz w:val="28"/>
          <w:szCs w:val="28"/>
          <w:lang w:eastAsia="ru-RU"/>
        </w:rPr>
        <w:t>result</w:t>
      </w:r>
      <w:proofErr w:type="spellEnd"/>
      <w:r w:rsidRPr="0085495A">
        <w:rPr>
          <w:rFonts w:ascii="Arial" w:hAnsi="Arial" w:cs="Arial"/>
          <w:sz w:val="28"/>
          <w:szCs w:val="28"/>
          <w:lang w:eastAsia="ru-RU"/>
        </w:rPr>
        <w:t> |= </w:t>
      </w:r>
      <w:proofErr w:type="spellStart"/>
      <w:r w:rsidRPr="0085495A">
        <w:rPr>
          <w:rFonts w:ascii="Arial" w:hAnsi="Arial" w:cs="Arial"/>
          <w:sz w:val="28"/>
          <w:szCs w:val="28"/>
          <w:lang w:eastAsia="ru-RU"/>
        </w:rPr>
        <w:t>bit</w:t>
      </w:r>
      <w:proofErr w:type="spellEnd"/>
      <w:r w:rsidRPr="0085495A">
        <w:rPr>
          <w:rFonts w:ascii="Arial" w:hAnsi="Arial" w:cs="Arial"/>
          <w:sz w:val="28"/>
          <w:szCs w:val="28"/>
          <w:lang w:eastAsia="ru-RU"/>
        </w:rPr>
        <w:t>;</w:t>
      </w:r>
    </w:p>
    <w:p w:rsidR="00490994" w:rsidRPr="0085495A" w:rsidRDefault="00490994" w:rsidP="00490994">
      <w:pPr>
        <w:numPr>
          <w:ilvl w:val="0"/>
          <w:numId w:val="28"/>
        </w:numPr>
        <w:shd w:val="clear" w:color="auto" w:fill="FFFFFF"/>
        <w:suppressAutoHyphens w:val="0"/>
        <w:spacing w:before="100" w:beforeAutospacing="1" w:after="100" w:afterAutospacing="1" w:line="315" w:lineRule="atLeast"/>
        <w:ind w:left="-105"/>
        <w:textAlignment w:val="top"/>
        <w:rPr>
          <w:rFonts w:ascii="Arial" w:hAnsi="Arial" w:cs="Arial"/>
          <w:sz w:val="28"/>
          <w:szCs w:val="28"/>
          <w:lang w:val="en-US" w:eastAsia="ru-RU"/>
        </w:rPr>
      </w:pPr>
      <w:r w:rsidRPr="0085495A">
        <w:rPr>
          <w:rFonts w:ascii="Arial" w:hAnsi="Arial" w:cs="Arial"/>
          <w:sz w:val="28"/>
          <w:szCs w:val="28"/>
          <w:lang w:eastAsia="ru-RU"/>
        </w:rPr>
        <w:t>            </w:t>
      </w:r>
      <w:proofErr w:type="spellStart"/>
      <w:r w:rsidRPr="0085495A">
        <w:rPr>
          <w:rFonts w:ascii="Arial" w:hAnsi="Arial" w:cs="Arial"/>
          <w:b/>
          <w:bCs/>
          <w:sz w:val="28"/>
          <w:szCs w:val="28"/>
          <w:lang w:eastAsia="ru-RU"/>
        </w:rPr>
        <w:t>if</w:t>
      </w:r>
      <w:proofErr w:type="spellEnd"/>
      <w:r w:rsidRPr="0085495A">
        <w:rPr>
          <w:rFonts w:ascii="Arial" w:hAnsi="Arial" w:cs="Arial"/>
          <w:sz w:val="28"/>
          <w:szCs w:val="28"/>
          <w:lang w:eastAsia="ru-RU"/>
        </w:rPr>
        <w:t> (</w:t>
      </w:r>
      <w:proofErr w:type="spellStart"/>
      <w:r w:rsidRPr="0085495A">
        <w:rPr>
          <w:rFonts w:ascii="Arial" w:hAnsi="Arial" w:cs="Arial"/>
          <w:sz w:val="28"/>
          <w:szCs w:val="28"/>
          <w:lang w:eastAsia="ru-RU"/>
        </w:rPr>
        <w:t>bit</w:t>
      </w:r>
      <w:proofErr w:type="spellEnd"/>
      <w:r w:rsidRPr="0085495A">
        <w:rPr>
          <w:rFonts w:ascii="Arial" w:hAnsi="Arial" w:cs="Arial"/>
          <w:sz w:val="28"/>
          <w:szCs w:val="28"/>
          <w:lang w:eastAsia="ru-RU"/>
        </w:rPr>
        <w:t> == </w:t>
      </w:r>
      <w:proofErr w:type="spellStart"/>
      <w:r w:rsidRPr="0085495A">
        <w:rPr>
          <w:rFonts w:ascii="Arial" w:hAnsi="Arial" w:cs="Arial"/>
          <w:sz w:val="28"/>
          <w:szCs w:val="28"/>
          <w:lang w:eastAsia="ru-RU"/>
        </w:rPr>
        <w:t>mask</w:t>
      </w:r>
      <w:proofErr w:type="spellEnd"/>
      <w:r w:rsidRPr="0085495A">
        <w:rPr>
          <w:rFonts w:ascii="Arial" w:hAnsi="Arial" w:cs="Arial"/>
          <w:sz w:val="28"/>
          <w:szCs w:val="28"/>
          <w:lang w:eastAsia="ru-RU"/>
        </w:rPr>
        <w:t>) {</w:t>
      </w:r>
    </w:p>
    <w:p w:rsidR="00490994" w:rsidRPr="0085495A" w:rsidRDefault="00490994" w:rsidP="00490994">
      <w:pPr>
        <w:numPr>
          <w:ilvl w:val="0"/>
          <w:numId w:val="28"/>
        </w:numPr>
        <w:shd w:val="clear" w:color="auto" w:fill="FFFFFF"/>
        <w:suppressAutoHyphens w:val="0"/>
        <w:spacing w:before="100" w:beforeAutospacing="1" w:after="100" w:afterAutospacing="1" w:line="315" w:lineRule="atLeast"/>
        <w:ind w:left="-105"/>
        <w:textAlignment w:val="top"/>
        <w:rPr>
          <w:rFonts w:ascii="Arial" w:hAnsi="Arial" w:cs="Arial"/>
          <w:sz w:val="28"/>
          <w:szCs w:val="28"/>
          <w:lang w:eastAsia="ru-RU"/>
        </w:rPr>
      </w:pPr>
      <w:r w:rsidRPr="0085495A">
        <w:rPr>
          <w:rFonts w:ascii="Arial" w:hAnsi="Arial" w:cs="Arial"/>
          <w:sz w:val="28"/>
          <w:szCs w:val="28"/>
          <w:lang w:val="en-US" w:eastAsia="ru-RU"/>
        </w:rPr>
        <w:t xml:space="preserve">                </w:t>
      </w:r>
      <w:proofErr w:type="spellStart"/>
      <w:r w:rsidRPr="0085495A">
        <w:rPr>
          <w:rFonts w:ascii="Arial" w:hAnsi="Arial" w:cs="Arial"/>
          <w:sz w:val="28"/>
          <w:szCs w:val="28"/>
          <w:lang w:eastAsia="ru-RU"/>
        </w:rPr>
        <w:t>seed</w:t>
      </w:r>
      <w:proofErr w:type="spellEnd"/>
      <w:r w:rsidRPr="0085495A">
        <w:rPr>
          <w:rFonts w:ascii="Arial" w:hAnsi="Arial" w:cs="Arial"/>
          <w:sz w:val="28"/>
          <w:szCs w:val="28"/>
          <w:lang w:eastAsia="ru-RU"/>
        </w:rPr>
        <w:t> -= </w:t>
      </w:r>
      <w:proofErr w:type="spellStart"/>
      <w:r w:rsidRPr="0085495A">
        <w:rPr>
          <w:rFonts w:ascii="Arial" w:hAnsi="Arial" w:cs="Arial"/>
          <w:sz w:val="28"/>
          <w:szCs w:val="28"/>
          <w:lang w:eastAsia="ru-RU"/>
        </w:rPr>
        <w:t>multiplier</w:t>
      </w:r>
      <w:proofErr w:type="spellEnd"/>
      <w:r w:rsidRPr="0085495A">
        <w:rPr>
          <w:rFonts w:ascii="Arial" w:hAnsi="Arial" w:cs="Arial"/>
          <w:sz w:val="28"/>
          <w:szCs w:val="28"/>
          <w:lang w:eastAsia="ru-RU"/>
        </w:rPr>
        <w:t> </w:t>
      </w:r>
      <w:proofErr w:type="gramStart"/>
      <w:r w:rsidRPr="0085495A">
        <w:rPr>
          <w:rFonts w:ascii="Arial" w:hAnsi="Arial" w:cs="Arial"/>
          <w:sz w:val="28"/>
          <w:szCs w:val="28"/>
          <w:lang w:eastAsia="ru-RU"/>
        </w:rPr>
        <w:t>&lt;&lt; i</w:t>
      </w:r>
      <w:proofErr w:type="gramEnd"/>
      <w:r w:rsidRPr="0085495A">
        <w:rPr>
          <w:rFonts w:ascii="Arial" w:hAnsi="Arial" w:cs="Arial"/>
          <w:sz w:val="28"/>
          <w:szCs w:val="28"/>
          <w:lang w:eastAsia="ru-RU"/>
        </w:rPr>
        <w:t>;</w:t>
      </w:r>
    </w:p>
    <w:p w:rsidR="00490994" w:rsidRPr="0085495A" w:rsidRDefault="00490994" w:rsidP="00490994">
      <w:pPr>
        <w:numPr>
          <w:ilvl w:val="0"/>
          <w:numId w:val="28"/>
        </w:numPr>
        <w:shd w:val="clear" w:color="auto" w:fill="FFFFFF"/>
        <w:suppressAutoHyphens w:val="0"/>
        <w:spacing w:before="100" w:beforeAutospacing="1" w:after="100" w:afterAutospacing="1" w:line="315" w:lineRule="atLeast"/>
        <w:ind w:left="-105"/>
        <w:textAlignment w:val="top"/>
        <w:rPr>
          <w:rFonts w:ascii="Arial" w:hAnsi="Arial" w:cs="Arial"/>
          <w:sz w:val="28"/>
          <w:szCs w:val="28"/>
          <w:lang w:eastAsia="ru-RU"/>
        </w:rPr>
      </w:pPr>
      <w:r w:rsidRPr="0085495A">
        <w:rPr>
          <w:rFonts w:ascii="Arial" w:hAnsi="Arial" w:cs="Arial"/>
          <w:sz w:val="28"/>
          <w:szCs w:val="28"/>
          <w:lang w:eastAsia="ru-RU"/>
        </w:rPr>
        <w:lastRenderedPageBreak/>
        <w:t>            }</w:t>
      </w:r>
    </w:p>
    <w:p w:rsidR="00490994" w:rsidRPr="0085495A" w:rsidRDefault="00490994" w:rsidP="00490994">
      <w:pPr>
        <w:numPr>
          <w:ilvl w:val="0"/>
          <w:numId w:val="28"/>
        </w:numPr>
        <w:shd w:val="clear" w:color="auto" w:fill="FFFFFF"/>
        <w:suppressAutoHyphens w:val="0"/>
        <w:spacing w:before="100" w:beforeAutospacing="1" w:after="100" w:afterAutospacing="1" w:line="315" w:lineRule="atLeast"/>
        <w:ind w:left="-105"/>
        <w:textAlignment w:val="top"/>
        <w:rPr>
          <w:rFonts w:ascii="Arial" w:hAnsi="Arial" w:cs="Arial"/>
          <w:sz w:val="28"/>
          <w:szCs w:val="28"/>
          <w:lang w:eastAsia="ru-RU"/>
        </w:rPr>
      </w:pPr>
      <w:r w:rsidRPr="0085495A">
        <w:rPr>
          <w:rFonts w:ascii="Arial" w:hAnsi="Arial" w:cs="Arial"/>
          <w:sz w:val="28"/>
          <w:szCs w:val="28"/>
          <w:lang w:eastAsia="ru-RU"/>
        </w:rPr>
        <w:t>        }</w:t>
      </w:r>
    </w:p>
    <w:p w:rsidR="00490994" w:rsidRPr="0085495A" w:rsidRDefault="00490994" w:rsidP="00490994">
      <w:pPr>
        <w:numPr>
          <w:ilvl w:val="0"/>
          <w:numId w:val="28"/>
        </w:numPr>
        <w:shd w:val="clear" w:color="auto" w:fill="FFFFFF"/>
        <w:suppressAutoHyphens w:val="0"/>
        <w:spacing w:before="100" w:beforeAutospacing="1" w:after="100" w:afterAutospacing="1" w:line="315" w:lineRule="atLeast"/>
        <w:ind w:left="-105"/>
        <w:textAlignment w:val="top"/>
        <w:rPr>
          <w:rFonts w:ascii="Arial" w:hAnsi="Arial" w:cs="Arial"/>
          <w:sz w:val="28"/>
          <w:szCs w:val="28"/>
          <w:lang w:val="en-US" w:eastAsia="ru-RU"/>
        </w:rPr>
      </w:pPr>
      <w:r w:rsidRPr="0085495A">
        <w:rPr>
          <w:rFonts w:ascii="Arial" w:hAnsi="Arial" w:cs="Arial"/>
          <w:sz w:val="28"/>
          <w:szCs w:val="28"/>
          <w:lang w:val="en-US" w:eastAsia="ru-RU"/>
        </w:rPr>
        <w:t>        </w:t>
      </w:r>
      <w:proofErr w:type="spellStart"/>
      <w:r w:rsidRPr="0085495A">
        <w:rPr>
          <w:rFonts w:ascii="Arial" w:hAnsi="Arial" w:cs="Arial"/>
          <w:sz w:val="28"/>
          <w:szCs w:val="28"/>
          <w:lang w:val="en-US" w:eastAsia="ru-RU"/>
        </w:rPr>
        <w:t>System.out.println</w:t>
      </w:r>
      <w:proofErr w:type="spellEnd"/>
      <w:r w:rsidRPr="0085495A">
        <w:rPr>
          <w:rFonts w:ascii="Arial" w:hAnsi="Arial" w:cs="Arial"/>
          <w:sz w:val="28"/>
          <w:szCs w:val="28"/>
          <w:lang w:val="en-US" w:eastAsia="ru-RU"/>
        </w:rPr>
        <w:t>("Previous seed: " + result);</w:t>
      </w:r>
    </w:p>
    <w:p w:rsidR="00490994" w:rsidRPr="0085495A" w:rsidRDefault="00490994" w:rsidP="00490994">
      <w:pPr>
        <w:numPr>
          <w:ilvl w:val="0"/>
          <w:numId w:val="28"/>
        </w:numPr>
        <w:shd w:val="clear" w:color="auto" w:fill="FFFFFF"/>
        <w:suppressAutoHyphens w:val="0"/>
        <w:spacing w:before="100" w:beforeAutospacing="1" w:after="100" w:afterAutospacing="1" w:line="315" w:lineRule="atLeast"/>
        <w:ind w:left="-105"/>
        <w:textAlignment w:val="top"/>
        <w:rPr>
          <w:rFonts w:ascii="Arial" w:hAnsi="Arial" w:cs="Arial"/>
          <w:sz w:val="28"/>
          <w:szCs w:val="28"/>
          <w:lang w:eastAsia="ru-RU"/>
        </w:rPr>
      </w:pPr>
      <w:r w:rsidRPr="0085495A">
        <w:rPr>
          <w:rFonts w:ascii="Arial" w:hAnsi="Arial" w:cs="Arial"/>
          <w:sz w:val="28"/>
          <w:szCs w:val="28"/>
          <w:lang w:val="en-US" w:eastAsia="ru-RU"/>
        </w:rPr>
        <w:t>        </w:t>
      </w:r>
      <w:proofErr w:type="spellStart"/>
      <w:r w:rsidRPr="0085495A">
        <w:rPr>
          <w:rFonts w:ascii="Arial" w:hAnsi="Arial" w:cs="Arial"/>
          <w:b/>
          <w:bCs/>
          <w:sz w:val="28"/>
          <w:szCs w:val="28"/>
          <w:lang w:eastAsia="ru-RU"/>
        </w:rPr>
        <w:t>return</w:t>
      </w:r>
      <w:proofErr w:type="spellEnd"/>
      <w:r w:rsidRPr="0085495A">
        <w:rPr>
          <w:rFonts w:ascii="Arial" w:hAnsi="Arial" w:cs="Arial"/>
          <w:sz w:val="28"/>
          <w:szCs w:val="28"/>
          <w:lang w:eastAsia="ru-RU"/>
        </w:rPr>
        <w:t> </w:t>
      </w:r>
      <w:proofErr w:type="spellStart"/>
      <w:r w:rsidRPr="0085495A">
        <w:rPr>
          <w:rFonts w:ascii="Arial" w:hAnsi="Arial" w:cs="Arial"/>
          <w:sz w:val="28"/>
          <w:szCs w:val="28"/>
          <w:lang w:eastAsia="ru-RU"/>
        </w:rPr>
        <w:t>result</w:t>
      </w:r>
      <w:proofErr w:type="spellEnd"/>
      <w:r w:rsidRPr="0085495A">
        <w:rPr>
          <w:rFonts w:ascii="Arial" w:hAnsi="Arial" w:cs="Arial"/>
          <w:sz w:val="28"/>
          <w:szCs w:val="28"/>
          <w:lang w:eastAsia="ru-RU"/>
        </w:rPr>
        <w:t>;</w:t>
      </w:r>
    </w:p>
    <w:p w:rsidR="00490994" w:rsidRPr="0085495A" w:rsidRDefault="00490994" w:rsidP="00490994">
      <w:pPr>
        <w:numPr>
          <w:ilvl w:val="0"/>
          <w:numId w:val="28"/>
        </w:numPr>
        <w:shd w:val="clear" w:color="auto" w:fill="FFFFFF"/>
        <w:suppressAutoHyphens w:val="0"/>
        <w:spacing w:before="100" w:beforeAutospacing="1" w:after="100" w:afterAutospacing="1" w:line="315" w:lineRule="atLeast"/>
        <w:ind w:left="-105"/>
        <w:textAlignment w:val="top"/>
        <w:rPr>
          <w:rFonts w:ascii="Arial" w:hAnsi="Arial" w:cs="Arial"/>
          <w:sz w:val="28"/>
          <w:szCs w:val="28"/>
          <w:lang w:eastAsia="ru-RU"/>
        </w:rPr>
      </w:pPr>
      <w:r w:rsidRPr="0085495A">
        <w:rPr>
          <w:rFonts w:ascii="Arial" w:hAnsi="Arial" w:cs="Arial"/>
          <w:sz w:val="28"/>
          <w:szCs w:val="28"/>
          <w:lang w:eastAsia="ru-RU"/>
        </w:rPr>
        <w:t>}</w:t>
      </w:r>
    </w:p>
    <w:p w:rsidR="00490994" w:rsidRPr="0085495A" w:rsidRDefault="00490994" w:rsidP="00490994">
      <w:pPr>
        <w:shd w:val="clear" w:color="auto" w:fill="FFFFFF"/>
        <w:spacing w:before="100" w:beforeAutospacing="1" w:after="100" w:afterAutospacing="1" w:line="315" w:lineRule="atLeast"/>
        <w:textAlignment w:val="top"/>
        <w:rPr>
          <w:rFonts w:ascii="Arial" w:hAnsi="Arial" w:cs="Arial"/>
          <w:sz w:val="28"/>
          <w:szCs w:val="28"/>
          <w:shd w:val="clear" w:color="auto" w:fill="FFFFFF"/>
        </w:rPr>
      </w:pPr>
      <w:r w:rsidRPr="0085495A">
        <w:rPr>
          <w:rFonts w:ascii="Arial" w:hAnsi="Arial" w:cs="Arial"/>
          <w:sz w:val="28"/>
          <w:szCs w:val="28"/>
          <w:shd w:val="clear" w:color="auto" w:fill="FFFFFF"/>
        </w:rPr>
        <w:t>И теперь в исходном коде заменим</w:t>
      </w:r>
      <w:r w:rsidRPr="0085495A">
        <w:rPr>
          <w:rFonts w:ascii="Arial" w:hAnsi="Arial" w:cs="Arial"/>
          <w:sz w:val="28"/>
          <w:szCs w:val="28"/>
        </w:rPr>
        <w:br/>
      </w:r>
      <w:proofErr w:type="spellStart"/>
      <w:r w:rsidRPr="0085495A">
        <w:rPr>
          <w:rFonts w:ascii="Arial" w:hAnsi="Arial" w:cs="Arial"/>
          <w:sz w:val="28"/>
          <w:szCs w:val="28"/>
          <w:shd w:val="clear" w:color="auto" w:fill="FFFFFF"/>
        </w:rPr>
        <w:t>crackingSeed.set</w:t>
      </w:r>
      <w:proofErr w:type="spellEnd"/>
      <w:r w:rsidRPr="0085495A">
        <w:rPr>
          <w:rFonts w:ascii="Arial" w:hAnsi="Arial" w:cs="Arial"/>
          <w:sz w:val="28"/>
          <w:szCs w:val="28"/>
          <w:shd w:val="clear" w:color="auto" w:fill="FFFFFF"/>
        </w:rPr>
        <w:t>(</w:t>
      </w:r>
      <w:proofErr w:type="spellStart"/>
      <w:r w:rsidRPr="0085495A">
        <w:rPr>
          <w:rFonts w:ascii="Arial" w:hAnsi="Arial" w:cs="Arial"/>
          <w:sz w:val="28"/>
          <w:szCs w:val="28"/>
          <w:shd w:val="clear" w:color="auto" w:fill="FFFFFF"/>
        </w:rPr>
        <w:t>seed</w:t>
      </w:r>
      <w:proofErr w:type="spellEnd"/>
      <w:proofErr w:type="gramStart"/>
      <w:r w:rsidRPr="0085495A">
        <w:rPr>
          <w:rFonts w:ascii="Arial" w:hAnsi="Arial" w:cs="Arial"/>
          <w:sz w:val="28"/>
          <w:szCs w:val="28"/>
          <w:shd w:val="clear" w:color="auto" w:fill="FFFFFF"/>
        </w:rPr>
        <w:t>);</w:t>
      </w:r>
      <w:r w:rsidRPr="0085495A">
        <w:rPr>
          <w:rFonts w:ascii="Arial" w:hAnsi="Arial" w:cs="Arial"/>
          <w:sz w:val="28"/>
          <w:szCs w:val="28"/>
        </w:rPr>
        <w:br/>
      </w:r>
      <w:r w:rsidRPr="0085495A">
        <w:rPr>
          <w:rFonts w:ascii="Arial" w:hAnsi="Arial" w:cs="Arial"/>
          <w:sz w:val="28"/>
          <w:szCs w:val="28"/>
          <w:shd w:val="clear" w:color="auto" w:fill="FFFFFF"/>
        </w:rPr>
        <w:t>на</w:t>
      </w:r>
      <w:proofErr w:type="gramEnd"/>
      <w:r w:rsidRPr="0085495A">
        <w:rPr>
          <w:rFonts w:ascii="Arial" w:hAnsi="Arial" w:cs="Arial"/>
          <w:sz w:val="28"/>
          <w:szCs w:val="28"/>
        </w:rPr>
        <w:br/>
      </w:r>
      <w:proofErr w:type="spellStart"/>
      <w:r w:rsidRPr="0085495A">
        <w:rPr>
          <w:rFonts w:ascii="Arial" w:hAnsi="Arial" w:cs="Arial"/>
          <w:sz w:val="28"/>
          <w:szCs w:val="28"/>
          <w:shd w:val="clear" w:color="auto" w:fill="FFFFFF"/>
        </w:rPr>
        <w:t>crackingSeed.set</w:t>
      </w:r>
      <w:proofErr w:type="spellEnd"/>
      <w:r w:rsidRPr="0085495A">
        <w:rPr>
          <w:rFonts w:ascii="Arial" w:hAnsi="Arial" w:cs="Arial"/>
          <w:sz w:val="28"/>
          <w:szCs w:val="28"/>
          <w:shd w:val="clear" w:color="auto" w:fill="FFFFFF"/>
        </w:rPr>
        <w:t>(</w:t>
      </w:r>
      <w:proofErr w:type="spellStart"/>
      <w:r w:rsidRPr="0085495A">
        <w:rPr>
          <w:rFonts w:ascii="Arial" w:hAnsi="Arial" w:cs="Arial"/>
          <w:sz w:val="28"/>
          <w:szCs w:val="28"/>
          <w:shd w:val="clear" w:color="auto" w:fill="FFFFFF"/>
        </w:rPr>
        <w:t>getPreviousSeed</w:t>
      </w:r>
      <w:proofErr w:type="spellEnd"/>
      <w:r w:rsidRPr="0085495A">
        <w:rPr>
          <w:rFonts w:ascii="Arial" w:hAnsi="Arial" w:cs="Arial"/>
          <w:sz w:val="28"/>
          <w:szCs w:val="28"/>
          <w:shd w:val="clear" w:color="auto" w:fill="FFFFFF"/>
        </w:rPr>
        <w:t>(</w:t>
      </w:r>
      <w:proofErr w:type="spellStart"/>
      <w:r w:rsidRPr="0085495A">
        <w:rPr>
          <w:rFonts w:ascii="Arial" w:hAnsi="Arial" w:cs="Arial"/>
          <w:sz w:val="28"/>
          <w:szCs w:val="28"/>
          <w:shd w:val="clear" w:color="auto" w:fill="FFFFFF"/>
        </w:rPr>
        <w:t>seed</w:t>
      </w:r>
      <w:proofErr w:type="spellEnd"/>
      <w:r w:rsidRPr="0085495A">
        <w:rPr>
          <w:rFonts w:ascii="Arial" w:hAnsi="Arial" w:cs="Arial"/>
          <w:sz w:val="28"/>
          <w:szCs w:val="28"/>
          <w:shd w:val="clear" w:color="auto" w:fill="FFFFFF"/>
        </w:rPr>
        <w:t>));</w:t>
      </w:r>
      <w:r w:rsidRPr="0085495A">
        <w:rPr>
          <w:rFonts w:ascii="Arial" w:hAnsi="Arial" w:cs="Arial"/>
          <w:sz w:val="28"/>
          <w:szCs w:val="28"/>
        </w:rPr>
        <w:br/>
      </w:r>
      <w:r w:rsidRPr="0085495A">
        <w:rPr>
          <w:rFonts w:ascii="Arial" w:hAnsi="Arial" w:cs="Arial"/>
          <w:sz w:val="28"/>
          <w:szCs w:val="28"/>
        </w:rPr>
        <w:br/>
      </w:r>
      <w:r w:rsidRPr="0085495A">
        <w:rPr>
          <w:rFonts w:ascii="Arial" w:hAnsi="Arial" w:cs="Arial"/>
          <w:sz w:val="28"/>
          <w:szCs w:val="28"/>
          <w:shd w:val="clear" w:color="auto" w:fill="FFFFFF"/>
        </w:rPr>
        <w:t xml:space="preserve">И всё, мы успешно взломали ГПСЧ в </w:t>
      </w:r>
      <w:proofErr w:type="spellStart"/>
      <w:r w:rsidRPr="0085495A">
        <w:rPr>
          <w:rFonts w:ascii="Arial" w:hAnsi="Arial" w:cs="Arial"/>
          <w:sz w:val="28"/>
          <w:szCs w:val="28"/>
          <w:shd w:val="clear" w:color="auto" w:fill="FFFFFF"/>
        </w:rPr>
        <w:t>Java</w:t>
      </w:r>
      <w:proofErr w:type="spellEnd"/>
      <w:r w:rsidRPr="0085495A">
        <w:rPr>
          <w:rFonts w:ascii="Arial" w:hAnsi="Arial" w:cs="Arial"/>
          <w:sz w:val="28"/>
          <w:szCs w:val="28"/>
          <w:shd w:val="clear" w:color="auto" w:fill="FFFFFF"/>
        </w:rPr>
        <w:t>.</w:t>
      </w:r>
    </w:p>
    <w:p w:rsidR="00490994" w:rsidRPr="0085495A" w:rsidRDefault="00490994" w:rsidP="00490994">
      <w:pPr>
        <w:shd w:val="clear" w:color="auto" w:fill="FFFFFF"/>
        <w:spacing w:before="100" w:beforeAutospacing="1" w:after="100" w:afterAutospacing="1" w:line="315" w:lineRule="atLeast"/>
        <w:textAlignment w:val="top"/>
        <w:rPr>
          <w:rFonts w:ascii="Arial" w:hAnsi="Arial" w:cs="Arial"/>
          <w:sz w:val="28"/>
          <w:szCs w:val="28"/>
          <w:shd w:val="clear" w:color="auto" w:fill="FFFFFF"/>
        </w:rPr>
      </w:pPr>
    </w:p>
    <w:p w:rsidR="00490994" w:rsidRPr="0085495A" w:rsidRDefault="000B718E" w:rsidP="004B5FBE">
      <w:pPr>
        <w:pStyle w:val="1"/>
        <w:jc w:val="center"/>
      </w:pPr>
      <w:bookmarkStart w:id="64" w:name="_Toc438042039"/>
      <w:r>
        <w:br w:type="page"/>
      </w:r>
      <w:bookmarkStart w:id="65" w:name="_Toc438050021"/>
      <w:bookmarkStart w:id="66" w:name="_Toc438054437"/>
      <w:r w:rsidR="00490994" w:rsidRPr="0085495A">
        <w:lastRenderedPageBreak/>
        <w:t>Создание ГПСЧ.</w:t>
      </w:r>
      <w:bookmarkEnd w:id="64"/>
      <w:bookmarkEnd w:id="65"/>
      <w:bookmarkEnd w:id="66"/>
    </w:p>
    <w:p w:rsidR="00490994" w:rsidRPr="0085495A" w:rsidRDefault="00490994" w:rsidP="00490994">
      <w:pPr>
        <w:ind w:firstLine="708"/>
        <w:rPr>
          <w:rFonts w:ascii="Arial" w:hAnsi="Arial" w:cs="Arial"/>
          <w:sz w:val="28"/>
          <w:szCs w:val="28"/>
        </w:rPr>
      </w:pPr>
      <w:r w:rsidRPr="0085495A">
        <w:rPr>
          <w:rFonts w:ascii="Arial" w:hAnsi="Arial" w:cs="Arial"/>
          <w:sz w:val="28"/>
          <w:szCs w:val="28"/>
        </w:rPr>
        <w:t>Ломать, конечно, весело, но намного интереснее что-то создавать. Поэтому было решено все-таки сделать что-то сложнее, чем разбор чужого кода.</w:t>
      </w:r>
    </w:p>
    <w:p w:rsidR="00490994" w:rsidRPr="0085495A" w:rsidRDefault="00490994" w:rsidP="00490994">
      <w:pPr>
        <w:rPr>
          <w:rFonts w:ascii="Arial" w:hAnsi="Arial" w:cs="Arial"/>
          <w:sz w:val="28"/>
          <w:szCs w:val="28"/>
        </w:rPr>
      </w:pPr>
      <w:r w:rsidRPr="0085495A">
        <w:rPr>
          <w:rFonts w:ascii="Arial" w:hAnsi="Arial" w:cs="Arial"/>
          <w:sz w:val="28"/>
          <w:szCs w:val="28"/>
        </w:rPr>
        <w:tab/>
        <w:t>Для ГПСЧ требуется источник энтропии, любой – время, капли, движение ядер в частицах. Последние, на самом деле, довольно редко для этого используются. Однако нам, используя ПК, доступен другой источник – процессорные тики.</w:t>
      </w:r>
    </w:p>
    <w:p w:rsidR="00490994" w:rsidRPr="0085495A" w:rsidRDefault="00490994" w:rsidP="00490994">
      <w:pPr>
        <w:rPr>
          <w:rFonts w:ascii="Arial" w:hAnsi="Arial" w:cs="Arial"/>
          <w:sz w:val="28"/>
          <w:szCs w:val="28"/>
        </w:rPr>
      </w:pPr>
    </w:p>
    <w:p w:rsidR="00490994" w:rsidRPr="0085495A" w:rsidRDefault="00490994" w:rsidP="00490994">
      <w:pPr>
        <w:rPr>
          <w:rFonts w:ascii="Arial" w:hAnsi="Arial" w:cs="Arial"/>
          <w:b/>
          <w:sz w:val="28"/>
          <w:szCs w:val="28"/>
        </w:rPr>
      </w:pPr>
      <w:r w:rsidRPr="0085495A">
        <w:rPr>
          <w:rFonts w:ascii="Arial" w:hAnsi="Arial" w:cs="Arial"/>
          <w:sz w:val="28"/>
          <w:szCs w:val="28"/>
        </w:rPr>
        <w:tab/>
        <w:t xml:space="preserve">Для получения этих чисел (процессорных тиков) я воспользовался встроенным </w:t>
      </w:r>
      <w:proofErr w:type="spellStart"/>
      <w:r w:rsidRPr="0085495A">
        <w:rPr>
          <w:rFonts w:ascii="Arial" w:hAnsi="Arial" w:cs="Arial"/>
          <w:sz w:val="28"/>
          <w:szCs w:val="28"/>
          <w:lang w:val="en-US"/>
        </w:rPr>
        <w:t>asm</w:t>
      </w:r>
      <w:proofErr w:type="spellEnd"/>
      <w:r w:rsidRPr="0085495A">
        <w:rPr>
          <w:rFonts w:ascii="Arial" w:hAnsi="Arial" w:cs="Arial"/>
          <w:sz w:val="28"/>
          <w:szCs w:val="28"/>
        </w:rPr>
        <w:t xml:space="preserve"> компилятором в </w:t>
      </w:r>
      <w:r w:rsidRPr="0085495A">
        <w:rPr>
          <w:rFonts w:ascii="Arial" w:hAnsi="Arial" w:cs="Arial"/>
          <w:sz w:val="28"/>
          <w:szCs w:val="28"/>
          <w:lang w:val="en-US"/>
        </w:rPr>
        <w:t>c</w:t>
      </w:r>
      <w:r w:rsidRPr="0085495A">
        <w:rPr>
          <w:rFonts w:ascii="Arial" w:hAnsi="Arial" w:cs="Arial"/>
          <w:sz w:val="28"/>
          <w:szCs w:val="28"/>
        </w:rPr>
        <w:t xml:space="preserve">++ и командой </w:t>
      </w:r>
      <w:proofErr w:type="spellStart"/>
      <w:r w:rsidRPr="0085495A">
        <w:rPr>
          <w:rFonts w:ascii="Arial" w:hAnsi="Arial" w:cs="Arial"/>
          <w:b/>
          <w:sz w:val="28"/>
          <w:szCs w:val="28"/>
          <w:lang w:val="en-US"/>
        </w:rPr>
        <w:t>rdtsc</w:t>
      </w:r>
      <w:proofErr w:type="spellEnd"/>
      <w:r w:rsidRPr="0085495A">
        <w:rPr>
          <w:rFonts w:ascii="Arial" w:hAnsi="Arial" w:cs="Arial"/>
          <w:b/>
          <w:sz w:val="28"/>
          <w:szCs w:val="28"/>
        </w:rPr>
        <w:t>.</w:t>
      </w:r>
    </w:p>
    <w:p w:rsidR="00490994" w:rsidRPr="0085495A" w:rsidRDefault="00490994" w:rsidP="00490994">
      <w:pPr>
        <w:numPr>
          <w:ilvl w:val="0"/>
          <w:numId w:val="29"/>
        </w:numPr>
        <w:shd w:val="clear" w:color="auto" w:fill="FFFFFF"/>
        <w:suppressAutoHyphens w:val="0"/>
        <w:spacing w:before="100" w:beforeAutospacing="1" w:after="100" w:afterAutospacing="1" w:line="315" w:lineRule="atLeast"/>
        <w:ind w:left="-105"/>
        <w:textAlignment w:val="top"/>
        <w:rPr>
          <w:rFonts w:ascii="Consolas" w:hAnsi="Consolas" w:cs="Consolas"/>
          <w:sz w:val="18"/>
          <w:szCs w:val="18"/>
          <w:lang w:val="en-US" w:eastAsia="ru-RU"/>
        </w:rPr>
      </w:pPr>
      <w:r w:rsidRPr="0085495A">
        <w:rPr>
          <w:rFonts w:ascii="Consolas" w:hAnsi="Consolas" w:cs="Consolas"/>
          <w:sz w:val="18"/>
          <w:szCs w:val="18"/>
          <w:lang w:val="en-US" w:eastAsia="ru-RU"/>
        </w:rPr>
        <w:t>static inline uint64_t </w:t>
      </w:r>
      <w:proofErr w:type="spellStart"/>
      <w:r w:rsidRPr="0085495A">
        <w:rPr>
          <w:rFonts w:ascii="Consolas" w:hAnsi="Consolas" w:cs="Consolas"/>
          <w:sz w:val="18"/>
          <w:szCs w:val="18"/>
          <w:lang w:val="en-US" w:eastAsia="ru-RU"/>
        </w:rPr>
        <w:t>get_cycles</w:t>
      </w:r>
      <w:proofErr w:type="spellEnd"/>
      <w:r w:rsidRPr="0085495A">
        <w:rPr>
          <w:rFonts w:ascii="Consolas" w:hAnsi="Consolas" w:cs="Consolas"/>
          <w:sz w:val="18"/>
          <w:szCs w:val="18"/>
          <w:lang w:val="en-US" w:eastAsia="ru-RU"/>
        </w:rPr>
        <w:t>()</w:t>
      </w:r>
    </w:p>
    <w:p w:rsidR="00490994" w:rsidRPr="0085495A" w:rsidRDefault="00490994" w:rsidP="00490994">
      <w:pPr>
        <w:numPr>
          <w:ilvl w:val="0"/>
          <w:numId w:val="29"/>
        </w:numPr>
        <w:shd w:val="clear" w:color="auto" w:fill="FFFFFF"/>
        <w:suppressAutoHyphens w:val="0"/>
        <w:spacing w:before="100" w:beforeAutospacing="1" w:after="100" w:afterAutospacing="1" w:line="315" w:lineRule="atLeast"/>
        <w:ind w:left="-105"/>
        <w:textAlignment w:val="top"/>
        <w:rPr>
          <w:rFonts w:ascii="Consolas" w:hAnsi="Consolas" w:cs="Consolas"/>
          <w:sz w:val="18"/>
          <w:szCs w:val="18"/>
          <w:lang w:eastAsia="ru-RU"/>
        </w:rPr>
      </w:pPr>
      <w:r w:rsidRPr="0085495A">
        <w:rPr>
          <w:rFonts w:ascii="Consolas" w:hAnsi="Consolas" w:cs="Consolas"/>
          <w:sz w:val="18"/>
          <w:szCs w:val="18"/>
          <w:lang w:eastAsia="ru-RU"/>
        </w:rPr>
        <w:t>{</w:t>
      </w:r>
    </w:p>
    <w:p w:rsidR="00490994" w:rsidRPr="0085495A" w:rsidRDefault="00490994" w:rsidP="00490994">
      <w:pPr>
        <w:numPr>
          <w:ilvl w:val="0"/>
          <w:numId w:val="29"/>
        </w:numPr>
        <w:shd w:val="clear" w:color="auto" w:fill="FFFFFF"/>
        <w:suppressAutoHyphens w:val="0"/>
        <w:spacing w:before="100" w:beforeAutospacing="1" w:after="100" w:afterAutospacing="1" w:line="315" w:lineRule="atLeast"/>
        <w:ind w:left="-105"/>
        <w:textAlignment w:val="top"/>
        <w:rPr>
          <w:rFonts w:ascii="Consolas" w:hAnsi="Consolas" w:cs="Consolas"/>
          <w:sz w:val="18"/>
          <w:szCs w:val="18"/>
          <w:lang w:eastAsia="ru-RU"/>
        </w:rPr>
      </w:pPr>
      <w:r w:rsidRPr="0085495A">
        <w:rPr>
          <w:rFonts w:ascii="Consolas" w:hAnsi="Consolas" w:cs="Consolas"/>
          <w:sz w:val="18"/>
          <w:szCs w:val="18"/>
          <w:lang w:eastAsia="ru-RU"/>
        </w:rPr>
        <w:t>        uint64_t t;</w:t>
      </w:r>
    </w:p>
    <w:p w:rsidR="00490994" w:rsidRPr="0085495A" w:rsidRDefault="00490994" w:rsidP="00490994">
      <w:pPr>
        <w:numPr>
          <w:ilvl w:val="0"/>
          <w:numId w:val="29"/>
        </w:numPr>
        <w:shd w:val="clear" w:color="auto" w:fill="FFFFFF"/>
        <w:suppressAutoHyphens w:val="0"/>
        <w:spacing w:before="100" w:beforeAutospacing="1" w:after="100" w:afterAutospacing="1" w:line="315" w:lineRule="atLeast"/>
        <w:ind w:left="-105"/>
        <w:textAlignment w:val="top"/>
        <w:rPr>
          <w:rFonts w:ascii="Consolas" w:hAnsi="Consolas" w:cs="Consolas"/>
          <w:sz w:val="18"/>
          <w:szCs w:val="18"/>
          <w:lang w:val="en-US" w:eastAsia="ru-RU"/>
        </w:rPr>
      </w:pPr>
      <w:r w:rsidRPr="0085495A">
        <w:rPr>
          <w:rFonts w:ascii="Consolas" w:hAnsi="Consolas" w:cs="Consolas"/>
          <w:sz w:val="18"/>
          <w:szCs w:val="18"/>
          <w:lang w:val="en-US" w:eastAsia="ru-RU"/>
        </w:rPr>
        <w:t>        __</w:t>
      </w:r>
      <w:proofErr w:type="spellStart"/>
      <w:r w:rsidRPr="0085495A">
        <w:rPr>
          <w:rFonts w:ascii="Consolas" w:hAnsi="Consolas" w:cs="Consolas"/>
          <w:sz w:val="18"/>
          <w:szCs w:val="18"/>
          <w:lang w:val="en-US" w:eastAsia="ru-RU"/>
        </w:rPr>
        <w:t>asm</w:t>
      </w:r>
      <w:proofErr w:type="spellEnd"/>
      <w:r w:rsidRPr="0085495A">
        <w:rPr>
          <w:rFonts w:ascii="Consolas" w:hAnsi="Consolas" w:cs="Consolas"/>
          <w:sz w:val="18"/>
          <w:szCs w:val="18"/>
          <w:lang w:val="en-US" w:eastAsia="ru-RU"/>
        </w:rPr>
        <w:t> volatile ("</w:t>
      </w:r>
      <w:proofErr w:type="spellStart"/>
      <w:r w:rsidRPr="0085495A">
        <w:rPr>
          <w:rFonts w:ascii="Consolas" w:hAnsi="Consolas" w:cs="Consolas"/>
          <w:sz w:val="18"/>
          <w:szCs w:val="18"/>
          <w:lang w:val="en-US" w:eastAsia="ru-RU"/>
        </w:rPr>
        <w:t>rdtsc</w:t>
      </w:r>
      <w:proofErr w:type="spellEnd"/>
      <w:r w:rsidRPr="0085495A">
        <w:rPr>
          <w:rFonts w:ascii="Consolas" w:hAnsi="Consolas" w:cs="Consolas"/>
          <w:sz w:val="18"/>
          <w:szCs w:val="18"/>
          <w:lang w:val="en-US" w:eastAsia="ru-RU"/>
        </w:rPr>
        <w:t>" : "=A"(t));</w:t>
      </w:r>
    </w:p>
    <w:p w:rsidR="00490994" w:rsidRPr="0085495A" w:rsidRDefault="00490994" w:rsidP="00490994">
      <w:pPr>
        <w:numPr>
          <w:ilvl w:val="0"/>
          <w:numId w:val="29"/>
        </w:numPr>
        <w:shd w:val="clear" w:color="auto" w:fill="FFFFFF"/>
        <w:suppressAutoHyphens w:val="0"/>
        <w:spacing w:before="100" w:beforeAutospacing="1" w:after="100" w:afterAutospacing="1" w:line="315" w:lineRule="atLeast"/>
        <w:ind w:left="-105"/>
        <w:textAlignment w:val="top"/>
        <w:rPr>
          <w:rFonts w:ascii="Consolas" w:hAnsi="Consolas" w:cs="Consolas"/>
          <w:sz w:val="18"/>
          <w:szCs w:val="18"/>
          <w:lang w:eastAsia="ru-RU"/>
        </w:rPr>
      </w:pPr>
      <w:r w:rsidRPr="0085495A">
        <w:rPr>
          <w:rFonts w:ascii="Consolas" w:hAnsi="Consolas" w:cs="Consolas"/>
          <w:sz w:val="18"/>
          <w:szCs w:val="18"/>
          <w:lang w:val="en-US" w:eastAsia="ru-RU"/>
        </w:rPr>
        <w:t>        </w:t>
      </w:r>
      <w:proofErr w:type="spellStart"/>
      <w:r w:rsidRPr="0085495A">
        <w:rPr>
          <w:rFonts w:ascii="Consolas" w:hAnsi="Consolas" w:cs="Consolas"/>
          <w:sz w:val="18"/>
          <w:szCs w:val="18"/>
          <w:lang w:eastAsia="ru-RU"/>
        </w:rPr>
        <w:t>return</w:t>
      </w:r>
      <w:proofErr w:type="spellEnd"/>
      <w:r w:rsidRPr="0085495A">
        <w:rPr>
          <w:rFonts w:ascii="Consolas" w:hAnsi="Consolas" w:cs="Consolas"/>
          <w:sz w:val="18"/>
          <w:szCs w:val="18"/>
          <w:lang w:eastAsia="ru-RU"/>
        </w:rPr>
        <w:t> t;</w:t>
      </w:r>
    </w:p>
    <w:p w:rsidR="00490994" w:rsidRPr="0085495A" w:rsidRDefault="00490994" w:rsidP="00490994">
      <w:pPr>
        <w:numPr>
          <w:ilvl w:val="0"/>
          <w:numId w:val="29"/>
        </w:numPr>
        <w:shd w:val="clear" w:color="auto" w:fill="FFFFFF"/>
        <w:suppressAutoHyphens w:val="0"/>
        <w:spacing w:before="100" w:beforeAutospacing="1" w:after="100" w:afterAutospacing="1" w:line="315" w:lineRule="atLeast"/>
        <w:ind w:left="-105"/>
        <w:textAlignment w:val="top"/>
        <w:rPr>
          <w:rFonts w:ascii="Consolas" w:hAnsi="Consolas" w:cs="Consolas"/>
          <w:sz w:val="18"/>
          <w:szCs w:val="18"/>
          <w:lang w:eastAsia="ru-RU"/>
        </w:rPr>
      </w:pPr>
      <w:r w:rsidRPr="0085495A">
        <w:rPr>
          <w:rFonts w:ascii="Consolas" w:hAnsi="Consolas" w:cs="Consolas"/>
          <w:sz w:val="18"/>
          <w:szCs w:val="18"/>
          <w:lang w:eastAsia="ru-RU"/>
        </w:rPr>
        <w:t>}</w:t>
      </w:r>
    </w:p>
    <w:p w:rsidR="00490994" w:rsidRPr="00490994" w:rsidRDefault="00490994" w:rsidP="00490994">
      <w:pPr>
        <w:ind w:firstLine="708"/>
        <w:rPr>
          <w:rFonts w:ascii="Arial" w:hAnsi="Arial" w:cs="Arial"/>
          <w:i/>
          <w:sz w:val="28"/>
          <w:szCs w:val="28"/>
        </w:rPr>
      </w:pPr>
      <w:r w:rsidRPr="0085495A">
        <w:rPr>
          <w:rFonts w:ascii="Arial" w:hAnsi="Arial" w:cs="Arial"/>
          <w:sz w:val="28"/>
          <w:szCs w:val="28"/>
        </w:rPr>
        <w:t>Генерировать числа я решил с помощью</w:t>
      </w:r>
      <w:r>
        <w:rPr>
          <w:rFonts w:ascii="Arial" w:hAnsi="Arial" w:cs="Arial"/>
          <w:sz w:val="28"/>
          <w:szCs w:val="28"/>
        </w:rPr>
        <w:t xml:space="preserve"> простых сдвигов битов</w:t>
      </w:r>
      <w:r w:rsidRPr="0085495A"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  <w:t>Это рекурсивный генератор, который в состоянии генерировать устойчивые наборы битов.</w:t>
      </w:r>
    </w:p>
    <w:p w:rsidR="00490994" w:rsidRDefault="00490994" w:rsidP="00490994">
      <w:pPr>
        <w:ind w:firstLine="708"/>
        <w:rPr>
          <w:rFonts w:ascii="Arial" w:hAnsi="Arial" w:cs="Arial"/>
          <w:sz w:val="28"/>
          <w:szCs w:val="28"/>
        </w:rPr>
      </w:pPr>
      <w:r w:rsidRPr="0085495A">
        <w:rPr>
          <w:rFonts w:ascii="Arial" w:hAnsi="Arial" w:cs="Arial"/>
          <w:sz w:val="28"/>
          <w:szCs w:val="28"/>
        </w:rPr>
        <w:t>В моей реализации</w:t>
      </w:r>
      <w:r>
        <w:rPr>
          <w:rFonts w:ascii="Arial" w:hAnsi="Arial" w:cs="Arial"/>
          <w:sz w:val="28"/>
          <w:szCs w:val="28"/>
        </w:rPr>
        <w:t xml:space="preserve"> он выглядит так</w:t>
      </w:r>
      <w:r w:rsidRPr="000F50CF">
        <w:rPr>
          <w:rFonts w:ascii="Arial" w:hAnsi="Arial" w:cs="Arial"/>
          <w:sz w:val="28"/>
          <w:szCs w:val="28"/>
        </w:rPr>
        <w:t>:</w:t>
      </w:r>
    </w:p>
    <w:p w:rsidR="00490994" w:rsidRDefault="00490994" w:rsidP="00490994">
      <w:pPr>
        <w:ind w:firstLine="708"/>
        <w:rPr>
          <w:rFonts w:ascii="Arial" w:hAnsi="Arial" w:cs="Arial"/>
          <w:sz w:val="28"/>
          <w:szCs w:val="28"/>
        </w:rPr>
      </w:pPr>
    </w:p>
    <w:p w:rsidR="00490994" w:rsidRPr="000F50CF" w:rsidRDefault="00490994" w:rsidP="00490994">
      <w:pPr>
        <w:ind w:firstLine="708"/>
        <w:rPr>
          <w:rFonts w:ascii="Arial" w:hAnsi="Arial" w:cs="Arial"/>
          <w:sz w:val="28"/>
          <w:szCs w:val="28"/>
        </w:rPr>
      </w:pPr>
    </w:p>
    <w:p w:rsidR="00490994" w:rsidRPr="0085495A" w:rsidRDefault="00490994" w:rsidP="00490994">
      <w:pPr>
        <w:numPr>
          <w:ilvl w:val="0"/>
          <w:numId w:val="30"/>
        </w:numPr>
        <w:shd w:val="clear" w:color="auto" w:fill="FFFFFF"/>
        <w:suppressAutoHyphens w:val="0"/>
        <w:spacing w:before="100" w:beforeAutospacing="1" w:after="100" w:afterAutospacing="1" w:line="315" w:lineRule="atLeast"/>
        <w:ind w:left="-105"/>
        <w:textAlignment w:val="top"/>
        <w:rPr>
          <w:rFonts w:ascii="Consolas" w:hAnsi="Consolas" w:cs="Consolas"/>
          <w:sz w:val="18"/>
          <w:szCs w:val="18"/>
          <w:lang w:val="en-US" w:eastAsia="ru-RU"/>
        </w:rPr>
      </w:pPr>
      <w:r>
        <w:rPr>
          <w:rFonts w:ascii="Consolas" w:hAnsi="Consolas" w:cs="Consolas"/>
          <w:sz w:val="18"/>
          <w:szCs w:val="18"/>
          <w:lang w:val="en-US" w:eastAsia="ru-RU"/>
        </w:rPr>
        <w:t>static u32 __random</w:t>
      </w:r>
      <w:r w:rsidRPr="0085495A">
        <w:rPr>
          <w:rFonts w:ascii="Consolas" w:hAnsi="Consolas" w:cs="Consolas"/>
          <w:sz w:val="18"/>
          <w:szCs w:val="18"/>
          <w:lang w:val="en-US" w:eastAsia="ru-RU"/>
        </w:rPr>
        <w:t>(</w:t>
      </w:r>
      <w:proofErr w:type="spellStart"/>
      <w:r w:rsidRPr="0085495A">
        <w:rPr>
          <w:rFonts w:ascii="Consolas" w:hAnsi="Consolas" w:cs="Consolas"/>
          <w:sz w:val="18"/>
          <w:szCs w:val="18"/>
          <w:lang w:val="en-US" w:eastAsia="ru-RU"/>
        </w:rPr>
        <w:t>struct</w:t>
      </w:r>
      <w:proofErr w:type="spellEnd"/>
      <w:r w:rsidRPr="0085495A">
        <w:rPr>
          <w:rFonts w:ascii="Consolas" w:hAnsi="Consolas" w:cs="Consolas"/>
          <w:sz w:val="18"/>
          <w:szCs w:val="18"/>
          <w:lang w:val="en-US" w:eastAsia="ru-RU"/>
        </w:rPr>
        <w:t> </w:t>
      </w:r>
      <w:proofErr w:type="spellStart"/>
      <w:r w:rsidRPr="0085495A">
        <w:rPr>
          <w:rFonts w:ascii="Consolas" w:hAnsi="Consolas" w:cs="Consolas"/>
          <w:sz w:val="18"/>
          <w:szCs w:val="18"/>
          <w:lang w:val="en-US" w:eastAsia="ru-RU"/>
        </w:rPr>
        <w:t>rnd_state</w:t>
      </w:r>
      <w:proofErr w:type="spellEnd"/>
      <w:r w:rsidRPr="0085495A">
        <w:rPr>
          <w:rFonts w:ascii="Consolas" w:hAnsi="Consolas" w:cs="Consolas"/>
          <w:sz w:val="18"/>
          <w:szCs w:val="18"/>
          <w:lang w:val="en-US" w:eastAsia="ru-RU"/>
        </w:rPr>
        <w:t> *state)</w:t>
      </w:r>
    </w:p>
    <w:p w:rsidR="00490994" w:rsidRPr="0085495A" w:rsidRDefault="00490994" w:rsidP="00490994">
      <w:pPr>
        <w:numPr>
          <w:ilvl w:val="0"/>
          <w:numId w:val="30"/>
        </w:numPr>
        <w:shd w:val="clear" w:color="auto" w:fill="FFFFFF"/>
        <w:suppressAutoHyphens w:val="0"/>
        <w:spacing w:before="100" w:beforeAutospacing="1" w:after="100" w:afterAutospacing="1" w:line="315" w:lineRule="atLeast"/>
        <w:ind w:left="-105"/>
        <w:textAlignment w:val="top"/>
        <w:rPr>
          <w:rFonts w:ascii="Consolas" w:hAnsi="Consolas" w:cs="Consolas"/>
          <w:sz w:val="18"/>
          <w:szCs w:val="18"/>
          <w:lang w:eastAsia="ru-RU"/>
        </w:rPr>
      </w:pPr>
      <w:r w:rsidRPr="0085495A">
        <w:rPr>
          <w:rFonts w:ascii="Consolas" w:hAnsi="Consolas" w:cs="Consolas"/>
          <w:sz w:val="18"/>
          <w:szCs w:val="18"/>
          <w:lang w:eastAsia="ru-RU"/>
        </w:rPr>
        <w:t>{</w:t>
      </w:r>
    </w:p>
    <w:p w:rsidR="00490994" w:rsidRPr="0085495A" w:rsidRDefault="00490994" w:rsidP="00490994">
      <w:pPr>
        <w:numPr>
          <w:ilvl w:val="0"/>
          <w:numId w:val="30"/>
        </w:numPr>
        <w:shd w:val="clear" w:color="auto" w:fill="FFFFFF"/>
        <w:suppressAutoHyphens w:val="0"/>
        <w:spacing w:before="100" w:beforeAutospacing="1" w:after="100" w:afterAutospacing="1" w:line="315" w:lineRule="atLeast"/>
        <w:ind w:left="-105"/>
        <w:textAlignment w:val="top"/>
        <w:rPr>
          <w:rFonts w:ascii="Consolas" w:hAnsi="Consolas" w:cs="Consolas"/>
          <w:sz w:val="18"/>
          <w:szCs w:val="18"/>
          <w:lang w:val="en-US" w:eastAsia="ru-RU"/>
        </w:rPr>
      </w:pPr>
      <w:r w:rsidRPr="0085495A">
        <w:rPr>
          <w:rFonts w:ascii="Consolas" w:hAnsi="Consolas" w:cs="Consolas"/>
          <w:sz w:val="18"/>
          <w:szCs w:val="18"/>
          <w:lang w:val="en-US" w:eastAsia="ru-RU"/>
        </w:rPr>
        <w:t xml:space="preserve">#define </w:t>
      </w:r>
      <w:r>
        <w:rPr>
          <w:rFonts w:ascii="Consolas" w:hAnsi="Consolas" w:cs="Consolas"/>
          <w:sz w:val="18"/>
          <w:szCs w:val="18"/>
          <w:lang w:val="en-US" w:eastAsia="ru-RU"/>
        </w:rPr>
        <w:t>SHIFT</w:t>
      </w:r>
      <w:r w:rsidRPr="0085495A">
        <w:rPr>
          <w:rFonts w:ascii="Consolas" w:hAnsi="Consolas" w:cs="Consolas"/>
          <w:sz w:val="18"/>
          <w:szCs w:val="18"/>
          <w:lang w:val="en-US" w:eastAsia="ru-RU"/>
        </w:rPr>
        <w:t>(</w:t>
      </w:r>
      <w:proofErr w:type="spellStart"/>
      <w:r w:rsidRPr="0085495A">
        <w:rPr>
          <w:rFonts w:ascii="Consolas" w:hAnsi="Consolas" w:cs="Consolas"/>
          <w:sz w:val="18"/>
          <w:szCs w:val="18"/>
          <w:lang w:val="en-US" w:eastAsia="ru-RU"/>
        </w:rPr>
        <w:t>s,a,b,c,d</w:t>
      </w:r>
      <w:proofErr w:type="spellEnd"/>
      <w:r w:rsidRPr="0085495A">
        <w:rPr>
          <w:rFonts w:ascii="Consolas" w:hAnsi="Consolas" w:cs="Consolas"/>
          <w:sz w:val="18"/>
          <w:szCs w:val="18"/>
          <w:lang w:val="en-US" w:eastAsia="ru-RU"/>
        </w:rPr>
        <w:t>) ((</w:t>
      </w:r>
      <w:proofErr w:type="spellStart"/>
      <w:r w:rsidRPr="0085495A">
        <w:rPr>
          <w:rFonts w:ascii="Consolas" w:hAnsi="Consolas" w:cs="Consolas"/>
          <w:sz w:val="18"/>
          <w:szCs w:val="18"/>
          <w:lang w:val="en-US" w:eastAsia="ru-RU"/>
        </w:rPr>
        <w:t>s&amp;c</w:t>
      </w:r>
      <w:proofErr w:type="spellEnd"/>
      <w:r w:rsidRPr="0085495A">
        <w:rPr>
          <w:rFonts w:ascii="Consolas" w:hAnsi="Consolas" w:cs="Consolas"/>
          <w:sz w:val="18"/>
          <w:szCs w:val="18"/>
          <w:lang w:val="en-US" w:eastAsia="ru-RU"/>
        </w:rPr>
        <w:t>)&lt;&lt;d) ^ (((s &lt;&lt;a) ^ s)&gt;&gt;b)</w:t>
      </w:r>
    </w:p>
    <w:p w:rsidR="00490994" w:rsidRPr="0085495A" w:rsidRDefault="00490994" w:rsidP="00490994">
      <w:pPr>
        <w:numPr>
          <w:ilvl w:val="0"/>
          <w:numId w:val="30"/>
        </w:numPr>
        <w:shd w:val="clear" w:color="auto" w:fill="FFFFFF"/>
        <w:suppressAutoHyphens w:val="0"/>
        <w:spacing w:before="100" w:beforeAutospacing="1" w:after="100" w:afterAutospacing="1" w:line="315" w:lineRule="atLeast"/>
        <w:ind w:left="-105"/>
        <w:textAlignment w:val="top"/>
        <w:rPr>
          <w:rFonts w:ascii="Consolas" w:hAnsi="Consolas" w:cs="Consolas"/>
          <w:sz w:val="18"/>
          <w:szCs w:val="18"/>
          <w:lang w:val="en-US" w:eastAsia="ru-RU"/>
        </w:rPr>
      </w:pPr>
      <w:r w:rsidRPr="0085495A">
        <w:rPr>
          <w:rFonts w:ascii="Consolas" w:hAnsi="Consolas" w:cs="Consolas"/>
          <w:sz w:val="18"/>
          <w:szCs w:val="18"/>
          <w:lang w:val="en-US" w:eastAsia="ru-RU"/>
        </w:rPr>
        <w:t> </w:t>
      </w:r>
    </w:p>
    <w:p w:rsidR="00490994" w:rsidRPr="0085495A" w:rsidRDefault="00490994" w:rsidP="00490994">
      <w:pPr>
        <w:numPr>
          <w:ilvl w:val="0"/>
          <w:numId w:val="30"/>
        </w:numPr>
        <w:shd w:val="clear" w:color="auto" w:fill="FFFFFF"/>
        <w:suppressAutoHyphens w:val="0"/>
        <w:spacing w:before="100" w:beforeAutospacing="1" w:after="100" w:afterAutospacing="1" w:line="315" w:lineRule="atLeast"/>
        <w:ind w:left="-105"/>
        <w:textAlignment w:val="top"/>
        <w:rPr>
          <w:rFonts w:ascii="Consolas" w:hAnsi="Consolas" w:cs="Consolas"/>
          <w:sz w:val="18"/>
          <w:szCs w:val="18"/>
          <w:lang w:val="en-US" w:eastAsia="ru-RU"/>
        </w:rPr>
      </w:pPr>
      <w:r w:rsidRPr="0085495A">
        <w:rPr>
          <w:rFonts w:ascii="Consolas" w:hAnsi="Consolas" w:cs="Consolas"/>
          <w:sz w:val="18"/>
          <w:szCs w:val="18"/>
          <w:lang w:val="en-US" w:eastAsia="ru-RU"/>
        </w:rPr>
        <w:t>        state-&gt;s1 = </w:t>
      </w:r>
      <w:r>
        <w:rPr>
          <w:rFonts w:ascii="Consolas" w:hAnsi="Consolas" w:cs="Consolas"/>
          <w:sz w:val="18"/>
          <w:szCs w:val="18"/>
          <w:lang w:val="en-US" w:eastAsia="ru-RU"/>
        </w:rPr>
        <w:t>SHIFT</w:t>
      </w:r>
      <w:r w:rsidRPr="0085495A">
        <w:rPr>
          <w:rFonts w:ascii="Consolas" w:hAnsi="Consolas" w:cs="Consolas"/>
          <w:sz w:val="18"/>
          <w:szCs w:val="18"/>
          <w:lang w:val="en-US" w:eastAsia="ru-RU"/>
        </w:rPr>
        <w:t>(state-&gt;s1, 13, 19, 4294967294UL, 12);</w:t>
      </w:r>
    </w:p>
    <w:p w:rsidR="00490994" w:rsidRPr="0085495A" w:rsidRDefault="00490994" w:rsidP="00490994">
      <w:pPr>
        <w:numPr>
          <w:ilvl w:val="0"/>
          <w:numId w:val="30"/>
        </w:numPr>
        <w:shd w:val="clear" w:color="auto" w:fill="FFFFFF"/>
        <w:suppressAutoHyphens w:val="0"/>
        <w:spacing w:before="100" w:beforeAutospacing="1" w:after="100" w:afterAutospacing="1" w:line="315" w:lineRule="atLeast"/>
        <w:ind w:left="-105"/>
        <w:textAlignment w:val="top"/>
        <w:rPr>
          <w:rFonts w:ascii="Consolas" w:hAnsi="Consolas" w:cs="Consolas"/>
          <w:sz w:val="18"/>
          <w:szCs w:val="18"/>
          <w:lang w:val="en-US" w:eastAsia="ru-RU"/>
        </w:rPr>
      </w:pPr>
      <w:r w:rsidRPr="0085495A">
        <w:rPr>
          <w:rFonts w:ascii="Consolas" w:hAnsi="Consolas" w:cs="Consolas"/>
          <w:sz w:val="18"/>
          <w:szCs w:val="18"/>
          <w:lang w:val="en-US" w:eastAsia="ru-RU"/>
        </w:rPr>
        <w:t>        state-&gt;s2 = </w:t>
      </w:r>
      <w:r>
        <w:rPr>
          <w:rFonts w:ascii="Consolas" w:hAnsi="Consolas" w:cs="Consolas"/>
          <w:sz w:val="18"/>
          <w:szCs w:val="18"/>
          <w:lang w:val="en-US" w:eastAsia="ru-RU"/>
        </w:rPr>
        <w:t>SHIFT</w:t>
      </w:r>
      <w:r w:rsidRPr="0085495A">
        <w:rPr>
          <w:rFonts w:ascii="Consolas" w:hAnsi="Consolas" w:cs="Consolas"/>
          <w:sz w:val="18"/>
          <w:szCs w:val="18"/>
          <w:lang w:val="en-US" w:eastAsia="ru-RU"/>
        </w:rPr>
        <w:t>(state-&gt;s2, 2, 25, 4294967288UL, 4);</w:t>
      </w:r>
    </w:p>
    <w:p w:rsidR="00490994" w:rsidRPr="0085495A" w:rsidRDefault="00490994" w:rsidP="00490994">
      <w:pPr>
        <w:numPr>
          <w:ilvl w:val="0"/>
          <w:numId w:val="30"/>
        </w:numPr>
        <w:shd w:val="clear" w:color="auto" w:fill="FFFFFF"/>
        <w:suppressAutoHyphens w:val="0"/>
        <w:spacing w:before="100" w:beforeAutospacing="1" w:after="100" w:afterAutospacing="1" w:line="315" w:lineRule="atLeast"/>
        <w:ind w:left="-105"/>
        <w:textAlignment w:val="top"/>
        <w:rPr>
          <w:rFonts w:ascii="Consolas" w:hAnsi="Consolas" w:cs="Consolas"/>
          <w:sz w:val="18"/>
          <w:szCs w:val="18"/>
          <w:lang w:val="en-US" w:eastAsia="ru-RU"/>
        </w:rPr>
      </w:pPr>
      <w:r w:rsidRPr="0085495A">
        <w:rPr>
          <w:rFonts w:ascii="Consolas" w:hAnsi="Consolas" w:cs="Consolas"/>
          <w:sz w:val="18"/>
          <w:szCs w:val="18"/>
          <w:lang w:val="en-US" w:eastAsia="ru-RU"/>
        </w:rPr>
        <w:t>        state-&gt;s3 = </w:t>
      </w:r>
      <w:r>
        <w:rPr>
          <w:rFonts w:ascii="Consolas" w:hAnsi="Consolas" w:cs="Consolas"/>
          <w:sz w:val="18"/>
          <w:szCs w:val="18"/>
          <w:lang w:val="en-US" w:eastAsia="ru-RU"/>
        </w:rPr>
        <w:t>SHIFT</w:t>
      </w:r>
      <w:r w:rsidRPr="0085495A">
        <w:rPr>
          <w:rFonts w:ascii="Consolas" w:hAnsi="Consolas" w:cs="Consolas"/>
          <w:sz w:val="18"/>
          <w:szCs w:val="18"/>
          <w:lang w:val="en-US" w:eastAsia="ru-RU"/>
        </w:rPr>
        <w:t>(state-&gt;s3, 3, 11, 4294967280UL, 17);</w:t>
      </w:r>
    </w:p>
    <w:p w:rsidR="00490994" w:rsidRPr="0085495A" w:rsidRDefault="00490994" w:rsidP="00490994">
      <w:pPr>
        <w:numPr>
          <w:ilvl w:val="0"/>
          <w:numId w:val="30"/>
        </w:numPr>
        <w:shd w:val="clear" w:color="auto" w:fill="FFFFFF"/>
        <w:suppressAutoHyphens w:val="0"/>
        <w:spacing w:before="100" w:beforeAutospacing="1" w:after="100" w:afterAutospacing="1" w:line="315" w:lineRule="atLeast"/>
        <w:ind w:left="-105"/>
        <w:textAlignment w:val="top"/>
        <w:rPr>
          <w:rFonts w:ascii="Consolas" w:hAnsi="Consolas" w:cs="Consolas"/>
          <w:sz w:val="18"/>
          <w:szCs w:val="18"/>
          <w:lang w:val="en-US" w:eastAsia="ru-RU"/>
        </w:rPr>
      </w:pPr>
      <w:r w:rsidRPr="0085495A">
        <w:rPr>
          <w:rFonts w:ascii="Consolas" w:hAnsi="Consolas" w:cs="Consolas"/>
          <w:sz w:val="18"/>
          <w:szCs w:val="18"/>
          <w:lang w:val="en-US" w:eastAsia="ru-RU"/>
        </w:rPr>
        <w:t> </w:t>
      </w:r>
    </w:p>
    <w:p w:rsidR="00490994" w:rsidRPr="0085495A" w:rsidRDefault="00490994" w:rsidP="00490994">
      <w:pPr>
        <w:numPr>
          <w:ilvl w:val="0"/>
          <w:numId w:val="30"/>
        </w:numPr>
        <w:shd w:val="clear" w:color="auto" w:fill="FFFFFF"/>
        <w:suppressAutoHyphens w:val="0"/>
        <w:spacing w:before="100" w:beforeAutospacing="1" w:after="100" w:afterAutospacing="1" w:line="315" w:lineRule="atLeast"/>
        <w:ind w:left="-105"/>
        <w:textAlignment w:val="top"/>
        <w:rPr>
          <w:rFonts w:ascii="Consolas" w:hAnsi="Consolas" w:cs="Consolas"/>
          <w:sz w:val="18"/>
          <w:szCs w:val="18"/>
          <w:lang w:val="en-US" w:eastAsia="ru-RU"/>
        </w:rPr>
      </w:pPr>
      <w:r w:rsidRPr="0085495A">
        <w:rPr>
          <w:rFonts w:ascii="Consolas" w:hAnsi="Consolas" w:cs="Consolas"/>
          <w:sz w:val="18"/>
          <w:szCs w:val="18"/>
          <w:lang w:val="en-US" w:eastAsia="ru-RU"/>
        </w:rPr>
        <w:t>        return (state-&gt;s1 ^ state-&gt;s2 ^ state-&gt;s3);</w:t>
      </w:r>
    </w:p>
    <w:p w:rsidR="00490994" w:rsidRPr="0085495A" w:rsidRDefault="00490994" w:rsidP="00490994">
      <w:pPr>
        <w:numPr>
          <w:ilvl w:val="0"/>
          <w:numId w:val="30"/>
        </w:numPr>
        <w:shd w:val="clear" w:color="auto" w:fill="FFFFFF"/>
        <w:suppressAutoHyphens w:val="0"/>
        <w:spacing w:before="100" w:beforeAutospacing="1" w:after="100" w:afterAutospacing="1" w:line="315" w:lineRule="atLeast"/>
        <w:ind w:left="-105"/>
        <w:textAlignment w:val="top"/>
        <w:rPr>
          <w:rFonts w:ascii="Consolas" w:hAnsi="Consolas" w:cs="Consolas"/>
          <w:sz w:val="18"/>
          <w:szCs w:val="18"/>
          <w:lang w:eastAsia="ru-RU"/>
        </w:rPr>
      </w:pPr>
      <w:r w:rsidRPr="0085495A">
        <w:rPr>
          <w:rFonts w:ascii="Consolas" w:hAnsi="Consolas" w:cs="Consolas"/>
          <w:sz w:val="18"/>
          <w:szCs w:val="18"/>
          <w:lang w:eastAsia="ru-RU"/>
        </w:rPr>
        <w:t>}</w:t>
      </w:r>
    </w:p>
    <w:p w:rsidR="00490994" w:rsidRPr="0085495A" w:rsidRDefault="00490994" w:rsidP="00490994">
      <w:pPr>
        <w:ind w:firstLine="708"/>
        <w:rPr>
          <w:rFonts w:ascii="Arial" w:hAnsi="Arial" w:cs="Arial"/>
          <w:sz w:val="28"/>
          <w:szCs w:val="28"/>
        </w:rPr>
      </w:pPr>
      <w:r w:rsidRPr="0085495A">
        <w:rPr>
          <w:rFonts w:ascii="Arial" w:hAnsi="Arial" w:cs="Arial"/>
          <w:sz w:val="28"/>
          <w:szCs w:val="28"/>
        </w:rPr>
        <w:t xml:space="preserve">Некий сдвиговый рекурсивный генератор. Определена директива, для простоты пользования формулой и с помощью каких-то значений возможна генерация бит. Данный генератор, кроме всего прочего, может использоваться и в криптографии. Ведь с одними и теми же числами на входе мы можем получать те же самые </w:t>
      </w:r>
      <w:r w:rsidRPr="0085495A">
        <w:rPr>
          <w:rFonts w:ascii="Arial" w:hAnsi="Arial" w:cs="Arial"/>
          <w:sz w:val="28"/>
          <w:szCs w:val="28"/>
        </w:rPr>
        <w:lastRenderedPageBreak/>
        <w:t>последовательности. Т.е. в определенных случаях числа можно использовать для блочного шифрования.</w:t>
      </w:r>
    </w:p>
    <w:p w:rsidR="00490994" w:rsidRPr="0085495A" w:rsidRDefault="00490994" w:rsidP="00490994">
      <w:pPr>
        <w:ind w:firstLine="708"/>
        <w:rPr>
          <w:rFonts w:ascii="Arial" w:hAnsi="Arial" w:cs="Arial"/>
          <w:sz w:val="28"/>
          <w:szCs w:val="28"/>
        </w:rPr>
      </w:pPr>
    </w:p>
    <w:p w:rsidR="00490994" w:rsidRPr="0085495A" w:rsidRDefault="00490994" w:rsidP="00490994">
      <w:pPr>
        <w:ind w:firstLine="708"/>
        <w:rPr>
          <w:rFonts w:ascii="Arial" w:hAnsi="Arial" w:cs="Arial"/>
          <w:sz w:val="28"/>
          <w:szCs w:val="28"/>
          <w:lang w:val="en-US"/>
        </w:rPr>
      </w:pPr>
      <w:r w:rsidRPr="0085495A">
        <w:rPr>
          <w:rFonts w:ascii="Arial" w:hAnsi="Arial" w:cs="Arial"/>
          <w:sz w:val="28"/>
          <w:szCs w:val="28"/>
        </w:rPr>
        <w:t>Пример использования</w:t>
      </w:r>
      <w:r w:rsidRPr="0085495A">
        <w:rPr>
          <w:rFonts w:ascii="Arial" w:hAnsi="Arial" w:cs="Arial"/>
          <w:sz w:val="28"/>
          <w:szCs w:val="28"/>
          <w:lang w:val="en-US"/>
        </w:rPr>
        <w:t>:</w:t>
      </w:r>
    </w:p>
    <w:p w:rsidR="00490994" w:rsidRPr="0085495A" w:rsidRDefault="00490994" w:rsidP="00490994">
      <w:pPr>
        <w:numPr>
          <w:ilvl w:val="0"/>
          <w:numId w:val="31"/>
        </w:numPr>
        <w:shd w:val="clear" w:color="auto" w:fill="FFFFFF"/>
        <w:suppressAutoHyphens w:val="0"/>
        <w:spacing w:before="100" w:beforeAutospacing="1" w:after="100" w:afterAutospacing="1" w:line="315" w:lineRule="atLeast"/>
        <w:ind w:left="-105"/>
        <w:textAlignment w:val="top"/>
        <w:rPr>
          <w:rFonts w:ascii="Consolas" w:hAnsi="Consolas" w:cs="Consolas"/>
          <w:sz w:val="18"/>
          <w:szCs w:val="18"/>
          <w:lang w:val="en-US" w:eastAsia="ru-RU"/>
        </w:rPr>
      </w:pPr>
      <w:proofErr w:type="spellStart"/>
      <w:r w:rsidRPr="0085495A">
        <w:rPr>
          <w:rFonts w:ascii="Consolas" w:hAnsi="Consolas" w:cs="Consolas"/>
          <w:sz w:val="18"/>
          <w:szCs w:val="18"/>
          <w:lang w:val="en-US" w:eastAsia="ru-RU"/>
        </w:rPr>
        <w:t>rnd_state</w:t>
      </w:r>
      <w:proofErr w:type="spellEnd"/>
      <w:r w:rsidRPr="0085495A">
        <w:rPr>
          <w:rFonts w:ascii="Consolas" w:hAnsi="Consolas" w:cs="Consolas"/>
          <w:sz w:val="18"/>
          <w:szCs w:val="18"/>
          <w:lang w:val="en-US" w:eastAsia="ru-RU"/>
        </w:rPr>
        <w:t> *</w:t>
      </w:r>
      <w:proofErr w:type="spellStart"/>
      <w:r w:rsidRPr="0085495A">
        <w:rPr>
          <w:rFonts w:ascii="Consolas" w:hAnsi="Consolas" w:cs="Consolas"/>
          <w:sz w:val="18"/>
          <w:szCs w:val="18"/>
          <w:lang w:val="en-US" w:eastAsia="ru-RU"/>
        </w:rPr>
        <w:t>st</w:t>
      </w:r>
      <w:proofErr w:type="spellEnd"/>
      <w:r w:rsidRPr="0085495A">
        <w:rPr>
          <w:rFonts w:ascii="Consolas" w:hAnsi="Consolas" w:cs="Consolas"/>
          <w:sz w:val="18"/>
          <w:szCs w:val="18"/>
          <w:lang w:val="en-US" w:eastAsia="ru-RU"/>
        </w:rPr>
        <w:t> = new </w:t>
      </w:r>
      <w:proofErr w:type="spellStart"/>
      <w:r w:rsidRPr="0085495A">
        <w:rPr>
          <w:rFonts w:ascii="Consolas" w:hAnsi="Consolas" w:cs="Consolas"/>
          <w:sz w:val="18"/>
          <w:szCs w:val="18"/>
          <w:lang w:val="en-US" w:eastAsia="ru-RU"/>
        </w:rPr>
        <w:t>rnd_state</w:t>
      </w:r>
      <w:proofErr w:type="spellEnd"/>
      <w:r w:rsidRPr="0085495A">
        <w:rPr>
          <w:rFonts w:ascii="Consolas" w:hAnsi="Consolas" w:cs="Consolas"/>
          <w:sz w:val="18"/>
          <w:szCs w:val="18"/>
          <w:lang w:val="en-US" w:eastAsia="ru-RU"/>
        </w:rPr>
        <w:t>();</w:t>
      </w:r>
    </w:p>
    <w:p w:rsidR="00490994" w:rsidRPr="0085495A" w:rsidRDefault="00490994" w:rsidP="00490994">
      <w:pPr>
        <w:numPr>
          <w:ilvl w:val="0"/>
          <w:numId w:val="31"/>
        </w:numPr>
        <w:shd w:val="clear" w:color="auto" w:fill="FFFFFF"/>
        <w:suppressAutoHyphens w:val="0"/>
        <w:spacing w:before="100" w:beforeAutospacing="1" w:after="100" w:afterAutospacing="1" w:line="315" w:lineRule="atLeast"/>
        <w:ind w:left="-105"/>
        <w:textAlignment w:val="top"/>
        <w:rPr>
          <w:rFonts w:ascii="Consolas" w:hAnsi="Consolas" w:cs="Consolas"/>
          <w:sz w:val="18"/>
          <w:szCs w:val="18"/>
          <w:lang w:eastAsia="ru-RU"/>
        </w:rPr>
      </w:pPr>
      <w:proofErr w:type="spellStart"/>
      <w:r w:rsidRPr="0085495A">
        <w:rPr>
          <w:rFonts w:ascii="Consolas" w:hAnsi="Consolas" w:cs="Consolas"/>
          <w:sz w:val="18"/>
          <w:szCs w:val="18"/>
          <w:lang w:eastAsia="ru-RU"/>
        </w:rPr>
        <w:t>st</w:t>
      </w:r>
      <w:proofErr w:type="spellEnd"/>
      <w:proofErr w:type="gramStart"/>
      <w:r w:rsidRPr="0085495A">
        <w:rPr>
          <w:rFonts w:ascii="Consolas" w:hAnsi="Consolas" w:cs="Consolas"/>
          <w:sz w:val="18"/>
          <w:szCs w:val="18"/>
          <w:lang w:eastAsia="ru-RU"/>
        </w:rPr>
        <w:t>-&gt;s</w:t>
      </w:r>
      <w:proofErr w:type="gramEnd"/>
      <w:r w:rsidRPr="0085495A">
        <w:rPr>
          <w:rFonts w:ascii="Consolas" w:hAnsi="Consolas" w:cs="Consolas"/>
          <w:sz w:val="18"/>
          <w:szCs w:val="18"/>
          <w:lang w:eastAsia="ru-RU"/>
        </w:rPr>
        <w:t>1 = 5;</w:t>
      </w:r>
    </w:p>
    <w:p w:rsidR="00490994" w:rsidRPr="0085495A" w:rsidRDefault="00490994" w:rsidP="00490994">
      <w:pPr>
        <w:numPr>
          <w:ilvl w:val="0"/>
          <w:numId w:val="31"/>
        </w:numPr>
        <w:shd w:val="clear" w:color="auto" w:fill="FFFFFF"/>
        <w:suppressAutoHyphens w:val="0"/>
        <w:spacing w:before="100" w:beforeAutospacing="1" w:after="100" w:afterAutospacing="1" w:line="315" w:lineRule="atLeast"/>
        <w:ind w:left="-105"/>
        <w:textAlignment w:val="top"/>
        <w:rPr>
          <w:rFonts w:ascii="Consolas" w:hAnsi="Consolas" w:cs="Consolas"/>
          <w:sz w:val="18"/>
          <w:szCs w:val="18"/>
          <w:lang w:eastAsia="ru-RU"/>
        </w:rPr>
      </w:pPr>
      <w:proofErr w:type="spellStart"/>
      <w:r w:rsidRPr="0085495A">
        <w:rPr>
          <w:rFonts w:ascii="Consolas" w:hAnsi="Consolas" w:cs="Consolas"/>
          <w:sz w:val="18"/>
          <w:szCs w:val="18"/>
          <w:lang w:eastAsia="ru-RU"/>
        </w:rPr>
        <w:t>st</w:t>
      </w:r>
      <w:proofErr w:type="spellEnd"/>
      <w:proofErr w:type="gramStart"/>
      <w:r w:rsidRPr="0085495A">
        <w:rPr>
          <w:rFonts w:ascii="Consolas" w:hAnsi="Consolas" w:cs="Consolas"/>
          <w:sz w:val="18"/>
          <w:szCs w:val="18"/>
          <w:lang w:eastAsia="ru-RU"/>
        </w:rPr>
        <w:t>-&gt;s</w:t>
      </w:r>
      <w:proofErr w:type="gramEnd"/>
      <w:r w:rsidRPr="0085495A">
        <w:rPr>
          <w:rFonts w:ascii="Consolas" w:hAnsi="Consolas" w:cs="Consolas"/>
          <w:sz w:val="18"/>
          <w:szCs w:val="18"/>
          <w:lang w:eastAsia="ru-RU"/>
        </w:rPr>
        <w:t>2 = 15;</w:t>
      </w:r>
    </w:p>
    <w:p w:rsidR="00490994" w:rsidRPr="0085495A" w:rsidRDefault="00490994" w:rsidP="00490994">
      <w:pPr>
        <w:numPr>
          <w:ilvl w:val="0"/>
          <w:numId w:val="31"/>
        </w:numPr>
        <w:shd w:val="clear" w:color="auto" w:fill="FFFFFF"/>
        <w:suppressAutoHyphens w:val="0"/>
        <w:spacing w:before="100" w:beforeAutospacing="1" w:after="100" w:afterAutospacing="1" w:line="315" w:lineRule="atLeast"/>
        <w:ind w:left="-105"/>
        <w:textAlignment w:val="top"/>
        <w:rPr>
          <w:rFonts w:ascii="Consolas" w:hAnsi="Consolas" w:cs="Consolas"/>
          <w:sz w:val="18"/>
          <w:szCs w:val="18"/>
          <w:lang w:eastAsia="ru-RU"/>
        </w:rPr>
      </w:pPr>
      <w:proofErr w:type="spellStart"/>
      <w:r w:rsidRPr="0085495A">
        <w:rPr>
          <w:rFonts w:ascii="Consolas" w:hAnsi="Consolas" w:cs="Consolas"/>
          <w:sz w:val="18"/>
          <w:szCs w:val="18"/>
          <w:lang w:eastAsia="ru-RU"/>
        </w:rPr>
        <w:t>st</w:t>
      </w:r>
      <w:proofErr w:type="spellEnd"/>
      <w:proofErr w:type="gramStart"/>
      <w:r w:rsidRPr="0085495A">
        <w:rPr>
          <w:rFonts w:ascii="Consolas" w:hAnsi="Consolas" w:cs="Consolas"/>
          <w:sz w:val="18"/>
          <w:szCs w:val="18"/>
          <w:lang w:eastAsia="ru-RU"/>
        </w:rPr>
        <w:t>-&gt;s</w:t>
      </w:r>
      <w:proofErr w:type="gramEnd"/>
      <w:r w:rsidRPr="0085495A">
        <w:rPr>
          <w:rFonts w:ascii="Consolas" w:hAnsi="Consolas" w:cs="Consolas"/>
          <w:sz w:val="18"/>
          <w:szCs w:val="18"/>
          <w:lang w:eastAsia="ru-RU"/>
        </w:rPr>
        <w:t>3 = 25;</w:t>
      </w:r>
    </w:p>
    <w:p w:rsidR="00490994" w:rsidRPr="0085495A" w:rsidRDefault="00490994" w:rsidP="00490994">
      <w:pPr>
        <w:numPr>
          <w:ilvl w:val="0"/>
          <w:numId w:val="31"/>
        </w:numPr>
        <w:shd w:val="clear" w:color="auto" w:fill="FFFFFF"/>
        <w:suppressAutoHyphens w:val="0"/>
        <w:spacing w:before="100" w:beforeAutospacing="1" w:after="100" w:afterAutospacing="1" w:line="315" w:lineRule="atLeast"/>
        <w:ind w:left="-105"/>
        <w:textAlignment w:val="top"/>
        <w:rPr>
          <w:rFonts w:ascii="Consolas" w:hAnsi="Consolas" w:cs="Consolas"/>
          <w:sz w:val="18"/>
          <w:szCs w:val="18"/>
          <w:lang w:eastAsia="ru-RU"/>
        </w:rPr>
      </w:pPr>
    </w:p>
    <w:p w:rsidR="00490994" w:rsidRPr="0085495A" w:rsidRDefault="00490994" w:rsidP="00490994">
      <w:pPr>
        <w:numPr>
          <w:ilvl w:val="0"/>
          <w:numId w:val="31"/>
        </w:numPr>
        <w:shd w:val="clear" w:color="auto" w:fill="FFFFFF"/>
        <w:suppressAutoHyphens w:val="0"/>
        <w:spacing w:before="100" w:beforeAutospacing="1" w:after="100" w:afterAutospacing="1" w:line="315" w:lineRule="atLeast"/>
        <w:ind w:left="-105"/>
        <w:textAlignment w:val="top"/>
        <w:rPr>
          <w:rFonts w:ascii="Consolas" w:hAnsi="Consolas" w:cs="Consolas"/>
          <w:sz w:val="18"/>
          <w:szCs w:val="18"/>
          <w:lang w:eastAsia="ru-RU"/>
        </w:rPr>
      </w:pPr>
      <w:proofErr w:type="spellStart"/>
      <w:proofErr w:type="gramStart"/>
      <w:r w:rsidRPr="0085495A">
        <w:rPr>
          <w:rFonts w:ascii="Consolas" w:hAnsi="Consolas" w:cs="Consolas"/>
          <w:sz w:val="18"/>
          <w:szCs w:val="18"/>
          <w:lang w:eastAsia="ru-RU"/>
        </w:rPr>
        <w:t>for</w:t>
      </w:r>
      <w:proofErr w:type="spellEnd"/>
      <w:r w:rsidRPr="0085495A">
        <w:rPr>
          <w:rFonts w:ascii="Consolas" w:hAnsi="Consolas" w:cs="Consolas"/>
          <w:sz w:val="18"/>
          <w:szCs w:val="18"/>
          <w:lang w:eastAsia="ru-RU"/>
        </w:rPr>
        <w:t>(</w:t>
      </w:r>
      <w:proofErr w:type="spellStart"/>
      <w:proofErr w:type="gramEnd"/>
      <w:r w:rsidRPr="0085495A">
        <w:rPr>
          <w:rFonts w:ascii="Consolas" w:hAnsi="Consolas" w:cs="Consolas"/>
          <w:sz w:val="18"/>
          <w:szCs w:val="18"/>
          <w:lang w:eastAsia="ru-RU"/>
        </w:rPr>
        <w:t>int</w:t>
      </w:r>
      <w:proofErr w:type="spellEnd"/>
      <w:r w:rsidRPr="0085495A">
        <w:rPr>
          <w:rFonts w:ascii="Consolas" w:hAnsi="Consolas" w:cs="Consolas"/>
          <w:sz w:val="18"/>
          <w:szCs w:val="18"/>
          <w:lang w:eastAsia="ru-RU"/>
        </w:rPr>
        <w:t> i=0; i&lt;=3; i++) {</w:t>
      </w:r>
    </w:p>
    <w:p w:rsidR="00490994" w:rsidRPr="0085495A" w:rsidRDefault="00490994" w:rsidP="00490994">
      <w:pPr>
        <w:numPr>
          <w:ilvl w:val="0"/>
          <w:numId w:val="31"/>
        </w:numPr>
        <w:shd w:val="clear" w:color="auto" w:fill="FFFFFF"/>
        <w:suppressAutoHyphens w:val="0"/>
        <w:spacing w:before="100" w:beforeAutospacing="1" w:after="100" w:afterAutospacing="1" w:line="315" w:lineRule="atLeast"/>
        <w:ind w:left="-105"/>
        <w:textAlignment w:val="top"/>
        <w:rPr>
          <w:rFonts w:ascii="Consolas" w:hAnsi="Consolas" w:cs="Consolas"/>
          <w:sz w:val="18"/>
          <w:szCs w:val="18"/>
          <w:lang w:eastAsia="ru-RU"/>
        </w:rPr>
      </w:pPr>
      <w:r w:rsidRPr="0085495A">
        <w:rPr>
          <w:rFonts w:ascii="Consolas" w:hAnsi="Consolas" w:cs="Consolas"/>
          <w:sz w:val="18"/>
          <w:szCs w:val="18"/>
          <w:lang w:val="en-US" w:eastAsia="ru-RU"/>
        </w:rPr>
        <w:t xml:space="preserve">    </w:t>
      </w:r>
      <w:proofErr w:type="spellStart"/>
      <w:r>
        <w:rPr>
          <w:rFonts w:ascii="Consolas" w:hAnsi="Consolas" w:cs="Consolas"/>
          <w:sz w:val="18"/>
          <w:szCs w:val="18"/>
          <w:lang w:eastAsia="ru-RU"/>
        </w:rPr>
        <w:t>cout</w:t>
      </w:r>
      <w:proofErr w:type="spellEnd"/>
      <w:r>
        <w:rPr>
          <w:rFonts w:ascii="Consolas" w:hAnsi="Consolas" w:cs="Consolas"/>
          <w:sz w:val="18"/>
          <w:szCs w:val="18"/>
          <w:lang w:eastAsia="ru-RU"/>
        </w:rPr>
        <w:t> </w:t>
      </w:r>
      <w:proofErr w:type="gramStart"/>
      <w:r>
        <w:rPr>
          <w:rFonts w:ascii="Consolas" w:hAnsi="Consolas" w:cs="Consolas"/>
          <w:sz w:val="18"/>
          <w:szCs w:val="18"/>
          <w:lang w:eastAsia="ru-RU"/>
        </w:rPr>
        <w:t>&lt;&lt; _</w:t>
      </w:r>
      <w:proofErr w:type="gramEnd"/>
      <w:r>
        <w:rPr>
          <w:rFonts w:ascii="Consolas" w:hAnsi="Consolas" w:cs="Consolas"/>
          <w:sz w:val="18"/>
          <w:szCs w:val="18"/>
          <w:lang w:eastAsia="ru-RU"/>
        </w:rPr>
        <w:t>_</w:t>
      </w:r>
      <w:proofErr w:type="spellStart"/>
      <w:r>
        <w:rPr>
          <w:rFonts w:ascii="Consolas" w:hAnsi="Consolas" w:cs="Consolas"/>
          <w:sz w:val="18"/>
          <w:szCs w:val="18"/>
          <w:lang w:eastAsia="ru-RU"/>
        </w:rPr>
        <w:t>random</w:t>
      </w:r>
      <w:proofErr w:type="spellEnd"/>
      <w:r w:rsidRPr="0085495A">
        <w:rPr>
          <w:rFonts w:ascii="Consolas" w:hAnsi="Consolas" w:cs="Consolas"/>
          <w:sz w:val="18"/>
          <w:szCs w:val="18"/>
          <w:lang w:eastAsia="ru-RU"/>
        </w:rPr>
        <w:t>(</w:t>
      </w:r>
      <w:proofErr w:type="spellStart"/>
      <w:r w:rsidRPr="0085495A">
        <w:rPr>
          <w:rFonts w:ascii="Consolas" w:hAnsi="Consolas" w:cs="Consolas"/>
          <w:sz w:val="18"/>
          <w:szCs w:val="18"/>
          <w:lang w:eastAsia="ru-RU"/>
        </w:rPr>
        <w:t>st</w:t>
      </w:r>
      <w:proofErr w:type="spellEnd"/>
      <w:r w:rsidRPr="0085495A">
        <w:rPr>
          <w:rFonts w:ascii="Consolas" w:hAnsi="Consolas" w:cs="Consolas"/>
          <w:sz w:val="18"/>
          <w:szCs w:val="18"/>
          <w:lang w:eastAsia="ru-RU"/>
        </w:rPr>
        <w:t>) &lt;&lt; </w:t>
      </w:r>
      <w:proofErr w:type="spellStart"/>
      <w:r w:rsidRPr="0085495A">
        <w:rPr>
          <w:rFonts w:ascii="Consolas" w:hAnsi="Consolas" w:cs="Consolas"/>
          <w:sz w:val="18"/>
          <w:szCs w:val="18"/>
          <w:lang w:eastAsia="ru-RU"/>
        </w:rPr>
        <w:t>endl</w:t>
      </w:r>
      <w:proofErr w:type="spellEnd"/>
      <w:r w:rsidRPr="0085495A">
        <w:rPr>
          <w:rFonts w:ascii="Consolas" w:hAnsi="Consolas" w:cs="Consolas"/>
          <w:sz w:val="18"/>
          <w:szCs w:val="18"/>
          <w:lang w:eastAsia="ru-RU"/>
        </w:rPr>
        <w:t>;</w:t>
      </w:r>
    </w:p>
    <w:p w:rsidR="00490994" w:rsidRPr="0085495A" w:rsidRDefault="00490994" w:rsidP="00490994">
      <w:pPr>
        <w:numPr>
          <w:ilvl w:val="0"/>
          <w:numId w:val="31"/>
        </w:numPr>
        <w:shd w:val="clear" w:color="auto" w:fill="FFFFFF"/>
        <w:suppressAutoHyphens w:val="0"/>
        <w:spacing w:before="100" w:beforeAutospacing="1" w:after="100" w:afterAutospacing="1" w:line="315" w:lineRule="atLeast"/>
        <w:ind w:left="-105"/>
        <w:textAlignment w:val="top"/>
        <w:rPr>
          <w:rFonts w:ascii="Consolas" w:hAnsi="Consolas" w:cs="Consolas"/>
          <w:sz w:val="18"/>
          <w:szCs w:val="18"/>
          <w:lang w:eastAsia="ru-RU"/>
        </w:rPr>
      </w:pPr>
      <w:r w:rsidRPr="0085495A">
        <w:rPr>
          <w:rFonts w:ascii="Consolas" w:hAnsi="Consolas" w:cs="Consolas"/>
          <w:sz w:val="18"/>
          <w:szCs w:val="18"/>
          <w:lang w:eastAsia="ru-RU"/>
        </w:rPr>
        <w:t>}</w:t>
      </w:r>
    </w:p>
    <w:p w:rsidR="00490994" w:rsidRPr="0085495A" w:rsidRDefault="00490994" w:rsidP="00490994">
      <w:pPr>
        <w:ind w:firstLine="708"/>
        <w:rPr>
          <w:rFonts w:ascii="Arial" w:hAnsi="Arial" w:cs="Arial"/>
          <w:sz w:val="28"/>
          <w:szCs w:val="28"/>
        </w:rPr>
      </w:pPr>
      <w:r w:rsidRPr="0085495A">
        <w:rPr>
          <w:rFonts w:ascii="Arial" w:hAnsi="Arial" w:cs="Arial"/>
          <w:sz w:val="28"/>
          <w:szCs w:val="28"/>
        </w:rPr>
        <w:t>Данный пример сгенерирует 4 случайных числа в зависимости от заданных значений (числа взяты случайно).</w:t>
      </w:r>
    </w:p>
    <w:p w:rsidR="00490994" w:rsidRPr="0085495A" w:rsidRDefault="00490994" w:rsidP="00490994">
      <w:pPr>
        <w:ind w:firstLine="708"/>
        <w:rPr>
          <w:rFonts w:ascii="Arial" w:hAnsi="Arial" w:cs="Arial"/>
          <w:sz w:val="28"/>
          <w:szCs w:val="28"/>
        </w:rPr>
      </w:pPr>
      <w:r w:rsidRPr="0085495A">
        <w:rPr>
          <w:rFonts w:ascii="Arial" w:hAnsi="Arial" w:cs="Arial"/>
          <w:sz w:val="28"/>
          <w:szCs w:val="28"/>
        </w:rPr>
        <w:t>Однако, если использовать описанную в начале функцию для получения процессорных тиков, можно модифицировать данный генератор и получить полностью рабочий ГПСЧ.</w:t>
      </w:r>
    </w:p>
    <w:p w:rsidR="00490994" w:rsidRPr="0085495A" w:rsidRDefault="00490994" w:rsidP="00490994">
      <w:pPr>
        <w:pStyle w:val="ae"/>
        <w:numPr>
          <w:ilvl w:val="0"/>
          <w:numId w:val="32"/>
        </w:numPr>
        <w:shd w:val="clear" w:color="auto" w:fill="FFFFFF"/>
        <w:suppressAutoHyphens w:val="0"/>
        <w:spacing w:before="100" w:beforeAutospacing="1" w:after="100" w:afterAutospacing="1" w:line="315" w:lineRule="atLeast"/>
        <w:contextualSpacing/>
        <w:textAlignment w:val="top"/>
        <w:rPr>
          <w:rFonts w:ascii="Consolas" w:hAnsi="Consolas" w:cs="Consolas"/>
          <w:sz w:val="18"/>
          <w:szCs w:val="18"/>
          <w:lang w:val="en-US" w:eastAsia="ru-RU"/>
        </w:rPr>
      </w:pPr>
      <w:proofErr w:type="spellStart"/>
      <w:r w:rsidRPr="0085495A">
        <w:rPr>
          <w:rFonts w:ascii="Consolas" w:hAnsi="Consolas" w:cs="Consolas"/>
          <w:sz w:val="18"/>
          <w:szCs w:val="18"/>
          <w:lang w:val="en-US" w:eastAsia="ru-RU"/>
        </w:rPr>
        <w:t>rnd_state</w:t>
      </w:r>
      <w:proofErr w:type="spellEnd"/>
      <w:r w:rsidRPr="0085495A">
        <w:rPr>
          <w:rFonts w:ascii="Consolas" w:hAnsi="Consolas" w:cs="Consolas"/>
          <w:sz w:val="18"/>
          <w:szCs w:val="18"/>
          <w:lang w:val="en-US" w:eastAsia="ru-RU"/>
        </w:rPr>
        <w:t> *</w:t>
      </w:r>
      <w:proofErr w:type="spellStart"/>
      <w:r w:rsidRPr="0085495A">
        <w:rPr>
          <w:rFonts w:ascii="Consolas" w:hAnsi="Consolas" w:cs="Consolas"/>
          <w:sz w:val="18"/>
          <w:szCs w:val="18"/>
          <w:lang w:val="en-US" w:eastAsia="ru-RU"/>
        </w:rPr>
        <w:t>st</w:t>
      </w:r>
      <w:proofErr w:type="spellEnd"/>
      <w:r w:rsidRPr="0085495A">
        <w:rPr>
          <w:rFonts w:ascii="Consolas" w:hAnsi="Consolas" w:cs="Consolas"/>
          <w:sz w:val="18"/>
          <w:szCs w:val="18"/>
          <w:lang w:val="en-US" w:eastAsia="ru-RU"/>
        </w:rPr>
        <w:t> = new </w:t>
      </w:r>
      <w:proofErr w:type="spellStart"/>
      <w:r w:rsidRPr="0085495A">
        <w:rPr>
          <w:rFonts w:ascii="Consolas" w:hAnsi="Consolas" w:cs="Consolas"/>
          <w:sz w:val="18"/>
          <w:szCs w:val="18"/>
          <w:lang w:val="en-US" w:eastAsia="ru-RU"/>
        </w:rPr>
        <w:t>rnd_state</w:t>
      </w:r>
      <w:proofErr w:type="spellEnd"/>
      <w:r w:rsidRPr="0085495A">
        <w:rPr>
          <w:rFonts w:ascii="Consolas" w:hAnsi="Consolas" w:cs="Consolas"/>
          <w:sz w:val="18"/>
          <w:szCs w:val="18"/>
          <w:lang w:val="en-US" w:eastAsia="ru-RU"/>
        </w:rPr>
        <w:t>();</w:t>
      </w:r>
    </w:p>
    <w:p w:rsidR="00490994" w:rsidRPr="0085495A" w:rsidRDefault="00490994" w:rsidP="00490994">
      <w:pPr>
        <w:pStyle w:val="ae"/>
        <w:numPr>
          <w:ilvl w:val="0"/>
          <w:numId w:val="32"/>
        </w:numPr>
        <w:shd w:val="clear" w:color="auto" w:fill="FFFFFF"/>
        <w:suppressAutoHyphens w:val="0"/>
        <w:spacing w:before="100" w:beforeAutospacing="1" w:after="100" w:afterAutospacing="1" w:line="315" w:lineRule="atLeast"/>
        <w:contextualSpacing/>
        <w:textAlignment w:val="top"/>
        <w:rPr>
          <w:rFonts w:ascii="Consolas" w:hAnsi="Consolas" w:cs="Consolas"/>
          <w:sz w:val="18"/>
          <w:szCs w:val="18"/>
          <w:lang w:eastAsia="ru-RU"/>
        </w:rPr>
      </w:pPr>
      <w:proofErr w:type="spellStart"/>
      <w:r w:rsidRPr="0085495A">
        <w:rPr>
          <w:rFonts w:ascii="Consolas" w:hAnsi="Consolas" w:cs="Consolas"/>
          <w:sz w:val="18"/>
          <w:szCs w:val="18"/>
          <w:lang w:eastAsia="ru-RU"/>
        </w:rPr>
        <w:t>st</w:t>
      </w:r>
      <w:proofErr w:type="spellEnd"/>
      <w:proofErr w:type="gramStart"/>
      <w:r w:rsidRPr="0085495A">
        <w:rPr>
          <w:rFonts w:ascii="Consolas" w:hAnsi="Consolas" w:cs="Consolas"/>
          <w:sz w:val="18"/>
          <w:szCs w:val="18"/>
          <w:lang w:eastAsia="ru-RU"/>
        </w:rPr>
        <w:t>-&gt;s</w:t>
      </w:r>
      <w:proofErr w:type="gramEnd"/>
      <w:r w:rsidRPr="0085495A">
        <w:rPr>
          <w:rFonts w:ascii="Consolas" w:hAnsi="Consolas" w:cs="Consolas"/>
          <w:sz w:val="18"/>
          <w:szCs w:val="18"/>
          <w:lang w:eastAsia="ru-RU"/>
        </w:rPr>
        <w:t>1 = </w:t>
      </w:r>
      <w:proofErr w:type="spellStart"/>
      <w:r w:rsidRPr="0085495A">
        <w:rPr>
          <w:rFonts w:ascii="Consolas" w:hAnsi="Consolas" w:cs="Consolas"/>
          <w:sz w:val="18"/>
          <w:szCs w:val="18"/>
          <w:lang w:eastAsia="ru-RU"/>
        </w:rPr>
        <w:t>get_cycles</w:t>
      </w:r>
      <w:proofErr w:type="spellEnd"/>
      <w:r w:rsidRPr="0085495A">
        <w:rPr>
          <w:rFonts w:ascii="Consolas" w:hAnsi="Consolas" w:cs="Consolas"/>
          <w:sz w:val="18"/>
          <w:szCs w:val="18"/>
          <w:lang w:eastAsia="ru-RU"/>
        </w:rPr>
        <w:t>();</w:t>
      </w:r>
    </w:p>
    <w:p w:rsidR="00490994" w:rsidRPr="0085495A" w:rsidRDefault="00490994" w:rsidP="00490994">
      <w:pPr>
        <w:pStyle w:val="ae"/>
        <w:numPr>
          <w:ilvl w:val="0"/>
          <w:numId w:val="32"/>
        </w:numPr>
        <w:shd w:val="clear" w:color="auto" w:fill="FFFFFF"/>
        <w:suppressAutoHyphens w:val="0"/>
        <w:spacing w:before="100" w:beforeAutospacing="1" w:after="100" w:afterAutospacing="1" w:line="315" w:lineRule="atLeast"/>
        <w:contextualSpacing/>
        <w:textAlignment w:val="top"/>
        <w:rPr>
          <w:rFonts w:ascii="Consolas" w:hAnsi="Consolas" w:cs="Consolas"/>
          <w:sz w:val="18"/>
          <w:szCs w:val="18"/>
          <w:lang w:val="en-US" w:eastAsia="ru-RU"/>
        </w:rPr>
      </w:pPr>
      <w:proofErr w:type="spellStart"/>
      <w:r w:rsidRPr="0085495A">
        <w:rPr>
          <w:rFonts w:ascii="Consolas" w:hAnsi="Consolas" w:cs="Consolas"/>
          <w:sz w:val="18"/>
          <w:szCs w:val="18"/>
          <w:lang w:val="en-US" w:eastAsia="ru-RU"/>
        </w:rPr>
        <w:t>st</w:t>
      </w:r>
      <w:proofErr w:type="spellEnd"/>
      <w:r w:rsidRPr="0085495A">
        <w:rPr>
          <w:rFonts w:ascii="Consolas" w:hAnsi="Consolas" w:cs="Consolas"/>
          <w:sz w:val="18"/>
          <w:szCs w:val="18"/>
          <w:lang w:val="en-US" w:eastAsia="ru-RU"/>
        </w:rPr>
        <w:t>-&gt;s2 = </w:t>
      </w:r>
      <w:proofErr w:type="spellStart"/>
      <w:r w:rsidRPr="0085495A">
        <w:rPr>
          <w:rFonts w:ascii="Consolas" w:hAnsi="Consolas" w:cs="Consolas"/>
          <w:sz w:val="18"/>
          <w:szCs w:val="18"/>
          <w:lang w:val="en-US" w:eastAsia="ru-RU"/>
        </w:rPr>
        <w:t>get_cycles</w:t>
      </w:r>
      <w:proofErr w:type="spellEnd"/>
      <w:r w:rsidRPr="0085495A">
        <w:rPr>
          <w:rFonts w:ascii="Consolas" w:hAnsi="Consolas" w:cs="Consolas"/>
          <w:sz w:val="18"/>
          <w:szCs w:val="18"/>
          <w:lang w:val="en-US" w:eastAsia="ru-RU"/>
        </w:rPr>
        <w:t>() + 200L;</w:t>
      </w:r>
    </w:p>
    <w:p w:rsidR="00490994" w:rsidRPr="0085495A" w:rsidRDefault="00490994" w:rsidP="00490994">
      <w:pPr>
        <w:pStyle w:val="ae"/>
        <w:numPr>
          <w:ilvl w:val="0"/>
          <w:numId w:val="32"/>
        </w:numPr>
        <w:shd w:val="clear" w:color="auto" w:fill="FFFFFF"/>
        <w:suppressAutoHyphens w:val="0"/>
        <w:spacing w:before="100" w:beforeAutospacing="1" w:after="100" w:afterAutospacing="1" w:line="315" w:lineRule="atLeast"/>
        <w:contextualSpacing/>
        <w:textAlignment w:val="top"/>
        <w:rPr>
          <w:rFonts w:ascii="Consolas" w:hAnsi="Consolas" w:cs="Consolas"/>
          <w:sz w:val="18"/>
          <w:szCs w:val="18"/>
          <w:lang w:val="en-US" w:eastAsia="ru-RU"/>
        </w:rPr>
      </w:pPr>
      <w:proofErr w:type="spellStart"/>
      <w:r w:rsidRPr="0085495A">
        <w:rPr>
          <w:rFonts w:ascii="Consolas" w:hAnsi="Consolas" w:cs="Consolas"/>
          <w:sz w:val="18"/>
          <w:szCs w:val="18"/>
          <w:lang w:val="en-US" w:eastAsia="ru-RU"/>
        </w:rPr>
        <w:t>st</w:t>
      </w:r>
      <w:proofErr w:type="spellEnd"/>
      <w:r w:rsidRPr="0085495A">
        <w:rPr>
          <w:rFonts w:ascii="Consolas" w:hAnsi="Consolas" w:cs="Consolas"/>
          <w:sz w:val="18"/>
          <w:szCs w:val="18"/>
          <w:lang w:val="en-US" w:eastAsia="ru-RU"/>
        </w:rPr>
        <w:t>-&gt;s3 = </w:t>
      </w:r>
      <w:proofErr w:type="spellStart"/>
      <w:r w:rsidRPr="0085495A">
        <w:rPr>
          <w:rFonts w:ascii="Consolas" w:hAnsi="Consolas" w:cs="Consolas"/>
          <w:sz w:val="18"/>
          <w:szCs w:val="18"/>
          <w:lang w:val="en-US" w:eastAsia="ru-RU"/>
        </w:rPr>
        <w:t>get_cycles</w:t>
      </w:r>
      <w:proofErr w:type="spellEnd"/>
      <w:r w:rsidRPr="0085495A">
        <w:rPr>
          <w:rFonts w:ascii="Consolas" w:hAnsi="Consolas" w:cs="Consolas"/>
          <w:sz w:val="18"/>
          <w:szCs w:val="18"/>
          <w:lang w:val="en-US" w:eastAsia="ru-RU"/>
        </w:rPr>
        <w:t>() + 200200L;</w:t>
      </w:r>
    </w:p>
    <w:p w:rsidR="00490994" w:rsidRPr="0085495A" w:rsidRDefault="00490994" w:rsidP="00490994">
      <w:pPr>
        <w:shd w:val="clear" w:color="auto" w:fill="FFFFFF"/>
        <w:spacing w:before="100" w:beforeAutospacing="1" w:after="100" w:afterAutospacing="1" w:line="315" w:lineRule="atLeast"/>
        <w:ind w:left="-465"/>
        <w:textAlignment w:val="top"/>
        <w:rPr>
          <w:rFonts w:ascii="Consolas" w:hAnsi="Consolas" w:cs="Consolas"/>
          <w:sz w:val="18"/>
          <w:szCs w:val="18"/>
          <w:lang w:val="en-US" w:eastAsia="ru-RU"/>
        </w:rPr>
      </w:pPr>
    </w:p>
    <w:p w:rsidR="00490994" w:rsidRPr="0085495A" w:rsidRDefault="00490994" w:rsidP="00490994">
      <w:pPr>
        <w:pStyle w:val="ae"/>
        <w:numPr>
          <w:ilvl w:val="0"/>
          <w:numId w:val="32"/>
        </w:numPr>
        <w:shd w:val="clear" w:color="auto" w:fill="FFFFFF"/>
        <w:suppressAutoHyphens w:val="0"/>
        <w:spacing w:before="100" w:beforeAutospacing="1" w:after="100" w:afterAutospacing="1" w:line="315" w:lineRule="atLeast"/>
        <w:contextualSpacing/>
        <w:textAlignment w:val="top"/>
        <w:rPr>
          <w:rFonts w:ascii="Consolas" w:hAnsi="Consolas" w:cs="Consolas"/>
          <w:sz w:val="18"/>
          <w:szCs w:val="18"/>
          <w:lang w:eastAsia="ru-RU"/>
        </w:rPr>
      </w:pPr>
      <w:proofErr w:type="spellStart"/>
      <w:proofErr w:type="gramStart"/>
      <w:r w:rsidRPr="0085495A">
        <w:rPr>
          <w:rFonts w:ascii="Consolas" w:hAnsi="Consolas" w:cs="Consolas"/>
          <w:sz w:val="18"/>
          <w:szCs w:val="18"/>
          <w:lang w:eastAsia="ru-RU"/>
        </w:rPr>
        <w:t>for</w:t>
      </w:r>
      <w:proofErr w:type="spellEnd"/>
      <w:r w:rsidRPr="0085495A">
        <w:rPr>
          <w:rFonts w:ascii="Consolas" w:hAnsi="Consolas" w:cs="Consolas"/>
          <w:sz w:val="18"/>
          <w:szCs w:val="18"/>
          <w:lang w:eastAsia="ru-RU"/>
        </w:rPr>
        <w:t>(</w:t>
      </w:r>
      <w:proofErr w:type="spellStart"/>
      <w:proofErr w:type="gramEnd"/>
      <w:r w:rsidRPr="0085495A">
        <w:rPr>
          <w:rFonts w:ascii="Consolas" w:hAnsi="Consolas" w:cs="Consolas"/>
          <w:sz w:val="18"/>
          <w:szCs w:val="18"/>
          <w:lang w:eastAsia="ru-RU"/>
        </w:rPr>
        <w:t>int</w:t>
      </w:r>
      <w:proofErr w:type="spellEnd"/>
      <w:r w:rsidRPr="0085495A">
        <w:rPr>
          <w:rFonts w:ascii="Consolas" w:hAnsi="Consolas" w:cs="Consolas"/>
          <w:sz w:val="18"/>
          <w:szCs w:val="18"/>
          <w:lang w:eastAsia="ru-RU"/>
        </w:rPr>
        <w:t> i=0; i&lt;=3; i++) {</w:t>
      </w:r>
    </w:p>
    <w:p w:rsidR="00490994" w:rsidRPr="0085495A" w:rsidRDefault="00490994" w:rsidP="00490994">
      <w:pPr>
        <w:pStyle w:val="ae"/>
        <w:numPr>
          <w:ilvl w:val="0"/>
          <w:numId w:val="32"/>
        </w:numPr>
        <w:shd w:val="clear" w:color="auto" w:fill="FFFFFF"/>
        <w:suppressAutoHyphens w:val="0"/>
        <w:spacing w:before="100" w:beforeAutospacing="1" w:after="100" w:afterAutospacing="1" w:line="315" w:lineRule="atLeast"/>
        <w:contextualSpacing/>
        <w:textAlignment w:val="top"/>
        <w:rPr>
          <w:rFonts w:ascii="Consolas" w:hAnsi="Consolas" w:cs="Consolas"/>
          <w:sz w:val="18"/>
          <w:szCs w:val="18"/>
          <w:lang w:eastAsia="ru-RU"/>
        </w:rPr>
      </w:pPr>
      <w:r w:rsidRPr="0085495A">
        <w:rPr>
          <w:rFonts w:ascii="Consolas" w:hAnsi="Consolas" w:cs="Consolas"/>
          <w:sz w:val="18"/>
          <w:szCs w:val="18"/>
          <w:lang w:val="en-US" w:eastAsia="ru-RU"/>
        </w:rPr>
        <w:t xml:space="preserve">    </w:t>
      </w:r>
      <w:proofErr w:type="spellStart"/>
      <w:r>
        <w:rPr>
          <w:rFonts w:ascii="Consolas" w:hAnsi="Consolas" w:cs="Consolas"/>
          <w:sz w:val="18"/>
          <w:szCs w:val="18"/>
          <w:lang w:eastAsia="ru-RU"/>
        </w:rPr>
        <w:t>cout</w:t>
      </w:r>
      <w:proofErr w:type="spellEnd"/>
      <w:r>
        <w:rPr>
          <w:rFonts w:ascii="Consolas" w:hAnsi="Consolas" w:cs="Consolas"/>
          <w:sz w:val="18"/>
          <w:szCs w:val="18"/>
          <w:lang w:eastAsia="ru-RU"/>
        </w:rPr>
        <w:t> </w:t>
      </w:r>
      <w:proofErr w:type="gramStart"/>
      <w:r>
        <w:rPr>
          <w:rFonts w:ascii="Consolas" w:hAnsi="Consolas" w:cs="Consolas"/>
          <w:sz w:val="18"/>
          <w:szCs w:val="18"/>
          <w:lang w:eastAsia="ru-RU"/>
        </w:rPr>
        <w:t>&lt;&lt; _</w:t>
      </w:r>
      <w:proofErr w:type="gramEnd"/>
      <w:r>
        <w:rPr>
          <w:rFonts w:ascii="Consolas" w:hAnsi="Consolas" w:cs="Consolas"/>
          <w:sz w:val="18"/>
          <w:szCs w:val="18"/>
          <w:lang w:eastAsia="ru-RU"/>
        </w:rPr>
        <w:t>_</w:t>
      </w:r>
      <w:proofErr w:type="spellStart"/>
      <w:r>
        <w:rPr>
          <w:rFonts w:ascii="Consolas" w:hAnsi="Consolas" w:cs="Consolas"/>
          <w:sz w:val="18"/>
          <w:szCs w:val="18"/>
          <w:lang w:eastAsia="ru-RU"/>
        </w:rPr>
        <w:t>random</w:t>
      </w:r>
      <w:proofErr w:type="spellEnd"/>
      <w:r w:rsidRPr="0085495A">
        <w:rPr>
          <w:rFonts w:ascii="Consolas" w:hAnsi="Consolas" w:cs="Consolas"/>
          <w:sz w:val="18"/>
          <w:szCs w:val="18"/>
          <w:lang w:eastAsia="ru-RU"/>
        </w:rPr>
        <w:t>(</w:t>
      </w:r>
      <w:proofErr w:type="spellStart"/>
      <w:r w:rsidRPr="0085495A">
        <w:rPr>
          <w:rFonts w:ascii="Consolas" w:hAnsi="Consolas" w:cs="Consolas"/>
          <w:sz w:val="18"/>
          <w:szCs w:val="18"/>
          <w:lang w:eastAsia="ru-RU"/>
        </w:rPr>
        <w:t>st</w:t>
      </w:r>
      <w:proofErr w:type="spellEnd"/>
      <w:r w:rsidRPr="0085495A">
        <w:rPr>
          <w:rFonts w:ascii="Consolas" w:hAnsi="Consolas" w:cs="Consolas"/>
          <w:sz w:val="18"/>
          <w:szCs w:val="18"/>
          <w:lang w:eastAsia="ru-RU"/>
        </w:rPr>
        <w:t>) &lt;&lt; </w:t>
      </w:r>
      <w:proofErr w:type="spellStart"/>
      <w:r w:rsidRPr="0085495A">
        <w:rPr>
          <w:rFonts w:ascii="Consolas" w:hAnsi="Consolas" w:cs="Consolas"/>
          <w:sz w:val="18"/>
          <w:szCs w:val="18"/>
          <w:lang w:eastAsia="ru-RU"/>
        </w:rPr>
        <w:t>endl</w:t>
      </w:r>
      <w:proofErr w:type="spellEnd"/>
      <w:r w:rsidRPr="0085495A">
        <w:rPr>
          <w:rFonts w:ascii="Consolas" w:hAnsi="Consolas" w:cs="Consolas"/>
          <w:sz w:val="18"/>
          <w:szCs w:val="18"/>
          <w:lang w:eastAsia="ru-RU"/>
        </w:rPr>
        <w:t>;</w:t>
      </w:r>
    </w:p>
    <w:p w:rsidR="00490994" w:rsidRPr="0085495A" w:rsidRDefault="00490994" w:rsidP="00490994">
      <w:pPr>
        <w:pStyle w:val="ae"/>
        <w:numPr>
          <w:ilvl w:val="0"/>
          <w:numId w:val="32"/>
        </w:numPr>
        <w:shd w:val="clear" w:color="auto" w:fill="FFFFFF"/>
        <w:suppressAutoHyphens w:val="0"/>
        <w:spacing w:before="100" w:beforeAutospacing="1" w:after="100" w:afterAutospacing="1" w:line="315" w:lineRule="atLeast"/>
        <w:contextualSpacing/>
        <w:textAlignment w:val="top"/>
        <w:rPr>
          <w:rFonts w:ascii="Consolas" w:hAnsi="Consolas" w:cs="Consolas"/>
          <w:sz w:val="18"/>
          <w:szCs w:val="18"/>
          <w:lang w:eastAsia="ru-RU"/>
        </w:rPr>
      </w:pPr>
      <w:r w:rsidRPr="0085495A">
        <w:rPr>
          <w:rFonts w:ascii="Consolas" w:hAnsi="Consolas" w:cs="Consolas"/>
          <w:sz w:val="18"/>
          <w:szCs w:val="18"/>
          <w:lang w:eastAsia="ru-RU"/>
        </w:rPr>
        <w:t>}</w:t>
      </w:r>
    </w:p>
    <w:p w:rsidR="00490994" w:rsidRPr="0085495A" w:rsidRDefault="00490994" w:rsidP="00490994">
      <w:pPr>
        <w:shd w:val="clear" w:color="auto" w:fill="FFFFFF"/>
        <w:spacing w:before="100" w:beforeAutospacing="1" w:after="100" w:afterAutospacing="1" w:line="315" w:lineRule="atLeast"/>
        <w:textAlignment w:val="top"/>
        <w:rPr>
          <w:rFonts w:ascii="Consolas" w:hAnsi="Consolas" w:cs="Consolas"/>
          <w:sz w:val="18"/>
          <w:szCs w:val="18"/>
          <w:lang w:eastAsia="ru-RU"/>
        </w:rPr>
      </w:pPr>
    </w:p>
    <w:p w:rsidR="00490994" w:rsidRPr="0085495A" w:rsidRDefault="00490994" w:rsidP="00490994">
      <w:pPr>
        <w:rPr>
          <w:rFonts w:ascii="Arial" w:hAnsi="Arial" w:cs="Arial"/>
          <w:sz w:val="28"/>
          <w:szCs w:val="28"/>
        </w:rPr>
      </w:pPr>
      <w:r w:rsidRPr="0085495A">
        <w:rPr>
          <w:rFonts w:ascii="Arial" w:hAnsi="Arial" w:cs="Arial"/>
          <w:sz w:val="28"/>
          <w:szCs w:val="28"/>
        </w:rPr>
        <w:t>В результате выполнения приведенного кода мы получим случайные числа, восстановить порядок которых не представляется возможным, если предварительно не сохранить порядок тиков, которые мы получили с помощью обращения к процессору.</w:t>
      </w:r>
    </w:p>
    <w:p w:rsidR="00EE4117" w:rsidRDefault="008B28D5" w:rsidP="008B28D5">
      <w:pPr>
        <w:pStyle w:val="1"/>
        <w:jc w:val="center"/>
        <w:rPr>
          <w:lang w:val="ru-RU"/>
        </w:rPr>
      </w:pPr>
      <w:r>
        <w:br w:type="page"/>
      </w:r>
      <w:bookmarkStart w:id="67" w:name="_Toc438054438"/>
      <w:r w:rsidRPr="008B28D5">
        <w:rPr>
          <w:lang w:val="ru-RU"/>
        </w:rPr>
        <w:lastRenderedPageBreak/>
        <w:t>Программная</w:t>
      </w:r>
      <w:r>
        <w:rPr>
          <w:lang w:val="ru-RU"/>
        </w:rPr>
        <w:t xml:space="preserve"> реализация ГПСЧ</w:t>
      </w:r>
      <w:bookmarkEnd w:id="67"/>
    </w:p>
    <w:p w:rsidR="008B28D5" w:rsidRPr="005C7E32" w:rsidRDefault="008B28D5" w:rsidP="008B28D5">
      <w:pPr>
        <w:ind w:firstLine="432"/>
        <w:rPr>
          <w:rFonts w:ascii="Arial" w:hAnsi="Arial" w:cs="Arial"/>
          <w:sz w:val="28"/>
          <w:szCs w:val="28"/>
        </w:rPr>
      </w:pPr>
      <w:r w:rsidRPr="005C7E32">
        <w:rPr>
          <w:rFonts w:ascii="Arial" w:hAnsi="Arial" w:cs="Arial"/>
          <w:sz w:val="28"/>
          <w:szCs w:val="28"/>
        </w:rPr>
        <w:t>В практической части курсовой работы реализуется генератор псевдослучайных чисел с источником энтропии. Источником энтропии выступает количество процессорных тиков.</w:t>
      </w:r>
    </w:p>
    <w:p w:rsidR="008B28D5" w:rsidRPr="005C7E32" w:rsidRDefault="008B28D5" w:rsidP="008B28D5">
      <w:pPr>
        <w:ind w:firstLine="432"/>
        <w:rPr>
          <w:rFonts w:ascii="Arial" w:hAnsi="Arial" w:cs="Arial"/>
          <w:sz w:val="28"/>
          <w:szCs w:val="28"/>
        </w:rPr>
      </w:pPr>
    </w:p>
    <w:p w:rsidR="008B28D5" w:rsidRPr="005C7E32" w:rsidRDefault="008B28D5" w:rsidP="008B28D5">
      <w:pPr>
        <w:suppressAutoHyphens w:val="0"/>
        <w:autoSpaceDE w:val="0"/>
        <w:autoSpaceDN w:val="0"/>
        <w:adjustRightInd w:val="0"/>
        <w:rPr>
          <w:rFonts w:ascii="Arial" w:hAnsi="Arial" w:cs="Arial"/>
          <w:color w:val="000000"/>
          <w:sz w:val="28"/>
          <w:szCs w:val="28"/>
          <w:highlight w:val="white"/>
          <w:lang w:val="en-US" w:eastAsia="ru-RU"/>
        </w:rPr>
      </w:pPr>
      <w:proofErr w:type="gramStart"/>
      <w:r w:rsidRPr="005C7E32">
        <w:rPr>
          <w:rFonts w:ascii="Arial" w:hAnsi="Arial" w:cs="Arial"/>
          <w:color w:val="0000FF"/>
          <w:sz w:val="28"/>
          <w:szCs w:val="28"/>
          <w:highlight w:val="white"/>
          <w:lang w:val="en-US" w:eastAsia="ru-RU"/>
        </w:rPr>
        <w:t>private</w:t>
      </w:r>
      <w:proofErr w:type="gramEnd"/>
      <w:r w:rsidRPr="005C7E32">
        <w:rPr>
          <w:rFonts w:ascii="Arial" w:hAnsi="Arial" w:cs="Arial"/>
          <w:color w:val="000000"/>
          <w:sz w:val="28"/>
          <w:szCs w:val="28"/>
          <w:highlight w:val="white"/>
          <w:lang w:val="en-US" w:eastAsia="ru-RU"/>
        </w:rPr>
        <w:t xml:space="preserve"> </w:t>
      </w:r>
      <w:proofErr w:type="spellStart"/>
      <w:r w:rsidRPr="005C7E32">
        <w:rPr>
          <w:rFonts w:ascii="Arial" w:hAnsi="Arial" w:cs="Arial"/>
          <w:color w:val="0000FF"/>
          <w:sz w:val="28"/>
          <w:szCs w:val="28"/>
          <w:highlight w:val="white"/>
          <w:lang w:val="en-US" w:eastAsia="ru-RU"/>
        </w:rPr>
        <w:t>int</w:t>
      </w:r>
      <w:proofErr w:type="spellEnd"/>
      <w:r w:rsidRPr="005C7E32">
        <w:rPr>
          <w:rFonts w:ascii="Arial" w:hAnsi="Arial" w:cs="Arial"/>
          <w:color w:val="000000"/>
          <w:sz w:val="28"/>
          <w:szCs w:val="28"/>
          <w:highlight w:val="white"/>
          <w:lang w:val="en-US" w:eastAsia="ru-RU"/>
        </w:rPr>
        <w:t xml:space="preserve"> ticks()</w:t>
      </w:r>
    </w:p>
    <w:p w:rsidR="008B28D5" w:rsidRPr="005C7E32" w:rsidRDefault="008B28D5" w:rsidP="008B28D5">
      <w:pPr>
        <w:suppressAutoHyphens w:val="0"/>
        <w:autoSpaceDE w:val="0"/>
        <w:autoSpaceDN w:val="0"/>
        <w:adjustRightInd w:val="0"/>
        <w:rPr>
          <w:rFonts w:ascii="Arial" w:hAnsi="Arial" w:cs="Arial"/>
          <w:color w:val="000000"/>
          <w:sz w:val="28"/>
          <w:szCs w:val="28"/>
          <w:highlight w:val="white"/>
          <w:lang w:val="en-US" w:eastAsia="ru-RU"/>
        </w:rPr>
      </w:pPr>
      <w:r w:rsidRPr="005C7E32">
        <w:rPr>
          <w:rFonts w:ascii="Arial" w:hAnsi="Arial" w:cs="Arial"/>
          <w:color w:val="000000"/>
          <w:sz w:val="28"/>
          <w:szCs w:val="28"/>
          <w:highlight w:val="white"/>
          <w:lang w:val="en-US" w:eastAsia="ru-RU"/>
        </w:rPr>
        <w:t>{</w:t>
      </w:r>
    </w:p>
    <w:p w:rsidR="008B28D5" w:rsidRPr="005C7E32" w:rsidRDefault="008B28D5" w:rsidP="008B28D5">
      <w:pPr>
        <w:suppressAutoHyphens w:val="0"/>
        <w:autoSpaceDE w:val="0"/>
        <w:autoSpaceDN w:val="0"/>
        <w:adjustRightInd w:val="0"/>
        <w:rPr>
          <w:rFonts w:ascii="Arial" w:hAnsi="Arial" w:cs="Arial"/>
          <w:color w:val="000000"/>
          <w:sz w:val="28"/>
          <w:szCs w:val="28"/>
          <w:highlight w:val="white"/>
          <w:lang w:val="en-US" w:eastAsia="ru-RU"/>
        </w:rPr>
      </w:pPr>
      <w:r w:rsidRPr="005C7E32">
        <w:rPr>
          <w:rFonts w:ascii="Arial" w:hAnsi="Arial" w:cs="Arial"/>
          <w:color w:val="0000FF"/>
          <w:sz w:val="28"/>
          <w:szCs w:val="28"/>
          <w:highlight w:val="white"/>
          <w:lang w:val="en-US" w:eastAsia="ru-RU"/>
        </w:rPr>
        <w:t xml:space="preserve">  </w:t>
      </w:r>
      <w:proofErr w:type="spellStart"/>
      <w:proofErr w:type="gramStart"/>
      <w:r w:rsidRPr="005C7E32">
        <w:rPr>
          <w:rFonts w:ascii="Arial" w:hAnsi="Arial" w:cs="Arial"/>
          <w:color w:val="0000FF"/>
          <w:sz w:val="28"/>
          <w:szCs w:val="28"/>
          <w:highlight w:val="white"/>
          <w:lang w:val="en-US" w:eastAsia="ru-RU"/>
        </w:rPr>
        <w:t>int</w:t>
      </w:r>
      <w:proofErr w:type="spellEnd"/>
      <w:proofErr w:type="gramEnd"/>
      <w:r w:rsidRPr="005C7E32">
        <w:rPr>
          <w:rFonts w:ascii="Arial" w:hAnsi="Arial" w:cs="Arial"/>
          <w:color w:val="000000"/>
          <w:sz w:val="28"/>
          <w:szCs w:val="28"/>
          <w:highlight w:val="white"/>
          <w:lang w:val="en-US" w:eastAsia="ru-RU"/>
        </w:rPr>
        <w:t xml:space="preserve"> result = </w:t>
      </w:r>
      <w:proofErr w:type="spellStart"/>
      <w:r w:rsidRPr="005C7E32">
        <w:rPr>
          <w:rFonts w:ascii="Arial" w:hAnsi="Arial" w:cs="Arial"/>
          <w:color w:val="2B91AF"/>
          <w:sz w:val="28"/>
          <w:szCs w:val="28"/>
          <w:highlight w:val="white"/>
          <w:lang w:val="en-US" w:eastAsia="ru-RU"/>
        </w:rPr>
        <w:t>Environment</w:t>
      </w:r>
      <w:r w:rsidRPr="005C7E32">
        <w:rPr>
          <w:rFonts w:ascii="Arial" w:hAnsi="Arial" w:cs="Arial"/>
          <w:color w:val="000000"/>
          <w:sz w:val="28"/>
          <w:szCs w:val="28"/>
          <w:highlight w:val="white"/>
          <w:lang w:val="en-US" w:eastAsia="ru-RU"/>
        </w:rPr>
        <w:t>.TickCount</w:t>
      </w:r>
      <w:proofErr w:type="spellEnd"/>
      <w:r w:rsidRPr="005C7E32">
        <w:rPr>
          <w:rFonts w:ascii="Arial" w:hAnsi="Arial" w:cs="Arial"/>
          <w:color w:val="000000"/>
          <w:sz w:val="28"/>
          <w:szCs w:val="28"/>
          <w:highlight w:val="white"/>
          <w:lang w:val="en-US" w:eastAsia="ru-RU"/>
        </w:rPr>
        <w:t xml:space="preserve"> &amp; </w:t>
      </w:r>
      <w:r w:rsidRPr="005C7E32">
        <w:rPr>
          <w:rFonts w:ascii="Arial" w:hAnsi="Arial" w:cs="Arial"/>
          <w:color w:val="2B91AF"/>
          <w:sz w:val="28"/>
          <w:szCs w:val="28"/>
          <w:highlight w:val="white"/>
          <w:lang w:val="en-US" w:eastAsia="ru-RU"/>
        </w:rPr>
        <w:t>Int32</w:t>
      </w:r>
      <w:r w:rsidRPr="005C7E32">
        <w:rPr>
          <w:rFonts w:ascii="Arial" w:hAnsi="Arial" w:cs="Arial"/>
          <w:color w:val="000000"/>
          <w:sz w:val="28"/>
          <w:szCs w:val="28"/>
          <w:highlight w:val="white"/>
          <w:lang w:val="en-US" w:eastAsia="ru-RU"/>
        </w:rPr>
        <w:t>.MaxValue;</w:t>
      </w:r>
    </w:p>
    <w:p w:rsidR="008B28D5" w:rsidRPr="005C7E32" w:rsidRDefault="008B28D5" w:rsidP="008B28D5">
      <w:pPr>
        <w:suppressAutoHyphens w:val="0"/>
        <w:autoSpaceDE w:val="0"/>
        <w:autoSpaceDN w:val="0"/>
        <w:adjustRightInd w:val="0"/>
        <w:rPr>
          <w:rFonts w:ascii="Arial" w:hAnsi="Arial" w:cs="Arial"/>
          <w:color w:val="000000"/>
          <w:sz w:val="28"/>
          <w:szCs w:val="28"/>
          <w:highlight w:val="white"/>
          <w:lang w:eastAsia="ru-RU"/>
        </w:rPr>
      </w:pPr>
      <w:r w:rsidRPr="005C7E32">
        <w:rPr>
          <w:rFonts w:ascii="Arial" w:hAnsi="Arial" w:cs="Arial"/>
          <w:color w:val="0000FF"/>
          <w:sz w:val="28"/>
          <w:szCs w:val="28"/>
          <w:highlight w:val="white"/>
          <w:lang w:val="en-US" w:eastAsia="ru-RU"/>
        </w:rPr>
        <w:t xml:space="preserve">  </w:t>
      </w:r>
      <w:proofErr w:type="spellStart"/>
      <w:r w:rsidRPr="005C7E32">
        <w:rPr>
          <w:rFonts w:ascii="Arial" w:hAnsi="Arial" w:cs="Arial"/>
          <w:color w:val="0000FF"/>
          <w:sz w:val="28"/>
          <w:szCs w:val="28"/>
          <w:highlight w:val="white"/>
          <w:lang w:eastAsia="ru-RU"/>
        </w:rPr>
        <w:t>return</w:t>
      </w:r>
      <w:proofErr w:type="spellEnd"/>
      <w:r w:rsidRPr="005C7E32">
        <w:rPr>
          <w:rFonts w:ascii="Arial" w:hAnsi="Arial" w:cs="Arial"/>
          <w:color w:val="000000"/>
          <w:sz w:val="28"/>
          <w:szCs w:val="28"/>
          <w:highlight w:val="white"/>
          <w:lang w:eastAsia="ru-RU"/>
        </w:rPr>
        <w:t xml:space="preserve"> </w:t>
      </w:r>
      <w:proofErr w:type="spellStart"/>
      <w:r w:rsidRPr="005C7E32">
        <w:rPr>
          <w:rFonts w:ascii="Arial" w:hAnsi="Arial" w:cs="Arial"/>
          <w:color w:val="000000"/>
          <w:sz w:val="28"/>
          <w:szCs w:val="28"/>
          <w:highlight w:val="white"/>
          <w:lang w:eastAsia="ru-RU"/>
        </w:rPr>
        <w:t>result</w:t>
      </w:r>
      <w:proofErr w:type="spellEnd"/>
      <w:r w:rsidRPr="005C7E32">
        <w:rPr>
          <w:rFonts w:ascii="Arial" w:hAnsi="Arial" w:cs="Arial"/>
          <w:color w:val="000000"/>
          <w:sz w:val="28"/>
          <w:szCs w:val="28"/>
          <w:highlight w:val="white"/>
          <w:lang w:eastAsia="ru-RU"/>
        </w:rPr>
        <w:t>;</w:t>
      </w:r>
    </w:p>
    <w:p w:rsidR="008B28D5" w:rsidRPr="005C7E32" w:rsidRDefault="008B28D5" w:rsidP="008B28D5">
      <w:pPr>
        <w:rPr>
          <w:rFonts w:ascii="Arial" w:hAnsi="Arial" w:cs="Arial"/>
          <w:color w:val="000000"/>
          <w:sz w:val="28"/>
          <w:szCs w:val="28"/>
          <w:lang w:eastAsia="ru-RU"/>
        </w:rPr>
      </w:pPr>
      <w:r w:rsidRPr="005C7E32">
        <w:rPr>
          <w:rFonts w:ascii="Arial" w:hAnsi="Arial" w:cs="Arial"/>
          <w:color w:val="000000"/>
          <w:sz w:val="28"/>
          <w:szCs w:val="28"/>
          <w:highlight w:val="white"/>
          <w:lang w:eastAsia="ru-RU"/>
        </w:rPr>
        <w:t>}</w:t>
      </w:r>
    </w:p>
    <w:p w:rsidR="008B28D5" w:rsidRPr="005C7E32" w:rsidRDefault="008B28D5" w:rsidP="008B28D5">
      <w:pPr>
        <w:rPr>
          <w:rFonts w:ascii="Arial" w:hAnsi="Arial" w:cs="Arial"/>
          <w:color w:val="000000"/>
          <w:sz w:val="28"/>
          <w:szCs w:val="28"/>
          <w:lang w:eastAsia="ru-RU"/>
        </w:rPr>
      </w:pPr>
    </w:p>
    <w:p w:rsidR="008B28D5" w:rsidRPr="005C7E32" w:rsidRDefault="008B28D5" w:rsidP="008B28D5">
      <w:pPr>
        <w:rPr>
          <w:rFonts w:ascii="Arial" w:hAnsi="Arial" w:cs="Arial"/>
          <w:color w:val="000000"/>
          <w:sz w:val="28"/>
          <w:szCs w:val="28"/>
          <w:lang w:eastAsia="ru-RU"/>
        </w:rPr>
      </w:pPr>
      <w:r w:rsidRPr="005C7E32">
        <w:rPr>
          <w:rFonts w:ascii="Arial" w:hAnsi="Arial" w:cs="Arial"/>
          <w:color w:val="000000"/>
          <w:sz w:val="28"/>
          <w:szCs w:val="28"/>
          <w:lang w:eastAsia="ru-RU"/>
        </w:rPr>
        <w:t xml:space="preserve">Реализуется класс для генерации такого рода чисел: </w:t>
      </w:r>
      <w:proofErr w:type="spellStart"/>
      <w:r w:rsidRPr="005C7E32">
        <w:rPr>
          <w:rFonts w:ascii="Arial" w:hAnsi="Arial" w:cs="Arial"/>
          <w:color w:val="000000"/>
          <w:sz w:val="28"/>
          <w:szCs w:val="28"/>
          <w:lang w:val="en-US" w:eastAsia="ru-RU"/>
        </w:rPr>
        <w:t>rg</w:t>
      </w:r>
      <w:proofErr w:type="spellEnd"/>
      <w:r w:rsidRPr="005C7E32">
        <w:rPr>
          <w:rFonts w:ascii="Arial" w:hAnsi="Arial" w:cs="Arial"/>
          <w:color w:val="000000"/>
          <w:sz w:val="28"/>
          <w:szCs w:val="28"/>
          <w:lang w:eastAsia="ru-RU"/>
        </w:rPr>
        <w:t xml:space="preserve"> (</w:t>
      </w:r>
      <w:proofErr w:type="spellStart"/>
      <w:r w:rsidRPr="005C7E32">
        <w:rPr>
          <w:rFonts w:ascii="Arial" w:hAnsi="Arial" w:cs="Arial"/>
          <w:color w:val="000000"/>
          <w:sz w:val="28"/>
          <w:szCs w:val="28"/>
          <w:lang w:val="en-US" w:eastAsia="ru-RU"/>
        </w:rPr>
        <w:t>RandomGenerator</w:t>
      </w:r>
      <w:proofErr w:type="spellEnd"/>
      <w:r w:rsidRPr="005C7E32">
        <w:rPr>
          <w:rFonts w:ascii="Arial" w:hAnsi="Arial" w:cs="Arial"/>
          <w:color w:val="000000"/>
          <w:sz w:val="28"/>
          <w:szCs w:val="28"/>
          <w:lang w:eastAsia="ru-RU"/>
        </w:rPr>
        <w:t>) с методами, перечисленными ниже.</w:t>
      </w:r>
    </w:p>
    <w:p w:rsidR="008B28D5" w:rsidRPr="005C7E32" w:rsidRDefault="008B28D5" w:rsidP="008B28D5">
      <w:pPr>
        <w:rPr>
          <w:rFonts w:ascii="Arial" w:hAnsi="Arial" w:cs="Arial"/>
          <w:color w:val="000000"/>
          <w:sz w:val="28"/>
          <w:szCs w:val="28"/>
          <w:lang w:eastAsia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83"/>
        <w:gridCol w:w="6162"/>
      </w:tblGrid>
      <w:tr w:rsidR="008B28D5" w:rsidRPr="005C7E32" w:rsidTr="0011090E">
        <w:tc>
          <w:tcPr>
            <w:tcW w:w="3227" w:type="dxa"/>
            <w:shd w:val="clear" w:color="auto" w:fill="auto"/>
          </w:tcPr>
          <w:p w:rsidR="008B28D5" w:rsidRPr="005C7E32" w:rsidRDefault="008B28D5" w:rsidP="008B28D5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5C7E32">
              <w:rPr>
                <w:rFonts w:ascii="Arial" w:hAnsi="Arial" w:cs="Arial"/>
                <w:sz w:val="28"/>
                <w:szCs w:val="28"/>
                <w:lang w:val="en-US"/>
              </w:rPr>
              <w:t xml:space="preserve">Void </w:t>
            </w:r>
            <w:proofErr w:type="spellStart"/>
            <w:r w:rsidRPr="005C7E32">
              <w:rPr>
                <w:rFonts w:ascii="Arial" w:hAnsi="Arial" w:cs="Arial"/>
                <w:sz w:val="28"/>
                <w:szCs w:val="28"/>
                <w:lang w:val="en-US"/>
              </w:rPr>
              <w:t>rg</w:t>
            </w:r>
            <w:proofErr w:type="spellEnd"/>
            <w:r w:rsidRPr="005C7E32">
              <w:rPr>
                <w:rFonts w:ascii="Arial" w:hAnsi="Arial" w:cs="Arial"/>
                <w:sz w:val="28"/>
                <w:szCs w:val="28"/>
                <w:lang w:val="en-US"/>
              </w:rPr>
              <w:t>()</w:t>
            </w:r>
          </w:p>
        </w:tc>
        <w:tc>
          <w:tcPr>
            <w:tcW w:w="6344" w:type="dxa"/>
            <w:shd w:val="clear" w:color="auto" w:fill="auto"/>
          </w:tcPr>
          <w:p w:rsidR="008B28D5" w:rsidRPr="005C7E32" w:rsidRDefault="008B28D5" w:rsidP="008B28D5">
            <w:pPr>
              <w:rPr>
                <w:rFonts w:ascii="Arial" w:hAnsi="Arial" w:cs="Arial"/>
                <w:sz w:val="28"/>
                <w:szCs w:val="28"/>
              </w:rPr>
            </w:pPr>
            <w:r w:rsidRPr="005C7E32">
              <w:rPr>
                <w:rFonts w:ascii="Arial" w:hAnsi="Arial" w:cs="Arial"/>
                <w:sz w:val="28"/>
                <w:szCs w:val="28"/>
              </w:rPr>
              <w:t>Конструктор, задающий значение ключа равному количеству процессорных тиков.</w:t>
            </w:r>
          </w:p>
        </w:tc>
      </w:tr>
      <w:tr w:rsidR="008B28D5" w:rsidRPr="005C7E32" w:rsidTr="0011090E">
        <w:tc>
          <w:tcPr>
            <w:tcW w:w="3227" w:type="dxa"/>
            <w:shd w:val="clear" w:color="auto" w:fill="auto"/>
          </w:tcPr>
          <w:p w:rsidR="008B28D5" w:rsidRPr="005C7E32" w:rsidRDefault="008B28D5" w:rsidP="008B28D5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5C7E32">
              <w:rPr>
                <w:rFonts w:ascii="Arial" w:hAnsi="Arial" w:cs="Arial"/>
                <w:sz w:val="28"/>
                <w:szCs w:val="28"/>
                <w:lang w:val="en-US"/>
              </w:rPr>
              <w:t xml:space="preserve">Void </w:t>
            </w:r>
            <w:proofErr w:type="spellStart"/>
            <w:r w:rsidRPr="005C7E32">
              <w:rPr>
                <w:rFonts w:ascii="Arial" w:hAnsi="Arial" w:cs="Arial"/>
                <w:sz w:val="28"/>
                <w:szCs w:val="28"/>
                <w:lang w:val="en-US"/>
              </w:rPr>
              <w:t>rg</w:t>
            </w:r>
            <w:proofErr w:type="spellEnd"/>
            <w:r w:rsidRPr="005C7E32">
              <w:rPr>
                <w:rFonts w:ascii="Arial" w:hAnsi="Arial" w:cs="Arial"/>
                <w:sz w:val="28"/>
                <w:szCs w:val="28"/>
                <w:lang w:val="en-US"/>
              </w:rPr>
              <w:t>(</w:t>
            </w:r>
            <w:proofErr w:type="spellStart"/>
            <w:r w:rsidRPr="005C7E32">
              <w:rPr>
                <w:rFonts w:ascii="Arial" w:hAnsi="Arial" w:cs="Arial"/>
                <w:sz w:val="28"/>
                <w:szCs w:val="28"/>
                <w:lang w:val="en-US"/>
              </w:rPr>
              <w:t>int</w:t>
            </w:r>
            <w:proofErr w:type="spellEnd"/>
            <w:r w:rsidRPr="005C7E32">
              <w:rPr>
                <w:rFonts w:ascii="Arial" w:hAnsi="Arial" w:cs="Arial"/>
                <w:sz w:val="28"/>
                <w:szCs w:val="28"/>
                <w:lang w:val="en-US"/>
              </w:rPr>
              <w:t>)</w:t>
            </w:r>
          </w:p>
        </w:tc>
        <w:tc>
          <w:tcPr>
            <w:tcW w:w="6344" w:type="dxa"/>
            <w:shd w:val="clear" w:color="auto" w:fill="auto"/>
          </w:tcPr>
          <w:p w:rsidR="008B28D5" w:rsidRPr="005C7E32" w:rsidRDefault="008B28D5" w:rsidP="008B28D5">
            <w:pPr>
              <w:rPr>
                <w:rFonts w:ascii="Arial" w:hAnsi="Arial" w:cs="Arial"/>
                <w:sz w:val="28"/>
                <w:szCs w:val="28"/>
              </w:rPr>
            </w:pPr>
            <w:r w:rsidRPr="005C7E32">
              <w:rPr>
                <w:rFonts w:ascii="Arial" w:hAnsi="Arial" w:cs="Arial"/>
                <w:sz w:val="28"/>
                <w:szCs w:val="28"/>
              </w:rPr>
              <w:t>Конструктор, задающий значение ключа равному передаваемому параметру.</w:t>
            </w:r>
          </w:p>
        </w:tc>
      </w:tr>
      <w:tr w:rsidR="008B28D5" w:rsidRPr="005C7E32" w:rsidTr="0011090E">
        <w:tc>
          <w:tcPr>
            <w:tcW w:w="3227" w:type="dxa"/>
            <w:shd w:val="clear" w:color="auto" w:fill="auto"/>
          </w:tcPr>
          <w:p w:rsidR="008B28D5" w:rsidRPr="005C7E32" w:rsidRDefault="008B28D5" w:rsidP="008B28D5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5C7E32">
              <w:rPr>
                <w:rFonts w:ascii="Arial" w:hAnsi="Arial" w:cs="Arial"/>
                <w:sz w:val="28"/>
                <w:szCs w:val="28"/>
                <w:lang w:val="en-US"/>
              </w:rPr>
              <w:t xml:space="preserve">Void </w:t>
            </w:r>
            <w:proofErr w:type="spellStart"/>
            <w:r w:rsidRPr="005C7E32">
              <w:rPr>
                <w:rFonts w:ascii="Arial" w:hAnsi="Arial" w:cs="Arial"/>
                <w:sz w:val="28"/>
                <w:szCs w:val="28"/>
                <w:lang w:val="en-US"/>
              </w:rPr>
              <w:t>setSeed</w:t>
            </w:r>
            <w:proofErr w:type="spellEnd"/>
            <w:r w:rsidRPr="005C7E32">
              <w:rPr>
                <w:rFonts w:ascii="Arial" w:hAnsi="Arial" w:cs="Arial"/>
                <w:sz w:val="28"/>
                <w:szCs w:val="28"/>
                <w:lang w:val="en-US"/>
              </w:rPr>
              <w:t>()</w:t>
            </w:r>
          </w:p>
        </w:tc>
        <w:tc>
          <w:tcPr>
            <w:tcW w:w="6344" w:type="dxa"/>
            <w:shd w:val="clear" w:color="auto" w:fill="auto"/>
          </w:tcPr>
          <w:p w:rsidR="008B28D5" w:rsidRPr="005C7E32" w:rsidRDefault="008B28D5" w:rsidP="008B28D5">
            <w:pPr>
              <w:rPr>
                <w:rFonts w:ascii="Arial" w:hAnsi="Arial" w:cs="Arial"/>
                <w:sz w:val="28"/>
                <w:szCs w:val="28"/>
              </w:rPr>
            </w:pPr>
            <w:r w:rsidRPr="005C7E32">
              <w:rPr>
                <w:rFonts w:ascii="Arial" w:hAnsi="Arial" w:cs="Arial"/>
                <w:sz w:val="28"/>
                <w:szCs w:val="28"/>
              </w:rPr>
              <w:t>Установка ключа равному количеству процессорных тиков.</w:t>
            </w:r>
          </w:p>
        </w:tc>
      </w:tr>
      <w:tr w:rsidR="008B28D5" w:rsidRPr="005C7E32" w:rsidTr="0011090E">
        <w:tc>
          <w:tcPr>
            <w:tcW w:w="3227" w:type="dxa"/>
            <w:shd w:val="clear" w:color="auto" w:fill="auto"/>
          </w:tcPr>
          <w:p w:rsidR="008B28D5" w:rsidRPr="005C7E32" w:rsidRDefault="008B28D5" w:rsidP="008B28D5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5C7E32">
              <w:rPr>
                <w:rFonts w:ascii="Arial" w:hAnsi="Arial" w:cs="Arial"/>
                <w:sz w:val="28"/>
                <w:szCs w:val="28"/>
                <w:lang w:val="en-US"/>
              </w:rPr>
              <w:t xml:space="preserve">Void </w:t>
            </w:r>
            <w:proofErr w:type="spellStart"/>
            <w:r w:rsidRPr="005C7E32">
              <w:rPr>
                <w:rFonts w:ascii="Arial" w:hAnsi="Arial" w:cs="Arial"/>
                <w:sz w:val="28"/>
                <w:szCs w:val="28"/>
                <w:lang w:val="en-US"/>
              </w:rPr>
              <w:t>setSeed</w:t>
            </w:r>
            <w:proofErr w:type="spellEnd"/>
            <w:r w:rsidRPr="005C7E32">
              <w:rPr>
                <w:rFonts w:ascii="Arial" w:hAnsi="Arial" w:cs="Arial"/>
                <w:sz w:val="28"/>
                <w:szCs w:val="28"/>
                <w:lang w:val="en-US"/>
              </w:rPr>
              <w:t>(</w:t>
            </w:r>
            <w:proofErr w:type="spellStart"/>
            <w:r w:rsidRPr="005C7E32">
              <w:rPr>
                <w:rFonts w:ascii="Arial" w:hAnsi="Arial" w:cs="Arial"/>
                <w:sz w:val="28"/>
                <w:szCs w:val="28"/>
                <w:lang w:val="en-US"/>
              </w:rPr>
              <w:t>int</w:t>
            </w:r>
            <w:proofErr w:type="spellEnd"/>
            <w:r w:rsidRPr="005C7E32">
              <w:rPr>
                <w:rFonts w:ascii="Arial" w:hAnsi="Arial" w:cs="Arial"/>
                <w:sz w:val="28"/>
                <w:szCs w:val="28"/>
                <w:lang w:val="en-US"/>
              </w:rPr>
              <w:t>)</w:t>
            </w:r>
          </w:p>
        </w:tc>
        <w:tc>
          <w:tcPr>
            <w:tcW w:w="6344" w:type="dxa"/>
            <w:shd w:val="clear" w:color="auto" w:fill="auto"/>
          </w:tcPr>
          <w:p w:rsidR="008B28D5" w:rsidRPr="005C7E32" w:rsidRDefault="008B28D5" w:rsidP="008B28D5">
            <w:pPr>
              <w:rPr>
                <w:rFonts w:ascii="Arial" w:hAnsi="Arial" w:cs="Arial"/>
                <w:sz w:val="28"/>
                <w:szCs w:val="28"/>
              </w:rPr>
            </w:pPr>
            <w:r w:rsidRPr="005C7E32">
              <w:rPr>
                <w:rFonts w:ascii="Arial" w:hAnsi="Arial" w:cs="Arial"/>
                <w:sz w:val="28"/>
                <w:szCs w:val="28"/>
              </w:rPr>
              <w:t>Установка ключа равному передаваемому параметру.</w:t>
            </w:r>
          </w:p>
        </w:tc>
      </w:tr>
      <w:tr w:rsidR="008B28D5" w:rsidRPr="005C7E32" w:rsidTr="0011090E">
        <w:tc>
          <w:tcPr>
            <w:tcW w:w="3227" w:type="dxa"/>
            <w:shd w:val="clear" w:color="auto" w:fill="auto"/>
          </w:tcPr>
          <w:p w:rsidR="008B28D5" w:rsidRPr="005C7E32" w:rsidRDefault="008B28D5" w:rsidP="008B28D5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5C7E32">
              <w:rPr>
                <w:rFonts w:ascii="Arial" w:hAnsi="Arial" w:cs="Arial"/>
                <w:sz w:val="28"/>
                <w:szCs w:val="28"/>
                <w:lang w:val="en-US"/>
              </w:rPr>
              <w:t>Ulong</w:t>
            </w:r>
            <w:proofErr w:type="spellEnd"/>
            <w:r w:rsidRPr="005C7E32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C7E32">
              <w:rPr>
                <w:rFonts w:ascii="Arial" w:hAnsi="Arial" w:cs="Arial"/>
                <w:sz w:val="28"/>
                <w:szCs w:val="28"/>
                <w:lang w:val="en-US"/>
              </w:rPr>
              <w:t>generateNext</w:t>
            </w:r>
            <w:proofErr w:type="spellEnd"/>
            <w:r w:rsidRPr="005C7E32">
              <w:rPr>
                <w:rFonts w:ascii="Arial" w:hAnsi="Arial" w:cs="Arial"/>
                <w:sz w:val="28"/>
                <w:szCs w:val="28"/>
                <w:lang w:val="en-US"/>
              </w:rPr>
              <w:t>()</w:t>
            </w:r>
          </w:p>
        </w:tc>
        <w:tc>
          <w:tcPr>
            <w:tcW w:w="6344" w:type="dxa"/>
            <w:shd w:val="clear" w:color="auto" w:fill="auto"/>
          </w:tcPr>
          <w:p w:rsidR="008B28D5" w:rsidRPr="005C7E32" w:rsidRDefault="008B28D5" w:rsidP="008B28D5">
            <w:pPr>
              <w:rPr>
                <w:rFonts w:ascii="Arial" w:hAnsi="Arial" w:cs="Arial"/>
                <w:sz w:val="28"/>
                <w:szCs w:val="28"/>
              </w:rPr>
            </w:pPr>
            <w:r w:rsidRPr="005C7E32">
              <w:rPr>
                <w:rFonts w:ascii="Arial" w:hAnsi="Arial" w:cs="Arial"/>
                <w:sz w:val="28"/>
                <w:szCs w:val="28"/>
              </w:rPr>
              <w:t>Генерация следующего случайного числа.</w:t>
            </w:r>
          </w:p>
        </w:tc>
      </w:tr>
      <w:tr w:rsidR="008B28D5" w:rsidRPr="005C7E32" w:rsidTr="0011090E">
        <w:tc>
          <w:tcPr>
            <w:tcW w:w="3227" w:type="dxa"/>
            <w:shd w:val="clear" w:color="auto" w:fill="auto"/>
          </w:tcPr>
          <w:p w:rsidR="008B28D5" w:rsidRPr="005C7E32" w:rsidRDefault="008B28D5" w:rsidP="008B28D5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5C7E32">
              <w:rPr>
                <w:rFonts w:ascii="Arial" w:hAnsi="Arial" w:cs="Arial"/>
                <w:sz w:val="28"/>
                <w:szCs w:val="28"/>
                <w:lang w:val="en-US"/>
              </w:rPr>
              <w:t>List&lt;</w:t>
            </w:r>
            <w:proofErr w:type="spellStart"/>
            <w:r w:rsidRPr="005C7E32">
              <w:rPr>
                <w:rFonts w:ascii="Arial" w:hAnsi="Arial" w:cs="Arial"/>
                <w:sz w:val="28"/>
                <w:szCs w:val="28"/>
                <w:lang w:val="en-US"/>
              </w:rPr>
              <w:t>Ulong</w:t>
            </w:r>
            <w:proofErr w:type="spellEnd"/>
            <w:r w:rsidRPr="005C7E32">
              <w:rPr>
                <w:rFonts w:ascii="Arial" w:hAnsi="Arial" w:cs="Arial"/>
                <w:sz w:val="28"/>
                <w:szCs w:val="28"/>
                <w:lang w:val="en-US"/>
              </w:rPr>
              <w:t xml:space="preserve">&gt; </w:t>
            </w:r>
            <w:proofErr w:type="spellStart"/>
            <w:r w:rsidRPr="005C7E32">
              <w:rPr>
                <w:rFonts w:ascii="Arial" w:hAnsi="Arial" w:cs="Arial"/>
                <w:sz w:val="28"/>
                <w:szCs w:val="28"/>
                <w:lang w:val="en-US"/>
              </w:rPr>
              <w:t>generateList</w:t>
            </w:r>
            <w:proofErr w:type="spellEnd"/>
            <w:r w:rsidRPr="005C7E32">
              <w:rPr>
                <w:rFonts w:ascii="Arial" w:hAnsi="Arial" w:cs="Arial"/>
                <w:sz w:val="28"/>
                <w:szCs w:val="28"/>
                <w:lang w:val="en-US"/>
              </w:rPr>
              <w:t>(</w:t>
            </w:r>
            <w:proofErr w:type="spellStart"/>
            <w:r w:rsidRPr="005C7E32">
              <w:rPr>
                <w:rFonts w:ascii="Arial" w:hAnsi="Arial" w:cs="Arial"/>
                <w:sz w:val="28"/>
                <w:szCs w:val="28"/>
                <w:lang w:val="en-US"/>
              </w:rPr>
              <w:t>int</w:t>
            </w:r>
            <w:proofErr w:type="spellEnd"/>
            <w:r w:rsidRPr="005C7E32">
              <w:rPr>
                <w:rFonts w:ascii="Arial" w:hAnsi="Arial" w:cs="Arial"/>
                <w:sz w:val="28"/>
                <w:szCs w:val="28"/>
                <w:lang w:val="en-US"/>
              </w:rPr>
              <w:t>)</w:t>
            </w:r>
          </w:p>
        </w:tc>
        <w:tc>
          <w:tcPr>
            <w:tcW w:w="6344" w:type="dxa"/>
            <w:shd w:val="clear" w:color="auto" w:fill="auto"/>
          </w:tcPr>
          <w:p w:rsidR="008B28D5" w:rsidRPr="005C7E32" w:rsidRDefault="008B28D5" w:rsidP="008B28D5">
            <w:pPr>
              <w:rPr>
                <w:rFonts w:ascii="Arial" w:hAnsi="Arial" w:cs="Arial"/>
                <w:sz w:val="28"/>
                <w:szCs w:val="28"/>
              </w:rPr>
            </w:pPr>
            <w:r w:rsidRPr="005C7E32">
              <w:rPr>
                <w:rFonts w:ascii="Arial" w:hAnsi="Arial" w:cs="Arial"/>
                <w:sz w:val="28"/>
                <w:szCs w:val="28"/>
              </w:rPr>
              <w:t>Генерация списка случайных чисел длинной равной значению передаваемого параметра.</w:t>
            </w:r>
          </w:p>
        </w:tc>
      </w:tr>
    </w:tbl>
    <w:p w:rsidR="008B28D5" w:rsidRPr="005C7E32" w:rsidRDefault="008B28D5" w:rsidP="008B28D5">
      <w:pPr>
        <w:rPr>
          <w:rFonts w:ascii="Arial" w:hAnsi="Arial" w:cs="Arial"/>
          <w:sz w:val="28"/>
          <w:szCs w:val="28"/>
        </w:rPr>
      </w:pPr>
    </w:p>
    <w:p w:rsidR="008B28D5" w:rsidRPr="005C7E32" w:rsidRDefault="008B28D5" w:rsidP="008B28D5">
      <w:pPr>
        <w:rPr>
          <w:rFonts w:ascii="Arial" w:hAnsi="Arial" w:cs="Arial"/>
          <w:sz w:val="28"/>
          <w:szCs w:val="28"/>
        </w:rPr>
      </w:pPr>
      <w:r w:rsidRPr="005C7E32">
        <w:rPr>
          <w:rFonts w:ascii="Arial" w:hAnsi="Arial" w:cs="Arial"/>
          <w:sz w:val="28"/>
          <w:szCs w:val="28"/>
        </w:rPr>
        <w:t>Для генерации был выбран сдвиговый генератор, описанный в теоретической части.</w:t>
      </w:r>
    </w:p>
    <w:p w:rsidR="008B28D5" w:rsidRPr="005C7E32" w:rsidRDefault="008B28D5" w:rsidP="008B28D5">
      <w:pPr>
        <w:rPr>
          <w:rFonts w:ascii="Arial" w:hAnsi="Arial" w:cs="Arial"/>
          <w:sz w:val="28"/>
          <w:szCs w:val="28"/>
        </w:rPr>
      </w:pPr>
    </w:p>
    <w:p w:rsidR="005C7E32" w:rsidRPr="005C7E32" w:rsidRDefault="005C7E32" w:rsidP="005C7E32">
      <w:pPr>
        <w:suppressAutoHyphens w:val="0"/>
        <w:autoSpaceDE w:val="0"/>
        <w:autoSpaceDN w:val="0"/>
        <w:adjustRightInd w:val="0"/>
        <w:rPr>
          <w:rFonts w:ascii="Arial" w:hAnsi="Arial" w:cs="Arial"/>
          <w:color w:val="000000"/>
          <w:sz w:val="28"/>
          <w:szCs w:val="28"/>
          <w:highlight w:val="white"/>
          <w:lang w:val="en-US" w:eastAsia="ru-RU"/>
        </w:rPr>
      </w:pPr>
      <w:proofErr w:type="spellStart"/>
      <w:proofErr w:type="gramStart"/>
      <w:r w:rsidRPr="005C7E32">
        <w:rPr>
          <w:rFonts w:ascii="Arial" w:hAnsi="Arial" w:cs="Arial"/>
          <w:color w:val="0000FF"/>
          <w:sz w:val="28"/>
          <w:szCs w:val="28"/>
          <w:highlight w:val="white"/>
          <w:lang w:val="en-US" w:eastAsia="ru-RU"/>
        </w:rPr>
        <w:t>ulong</w:t>
      </w:r>
      <w:proofErr w:type="spellEnd"/>
      <w:proofErr w:type="gramEnd"/>
      <w:r w:rsidRPr="005C7E32">
        <w:rPr>
          <w:rFonts w:ascii="Arial" w:hAnsi="Arial" w:cs="Arial"/>
          <w:color w:val="000000"/>
          <w:sz w:val="28"/>
          <w:szCs w:val="28"/>
          <w:highlight w:val="white"/>
          <w:lang w:val="en-US" w:eastAsia="ru-RU"/>
        </w:rPr>
        <w:t xml:space="preserve"> a = 6364136223846793005;</w:t>
      </w:r>
    </w:p>
    <w:p w:rsidR="005C7E32" w:rsidRPr="005C7E32" w:rsidRDefault="005C7E32" w:rsidP="005C7E32">
      <w:pPr>
        <w:suppressAutoHyphens w:val="0"/>
        <w:autoSpaceDE w:val="0"/>
        <w:autoSpaceDN w:val="0"/>
        <w:adjustRightInd w:val="0"/>
        <w:rPr>
          <w:rFonts w:ascii="Arial" w:hAnsi="Arial" w:cs="Arial"/>
          <w:color w:val="000000"/>
          <w:sz w:val="28"/>
          <w:szCs w:val="28"/>
          <w:highlight w:val="white"/>
          <w:lang w:val="en-US" w:eastAsia="ru-RU"/>
        </w:rPr>
      </w:pPr>
      <w:proofErr w:type="spellStart"/>
      <w:proofErr w:type="gramStart"/>
      <w:r w:rsidRPr="005C7E32">
        <w:rPr>
          <w:rFonts w:ascii="Arial" w:hAnsi="Arial" w:cs="Arial"/>
          <w:color w:val="0000FF"/>
          <w:sz w:val="28"/>
          <w:szCs w:val="28"/>
          <w:highlight w:val="white"/>
          <w:lang w:val="en-US" w:eastAsia="ru-RU"/>
        </w:rPr>
        <w:t>ulong</w:t>
      </w:r>
      <w:proofErr w:type="spellEnd"/>
      <w:proofErr w:type="gramEnd"/>
      <w:r w:rsidRPr="005C7E32">
        <w:rPr>
          <w:rFonts w:ascii="Arial" w:hAnsi="Arial" w:cs="Arial"/>
          <w:color w:val="000000"/>
          <w:sz w:val="28"/>
          <w:szCs w:val="28"/>
          <w:highlight w:val="white"/>
          <w:lang w:val="en-US" w:eastAsia="ru-RU"/>
        </w:rPr>
        <w:t xml:space="preserve"> c = 1442695040888963407;</w:t>
      </w:r>
    </w:p>
    <w:p w:rsidR="005C7E32" w:rsidRPr="005C7E32" w:rsidRDefault="005C7E32" w:rsidP="005C7E32">
      <w:pPr>
        <w:suppressAutoHyphens w:val="0"/>
        <w:autoSpaceDE w:val="0"/>
        <w:autoSpaceDN w:val="0"/>
        <w:adjustRightInd w:val="0"/>
        <w:rPr>
          <w:rFonts w:ascii="Arial" w:hAnsi="Arial" w:cs="Arial"/>
          <w:color w:val="000000"/>
          <w:sz w:val="28"/>
          <w:szCs w:val="28"/>
          <w:highlight w:val="white"/>
          <w:lang w:val="en-US" w:eastAsia="ru-RU"/>
        </w:rPr>
      </w:pPr>
      <w:proofErr w:type="spellStart"/>
      <w:proofErr w:type="gramStart"/>
      <w:r w:rsidRPr="005C7E32">
        <w:rPr>
          <w:rFonts w:ascii="Arial" w:hAnsi="Arial" w:cs="Arial"/>
          <w:color w:val="0000FF"/>
          <w:sz w:val="28"/>
          <w:szCs w:val="28"/>
          <w:highlight w:val="white"/>
          <w:lang w:val="en-US" w:eastAsia="ru-RU"/>
        </w:rPr>
        <w:t>ulong</w:t>
      </w:r>
      <w:proofErr w:type="spellEnd"/>
      <w:proofErr w:type="gramEnd"/>
      <w:r w:rsidRPr="005C7E32">
        <w:rPr>
          <w:rFonts w:ascii="Arial" w:hAnsi="Arial" w:cs="Arial"/>
          <w:color w:val="000000"/>
          <w:sz w:val="28"/>
          <w:szCs w:val="28"/>
          <w:highlight w:val="white"/>
          <w:lang w:val="en-US" w:eastAsia="ru-RU"/>
        </w:rPr>
        <w:t xml:space="preserve"> x = a * </w:t>
      </w:r>
      <w:proofErr w:type="spellStart"/>
      <w:r w:rsidRPr="005C7E32">
        <w:rPr>
          <w:rFonts w:ascii="Arial" w:hAnsi="Arial" w:cs="Arial"/>
          <w:color w:val="0000FF"/>
          <w:sz w:val="28"/>
          <w:szCs w:val="28"/>
          <w:highlight w:val="white"/>
          <w:lang w:val="en-US" w:eastAsia="ru-RU"/>
        </w:rPr>
        <w:t>this</w:t>
      </w:r>
      <w:r w:rsidRPr="005C7E32">
        <w:rPr>
          <w:rFonts w:ascii="Arial" w:hAnsi="Arial" w:cs="Arial"/>
          <w:color w:val="000000"/>
          <w:sz w:val="28"/>
          <w:szCs w:val="28"/>
          <w:highlight w:val="white"/>
          <w:lang w:val="en-US" w:eastAsia="ru-RU"/>
        </w:rPr>
        <w:t>.seed</w:t>
      </w:r>
      <w:proofErr w:type="spellEnd"/>
      <w:r w:rsidRPr="005C7E32">
        <w:rPr>
          <w:rFonts w:ascii="Arial" w:hAnsi="Arial" w:cs="Arial"/>
          <w:color w:val="000000"/>
          <w:sz w:val="28"/>
          <w:szCs w:val="28"/>
          <w:highlight w:val="white"/>
          <w:lang w:val="en-US" w:eastAsia="ru-RU"/>
        </w:rPr>
        <w:t xml:space="preserve"> + c;</w:t>
      </w:r>
    </w:p>
    <w:p w:rsidR="005C7E32" w:rsidRPr="005C7E32" w:rsidRDefault="005C7E32" w:rsidP="005C7E32">
      <w:pPr>
        <w:suppressAutoHyphens w:val="0"/>
        <w:autoSpaceDE w:val="0"/>
        <w:autoSpaceDN w:val="0"/>
        <w:adjustRightInd w:val="0"/>
        <w:rPr>
          <w:rFonts w:ascii="Arial" w:hAnsi="Arial" w:cs="Arial"/>
          <w:color w:val="000000"/>
          <w:sz w:val="28"/>
          <w:szCs w:val="28"/>
          <w:highlight w:val="white"/>
          <w:lang w:val="en-US" w:eastAsia="ru-RU"/>
        </w:rPr>
      </w:pPr>
      <w:proofErr w:type="spellStart"/>
      <w:proofErr w:type="gramStart"/>
      <w:r w:rsidRPr="005C7E32">
        <w:rPr>
          <w:rFonts w:ascii="Arial" w:hAnsi="Arial" w:cs="Arial"/>
          <w:color w:val="0000FF"/>
          <w:sz w:val="28"/>
          <w:szCs w:val="28"/>
          <w:highlight w:val="white"/>
          <w:lang w:val="en-US" w:eastAsia="ru-RU"/>
        </w:rPr>
        <w:t>ulong</w:t>
      </w:r>
      <w:proofErr w:type="spellEnd"/>
      <w:proofErr w:type="gramEnd"/>
      <w:r w:rsidRPr="005C7E32">
        <w:rPr>
          <w:rFonts w:ascii="Arial" w:hAnsi="Arial" w:cs="Arial"/>
          <w:color w:val="000000"/>
          <w:sz w:val="28"/>
          <w:szCs w:val="28"/>
          <w:highlight w:val="white"/>
          <w:lang w:val="en-US" w:eastAsia="ru-RU"/>
        </w:rPr>
        <w:t xml:space="preserve"> y = a * x + c;</w:t>
      </w:r>
    </w:p>
    <w:p w:rsidR="005C7E32" w:rsidRPr="005C7E32" w:rsidRDefault="005C7E32" w:rsidP="005C7E32">
      <w:pPr>
        <w:suppressAutoHyphens w:val="0"/>
        <w:autoSpaceDE w:val="0"/>
        <w:autoSpaceDN w:val="0"/>
        <w:adjustRightInd w:val="0"/>
        <w:rPr>
          <w:rFonts w:ascii="Arial" w:hAnsi="Arial" w:cs="Arial"/>
          <w:color w:val="000000"/>
          <w:sz w:val="28"/>
          <w:szCs w:val="28"/>
          <w:highlight w:val="white"/>
          <w:lang w:val="en-US" w:eastAsia="ru-RU"/>
        </w:rPr>
      </w:pPr>
      <w:proofErr w:type="spellStart"/>
      <w:proofErr w:type="gramStart"/>
      <w:r w:rsidRPr="005C7E32">
        <w:rPr>
          <w:rFonts w:ascii="Arial" w:hAnsi="Arial" w:cs="Arial"/>
          <w:color w:val="0000FF"/>
          <w:sz w:val="28"/>
          <w:szCs w:val="28"/>
          <w:highlight w:val="white"/>
          <w:lang w:val="en-US" w:eastAsia="ru-RU"/>
        </w:rPr>
        <w:t>ulong</w:t>
      </w:r>
      <w:proofErr w:type="spellEnd"/>
      <w:proofErr w:type="gramEnd"/>
      <w:r w:rsidRPr="005C7E32">
        <w:rPr>
          <w:rFonts w:ascii="Arial" w:hAnsi="Arial" w:cs="Arial"/>
          <w:color w:val="000000"/>
          <w:sz w:val="28"/>
          <w:szCs w:val="28"/>
          <w:highlight w:val="white"/>
          <w:lang w:val="en-US" w:eastAsia="ru-RU"/>
        </w:rPr>
        <w:t xml:space="preserve"> z = a * y + c;</w:t>
      </w:r>
    </w:p>
    <w:p w:rsidR="005C7E32" w:rsidRPr="005C7E32" w:rsidRDefault="005C7E32" w:rsidP="005C7E32">
      <w:pPr>
        <w:suppressAutoHyphens w:val="0"/>
        <w:autoSpaceDE w:val="0"/>
        <w:autoSpaceDN w:val="0"/>
        <w:adjustRightInd w:val="0"/>
        <w:rPr>
          <w:rFonts w:ascii="Arial" w:hAnsi="Arial" w:cs="Arial"/>
          <w:color w:val="000000"/>
          <w:sz w:val="28"/>
          <w:szCs w:val="28"/>
          <w:highlight w:val="white"/>
          <w:lang w:val="en-US" w:eastAsia="ru-RU"/>
        </w:rPr>
      </w:pPr>
    </w:p>
    <w:p w:rsidR="008B28D5" w:rsidRPr="005C7E32" w:rsidRDefault="005C7E32" w:rsidP="005C7E32">
      <w:pPr>
        <w:rPr>
          <w:rFonts w:ascii="Arial" w:hAnsi="Arial" w:cs="Arial"/>
          <w:i/>
          <w:color w:val="000000"/>
          <w:sz w:val="28"/>
          <w:szCs w:val="28"/>
          <w:lang w:val="en-US" w:eastAsia="ru-RU"/>
        </w:rPr>
      </w:pPr>
      <m:oMathPara>
        <m:oMath>
          <m:r>
            <w:rPr>
              <w:rFonts w:ascii="Cambria Math" w:hAnsi="Cambria Math" w:cs="Arial"/>
              <w:color w:val="000000"/>
              <w:sz w:val="28"/>
              <w:szCs w:val="28"/>
              <w:highlight w:val="white"/>
              <w:lang w:val="en-US" w:eastAsia="ru-RU"/>
            </w:rPr>
            <m:t xml:space="preserve"> (x &amp; 0xfffffffffff00000) | (z &gt;&gt; 44);</m:t>
          </m:r>
        </m:oMath>
      </m:oMathPara>
    </w:p>
    <w:p w:rsidR="005C7E32" w:rsidRPr="005C7E32" w:rsidRDefault="005C7E32" w:rsidP="005C7E32">
      <w:pPr>
        <w:rPr>
          <w:rFonts w:ascii="Arial" w:hAnsi="Arial" w:cs="Arial"/>
          <w:i/>
          <w:color w:val="000000"/>
          <w:sz w:val="28"/>
          <w:szCs w:val="28"/>
          <w:lang w:val="en-US" w:eastAsia="ru-RU"/>
        </w:rPr>
      </w:pPr>
    </w:p>
    <w:p w:rsidR="005C7E32" w:rsidRDefault="005C7E32" w:rsidP="005C7E32">
      <w:pPr>
        <w:rPr>
          <w:rFonts w:ascii="Arial" w:hAnsi="Arial" w:cs="Arial"/>
          <w:color w:val="000000"/>
          <w:sz w:val="28"/>
          <w:szCs w:val="28"/>
          <w:lang w:eastAsia="ru-RU"/>
        </w:rPr>
      </w:pPr>
      <w:r w:rsidRPr="005C7E32">
        <w:rPr>
          <w:rFonts w:ascii="Arial" w:hAnsi="Arial" w:cs="Arial"/>
          <w:color w:val="000000"/>
          <w:sz w:val="28"/>
          <w:szCs w:val="28"/>
          <w:lang w:eastAsia="ru-RU"/>
        </w:rPr>
        <w:t xml:space="preserve">А дальше </w:t>
      </w:r>
      <w:r>
        <w:rPr>
          <w:rFonts w:ascii="Arial" w:hAnsi="Arial" w:cs="Arial"/>
          <w:color w:val="000000"/>
          <w:sz w:val="28"/>
          <w:szCs w:val="28"/>
          <w:lang w:eastAsia="ru-RU"/>
        </w:rPr>
        <w:t>ключом устанавливается значение переменной</w:t>
      </w:r>
      <w:r w:rsidRPr="005C7E32">
        <w:rPr>
          <w:rFonts w:ascii="Arial" w:hAnsi="Arial" w:cs="Arial"/>
          <w:color w:val="000000"/>
          <w:sz w:val="28"/>
          <w:szCs w:val="28"/>
          <w:lang w:eastAsia="ru-RU"/>
        </w:rPr>
        <w:t xml:space="preserve"> </w:t>
      </w:r>
      <w:r>
        <w:rPr>
          <w:rFonts w:ascii="Arial" w:hAnsi="Arial" w:cs="Arial"/>
          <w:color w:val="000000"/>
          <w:sz w:val="28"/>
          <w:szCs w:val="28"/>
          <w:lang w:val="en-US" w:eastAsia="ru-RU"/>
        </w:rPr>
        <w:t>z</w:t>
      </w:r>
      <w:r w:rsidRPr="005C7E32">
        <w:rPr>
          <w:rFonts w:ascii="Arial" w:hAnsi="Arial" w:cs="Arial"/>
          <w:color w:val="000000"/>
          <w:sz w:val="28"/>
          <w:szCs w:val="28"/>
          <w:lang w:eastAsia="ru-RU"/>
        </w:rPr>
        <w:t>.</w:t>
      </w:r>
      <w:r>
        <w:rPr>
          <w:rFonts w:ascii="Arial" w:hAnsi="Arial" w:cs="Arial"/>
          <w:color w:val="000000"/>
          <w:sz w:val="28"/>
          <w:szCs w:val="28"/>
          <w:lang w:eastAsia="ru-RU"/>
        </w:rPr>
        <w:t xml:space="preserve"> Это делается для того, чтобы получить следующее значение в цепочке и сохранить криптографическую ценность алгоритма.</w:t>
      </w:r>
    </w:p>
    <w:p w:rsidR="005C7E32" w:rsidRDefault="005C7E32" w:rsidP="005C7E32">
      <w:pPr>
        <w:rPr>
          <w:rFonts w:ascii="Arial" w:hAnsi="Arial" w:cs="Arial"/>
          <w:color w:val="000000"/>
          <w:sz w:val="28"/>
          <w:szCs w:val="28"/>
          <w:lang w:eastAsia="ru-RU"/>
        </w:rPr>
      </w:pPr>
    </w:p>
    <w:p w:rsidR="005C7E32" w:rsidRDefault="005C7E32" w:rsidP="005C7E32">
      <w:pPr>
        <w:rPr>
          <w:rFonts w:ascii="Arial" w:hAnsi="Arial" w:cs="Arial"/>
          <w:color w:val="000000"/>
          <w:sz w:val="28"/>
          <w:szCs w:val="28"/>
          <w:lang w:eastAsia="ru-RU"/>
        </w:rPr>
      </w:pPr>
      <w:r>
        <w:rPr>
          <w:rFonts w:ascii="Arial" w:hAnsi="Arial" w:cs="Arial"/>
          <w:color w:val="000000"/>
          <w:sz w:val="28"/>
          <w:szCs w:val="28"/>
          <w:lang w:eastAsia="ru-RU"/>
        </w:rPr>
        <w:tab/>
        <w:t>Если генерировать числа каждый раз с учетом нового семени (</w:t>
      </w:r>
      <w:r>
        <w:rPr>
          <w:rFonts w:ascii="Arial" w:hAnsi="Arial" w:cs="Arial"/>
          <w:color w:val="000000"/>
          <w:sz w:val="28"/>
          <w:szCs w:val="28"/>
          <w:lang w:val="en-US" w:eastAsia="ru-RU"/>
        </w:rPr>
        <w:t>seed</w:t>
      </w:r>
      <w:r w:rsidRPr="005C7E32">
        <w:rPr>
          <w:rFonts w:ascii="Arial" w:hAnsi="Arial" w:cs="Arial"/>
          <w:color w:val="000000"/>
          <w:sz w:val="28"/>
          <w:szCs w:val="28"/>
          <w:lang w:eastAsia="ru-RU"/>
        </w:rPr>
        <w:t>)</w:t>
      </w:r>
      <w:r>
        <w:rPr>
          <w:rFonts w:ascii="Arial" w:hAnsi="Arial" w:cs="Arial"/>
          <w:color w:val="000000"/>
          <w:sz w:val="28"/>
          <w:szCs w:val="28"/>
          <w:lang w:eastAsia="ru-RU"/>
        </w:rPr>
        <w:t xml:space="preserve">, то для расшифровки сообщения, зашифрованного с помощью </w:t>
      </w:r>
      <w:r>
        <w:rPr>
          <w:rFonts w:ascii="Arial" w:hAnsi="Arial" w:cs="Arial"/>
          <w:color w:val="000000"/>
          <w:sz w:val="28"/>
          <w:szCs w:val="28"/>
          <w:lang w:eastAsia="ru-RU"/>
        </w:rPr>
        <w:lastRenderedPageBreak/>
        <w:t>этой последовательности, понадобится сохранить всю последовательность. А в данном случае достаточно будет только начального значения.</w:t>
      </w:r>
    </w:p>
    <w:p w:rsidR="005C7E32" w:rsidRDefault="005C7E32" w:rsidP="005C7E32">
      <w:pPr>
        <w:rPr>
          <w:rFonts w:ascii="Arial" w:hAnsi="Arial" w:cs="Arial"/>
          <w:color w:val="000000"/>
          <w:sz w:val="28"/>
          <w:szCs w:val="28"/>
          <w:lang w:eastAsia="ru-RU"/>
        </w:rPr>
      </w:pPr>
    </w:p>
    <w:p w:rsidR="005C7E32" w:rsidRDefault="005C7E32" w:rsidP="005C7E32">
      <w:pPr>
        <w:rPr>
          <w:rFonts w:ascii="Arial" w:hAnsi="Arial" w:cs="Arial"/>
          <w:color w:val="000000"/>
          <w:sz w:val="28"/>
          <w:szCs w:val="28"/>
          <w:lang w:eastAsia="ru-RU"/>
        </w:rPr>
      </w:pPr>
      <w:r>
        <w:rPr>
          <w:rFonts w:ascii="Arial" w:hAnsi="Arial" w:cs="Arial"/>
          <w:color w:val="000000"/>
          <w:sz w:val="28"/>
          <w:szCs w:val="28"/>
          <w:lang w:eastAsia="ru-RU"/>
        </w:rPr>
        <w:tab/>
        <w:t xml:space="preserve">Больше информации о программной реализации можно получить, просмотрев </w:t>
      </w:r>
      <w:r w:rsidRPr="005C7E32">
        <w:rPr>
          <w:rFonts w:ascii="Arial" w:hAnsi="Arial" w:cs="Arial"/>
          <w:color w:val="000000"/>
          <w:sz w:val="28"/>
          <w:szCs w:val="28"/>
          <w:lang w:eastAsia="ru-RU"/>
        </w:rPr>
        <w:t>“</w:t>
      </w:r>
      <w:r>
        <w:rPr>
          <w:rFonts w:ascii="Arial" w:hAnsi="Arial" w:cs="Arial"/>
          <w:color w:val="000000"/>
          <w:sz w:val="28"/>
          <w:szCs w:val="28"/>
          <w:lang w:eastAsia="ru-RU"/>
        </w:rPr>
        <w:t>описание программы</w:t>
      </w:r>
      <w:r w:rsidRPr="005C7E32">
        <w:rPr>
          <w:rFonts w:ascii="Arial" w:hAnsi="Arial" w:cs="Arial"/>
          <w:color w:val="000000"/>
          <w:sz w:val="28"/>
          <w:szCs w:val="28"/>
          <w:lang w:eastAsia="ru-RU"/>
        </w:rPr>
        <w:t>”</w:t>
      </w:r>
      <w:r>
        <w:rPr>
          <w:rFonts w:ascii="Arial" w:hAnsi="Arial" w:cs="Arial"/>
          <w:color w:val="000000"/>
          <w:sz w:val="28"/>
          <w:szCs w:val="28"/>
          <w:lang w:eastAsia="ru-RU"/>
        </w:rPr>
        <w:t xml:space="preserve"> и </w:t>
      </w:r>
      <w:r w:rsidRPr="005C7E32">
        <w:rPr>
          <w:rFonts w:ascii="Arial" w:hAnsi="Arial" w:cs="Arial"/>
          <w:color w:val="000000"/>
          <w:sz w:val="28"/>
          <w:szCs w:val="28"/>
          <w:lang w:eastAsia="ru-RU"/>
        </w:rPr>
        <w:t>“</w:t>
      </w:r>
      <w:r>
        <w:rPr>
          <w:rFonts w:ascii="Arial" w:hAnsi="Arial" w:cs="Arial"/>
          <w:color w:val="000000"/>
          <w:sz w:val="28"/>
          <w:szCs w:val="28"/>
          <w:lang w:eastAsia="ru-RU"/>
        </w:rPr>
        <w:t>Текст программы</w:t>
      </w:r>
      <w:r w:rsidRPr="005C7E32">
        <w:rPr>
          <w:rFonts w:ascii="Arial" w:hAnsi="Arial" w:cs="Arial"/>
          <w:color w:val="000000"/>
          <w:sz w:val="28"/>
          <w:szCs w:val="28"/>
          <w:lang w:eastAsia="ru-RU"/>
        </w:rPr>
        <w:t>”</w:t>
      </w:r>
      <w:r>
        <w:rPr>
          <w:rFonts w:ascii="Arial" w:hAnsi="Arial" w:cs="Arial"/>
          <w:color w:val="000000"/>
          <w:sz w:val="28"/>
          <w:szCs w:val="28"/>
          <w:lang w:eastAsia="ru-RU"/>
        </w:rPr>
        <w:t>.</w:t>
      </w:r>
    </w:p>
    <w:p w:rsidR="005164D3" w:rsidRDefault="005164D3">
      <w:pPr>
        <w:suppressAutoHyphens w:val="0"/>
        <w:rPr>
          <w:rFonts w:ascii="Arial" w:hAnsi="Arial" w:cs="Arial"/>
          <w:color w:val="000000"/>
          <w:sz w:val="28"/>
          <w:szCs w:val="28"/>
          <w:lang w:eastAsia="ru-RU"/>
        </w:rPr>
      </w:pPr>
      <w:r>
        <w:rPr>
          <w:rFonts w:ascii="Arial" w:hAnsi="Arial" w:cs="Arial"/>
          <w:color w:val="000000"/>
          <w:sz w:val="28"/>
          <w:szCs w:val="28"/>
          <w:lang w:eastAsia="ru-RU"/>
        </w:rPr>
        <w:br w:type="page"/>
      </w:r>
    </w:p>
    <w:p w:rsidR="005C7E32" w:rsidRDefault="005164D3" w:rsidP="005164D3">
      <w:pPr>
        <w:pStyle w:val="1"/>
        <w:jc w:val="center"/>
        <w:rPr>
          <w:lang w:val="ru-RU"/>
        </w:rPr>
      </w:pPr>
      <w:bookmarkStart w:id="68" w:name="_Toc438054439"/>
      <w:r>
        <w:rPr>
          <w:lang w:val="ru-RU"/>
        </w:rPr>
        <w:lastRenderedPageBreak/>
        <w:t>Вывод</w:t>
      </w:r>
      <w:bookmarkEnd w:id="68"/>
    </w:p>
    <w:p w:rsidR="005164D3" w:rsidRDefault="005164D3" w:rsidP="005164D3">
      <w:pPr>
        <w:ind w:firstLine="432"/>
        <w:jc w:val="both"/>
        <w:rPr>
          <w:rFonts w:ascii="Arial" w:hAnsi="Arial" w:cs="Arial"/>
          <w:sz w:val="28"/>
          <w:szCs w:val="28"/>
        </w:rPr>
      </w:pPr>
      <w:r w:rsidRPr="005164D3">
        <w:rPr>
          <w:rFonts w:ascii="Arial" w:hAnsi="Arial" w:cs="Arial"/>
          <w:sz w:val="28"/>
          <w:szCs w:val="28"/>
        </w:rPr>
        <w:t>Генераторы</w:t>
      </w:r>
      <w:r>
        <w:rPr>
          <w:rFonts w:ascii="Arial" w:hAnsi="Arial" w:cs="Arial"/>
          <w:sz w:val="28"/>
          <w:szCs w:val="28"/>
        </w:rPr>
        <w:t xml:space="preserve"> псевдослучайных чисел очень важны для научных исследований и криптографии. Однако, из полученной в ходе написания курсовой работы информации, я могу сделать вывод, что очень тяжело создать действительно работающий ГПСЧ, который подходил бы по всем параметрам как ученым, так и людям, связанным с криптографией.</w:t>
      </w:r>
    </w:p>
    <w:p w:rsidR="005164D3" w:rsidRDefault="005164D3" w:rsidP="005164D3">
      <w:pPr>
        <w:ind w:firstLine="432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Действительно работающие генераторы либо засекречены, либо работают очень медленно, используя внешние источники энтропии.</w:t>
      </w:r>
    </w:p>
    <w:p w:rsidR="005164D3" w:rsidRPr="005164D3" w:rsidRDefault="005164D3" w:rsidP="005164D3">
      <w:pPr>
        <w:ind w:firstLine="432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Использование внутренних источников может быть ошибочным из-за того, что шум, генерируемый, например, звуковой картой в ПК не так уж и случаен, а потому и последовательности, которые можно было бы генерировать, используя этот источник энтропии не могут похвастаться хорошими результатами прохождения специализированных тестов.</w:t>
      </w:r>
    </w:p>
    <w:sectPr w:rsidR="005164D3" w:rsidRPr="005164D3" w:rsidSect="008B78D9">
      <w:headerReference w:type="default" r:id="rId8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285E" w:rsidRDefault="000C285E">
      <w:r>
        <w:separator/>
      </w:r>
    </w:p>
  </w:endnote>
  <w:endnote w:type="continuationSeparator" w:id="0">
    <w:p w:rsidR="000C285E" w:rsidRDefault="000C28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7E32" w:rsidRDefault="005C7E32">
    <w:pPr>
      <w:pStyle w:val="ad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7C1C45">
      <w:rPr>
        <w:noProof/>
      </w:rPr>
      <w:t>2</w:t>
    </w:r>
    <w:r>
      <w:fldChar w:fldCharType="end"/>
    </w:r>
  </w:p>
  <w:p w:rsidR="005C7E32" w:rsidRDefault="005C7E32">
    <w:pPr>
      <w:pStyle w:val="ad"/>
      <w:rPr>
        <w:lang w:val="en-U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7E32" w:rsidRDefault="005C7E32">
    <w:pPr>
      <w:pStyle w:val="ad"/>
      <w:jc w:val="right"/>
    </w:pPr>
  </w:p>
  <w:p w:rsidR="005C7E32" w:rsidRDefault="005C7E32">
    <w:pPr>
      <w:pStyle w:val="ad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7E32" w:rsidRDefault="005C7E32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7E32" w:rsidRDefault="005C7E32">
    <w:pPr>
      <w:pStyle w:val="ad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7C1C45">
      <w:rPr>
        <w:noProof/>
      </w:rPr>
      <w:t>10</w:t>
    </w:r>
    <w:r>
      <w:fldChar w:fldCharType="end"/>
    </w:r>
  </w:p>
  <w:p w:rsidR="005C7E32" w:rsidRDefault="005C7E32">
    <w:pPr>
      <w:pStyle w:val="ad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7E32" w:rsidRDefault="005C7E32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285E" w:rsidRDefault="000C285E">
      <w:r>
        <w:separator/>
      </w:r>
    </w:p>
  </w:footnote>
  <w:footnote w:type="continuationSeparator" w:id="0">
    <w:p w:rsidR="000C285E" w:rsidRDefault="000C285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7E32" w:rsidRPr="00490994" w:rsidRDefault="005C7E32" w:rsidP="00490994">
    <w:pPr>
      <w:pStyle w:val="ac"/>
      <w:spacing w:line="360" w:lineRule="auto"/>
      <w:jc w:val="center"/>
      <w:rPr>
        <w:b/>
        <w:sz w:val="28"/>
        <w:szCs w:val="28"/>
        <w:lang w:val="ru-RU"/>
      </w:rPr>
    </w:pPr>
    <w:r w:rsidRPr="00BA714B">
      <w:rPr>
        <w:b/>
        <w:color w:val="000000"/>
        <w:sz w:val="28"/>
        <w:szCs w:val="28"/>
      </w:rPr>
      <w:t>РФ КГУ 090303.65.КР.</w:t>
    </w:r>
    <w:r>
      <w:rPr>
        <w:b/>
        <w:color w:val="000000"/>
        <w:sz w:val="28"/>
        <w:szCs w:val="28"/>
      </w:rPr>
      <w:t>101301107</w:t>
    </w:r>
    <w:r w:rsidRPr="00BA714B">
      <w:rPr>
        <w:b/>
        <w:color w:val="000000"/>
        <w:sz w:val="28"/>
        <w:szCs w:val="28"/>
      </w:rPr>
      <w:t xml:space="preserve"> </w:t>
    </w:r>
    <w:r>
      <w:rPr>
        <w:b/>
        <w:sz w:val="28"/>
        <w:szCs w:val="28"/>
        <w:lang w:val="ru-RU"/>
      </w:rPr>
      <w:t>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7E32" w:rsidRPr="00117C31" w:rsidRDefault="005C7E32" w:rsidP="00117C31">
    <w:pPr>
      <w:pStyle w:val="ac"/>
      <w:jc w:val="center"/>
      <w:rPr>
        <w:color w:val="000000"/>
        <w:sz w:val="28"/>
        <w:szCs w:val="28"/>
        <w:lang w:val="ru-RU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7E32" w:rsidRDefault="005C7E32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7E32" w:rsidRPr="00490994" w:rsidRDefault="005C7E32" w:rsidP="00490994">
    <w:pPr>
      <w:pStyle w:val="ac"/>
      <w:spacing w:line="360" w:lineRule="auto"/>
      <w:jc w:val="center"/>
      <w:rPr>
        <w:b/>
        <w:sz w:val="28"/>
        <w:szCs w:val="28"/>
        <w:lang w:val="ru-RU"/>
      </w:rPr>
    </w:pPr>
    <w:r w:rsidRPr="00BA714B">
      <w:rPr>
        <w:b/>
        <w:color w:val="000000"/>
        <w:sz w:val="28"/>
        <w:szCs w:val="28"/>
      </w:rPr>
      <w:t>РФ КГУ 090303.65.КР.</w:t>
    </w:r>
    <w:r>
      <w:rPr>
        <w:b/>
        <w:color w:val="000000"/>
        <w:sz w:val="28"/>
        <w:szCs w:val="28"/>
      </w:rPr>
      <w:t>101301107</w:t>
    </w:r>
    <w:r w:rsidRPr="00BA714B">
      <w:rPr>
        <w:b/>
        <w:color w:val="000000"/>
        <w:sz w:val="28"/>
        <w:szCs w:val="28"/>
      </w:rPr>
      <w:t xml:space="preserve"> </w:t>
    </w:r>
    <w:r>
      <w:rPr>
        <w:b/>
        <w:sz w:val="28"/>
        <w:szCs w:val="28"/>
        <w:lang w:val="ru-RU"/>
      </w:rPr>
      <w:t>1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7E32" w:rsidRDefault="005C7E32"/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7E32" w:rsidRPr="00490994" w:rsidRDefault="005C7E32" w:rsidP="00490994">
    <w:pPr>
      <w:pStyle w:val="ac"/>
      <w:spacing w:line="360" w:lineRule="auto"/>
      <w:jc w:val="center"/>
      <w:rPr>
        <w:b/>
        <w:sz w:val="28"/>
        <w:szCs w:val="28"/>
        <w:lang w:val="ru-RU"/>
      </w:rPr>
    </w:pPr>
    <w:r w:rsidRPr="00BA714B">
      <w:rPr>
        <w:b/>
        <w:color w:val="000000"/>
        <w:sz w:val="28"/>
        <w:szCs w:val="28"/>
      </w:rPr>
      <w:t>РФ КГУ 090303.65.КР.</w:t>
    </w:r>
    <w:r>
      <w:rPr>
        <w:b/>
        <w:color w:val="000000"/>
        <w:sz w:val="28"/>
        <w:szCs w:val="28"/>
      </w:rPr>
      <w:t>101301107</w:t>
    </w:r>
    <w:r w:rsidRPr="00BA714B">
      <w:rPr>
        <w:b/>
        <w:color w:val="000000"/>
        <w:sz w:val="28"/>
        <w:szCs w:val="28"/>
      </w:rPr>
      <w:t xml:space="preserve"> </w:t>
    </w:r>
    <w:r>
      <w:rPr>
        <w:b/>
        <w:sz w:val="28"/>
        <w:szCs w:val="28"/>
        <w:lang w:val="ru-RU"/>
      </w:rPr>
      <w:t>1</w:t>
    </w:r>
  </w:p>
  <w:p w:rsidR="005C7E32" w:rsidRPr="00490994" w:rsidRDefault="005C7E32" w:rsidP="00490994">
    <w:pPr>
      <w:pStyle w:val="ac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decimal"/>
      <w:lvlText w:val="%1)"/>
      <w:lvlJc w:val="left"/>
      <w:pPr>
        <w:tabs>
          <w:tab w:val="num" w:pos="0"/>
        </w:tabs>
        <w:ind w:left="1069" w:hanging="360"/>
      </w:pPr>
    </w:lvl>
  </w:abstractNum>
  <w:abstractNum w:abstractNumId="4" w15:restartNumberingAfterBreak="0">
    <w:nsid w:val="015E320B"/>
    <w:multiLevelType w:val="multilevel"/>
    <w:tmpl w:val="3F6ED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8B3867"/>
    <w:multiLevelType w:val="hybridMultilevel"/>
    <w:tmpl w:val="87321A72"/>
    <w:lvl w:ilvl="0" w:tplc="E856E7E2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DB62710"/>
    <w:multiLevelType w:val="hybridMultilevel"/>
    <w:tmpl w:val="DBA851C8"/>
    <w:lvl w:ilvl="0" w:tplc="22FA59BC">
      <w:start w:val="3"/>
      <w:numFmt w:val="bullet"/>
      <w:lvlText w:val="-"/>
      <w:lvlJc w:val="left"/>
      <w:pPr>
        <w:ind w:left="720" w:hanging="360"/>
      </w:pPr>
      <w:rPr>
        <w:rFonts w:ascii="Consolas" w:eastAsia="Times New Roman" w:hAnsi="Consolas" w:cs="Consolas" w:hint="default"/>
        <w:color w:val="000000"/>
        <w:sz w:val="19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3D4905"/>
    <w:multiLevelType w:val="hybridMultilevel"/>
    <w:tmpl w:val="DDAA52E4"/>
    <w:lvl w:ilvl="0" w:tplc="5E8EDD1A">
      <w:start w:val="3"/>
      <w:numFmt w:val="bullet"/>
      <w:lvlText w:val="-"/>
      <w:lvlJc w:val="left"/>
      <w:pPr>
        <w:ind w:left="720" w:hanging="360"/>
      </w:pPr>
      <w:rPr>
        <w:rFonts w:ascii="Consolas" w:eastAsia="Times New Roman" w:hAnsi="Consolas" w:cs="Consolas" w:hint="default"/>
        <w:color w:val="000000"/>
        <w:sz w:val="19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F0175D"/>
    <w:multiLevelType w:val="multilevel"/>
    <w:tmpl w:val="F8AEE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79304AC"/>
    <w:multiLevelType w:val="multilevel"/>
    <w:tmpl w:val="E25A4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C620746"/>
    <w:multiLevelType w:val="multilevel"/>
    <w:tmpl w:val="96EC8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D272571"/>
    <w:multiLevelType w:val="multilevel"/>
    <w:tmpl w:val="1FC638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2" w15:restartNumberingAfterBreak="0">
    <w:nsid w:val="2B784EA2"/>
    <w:multiLevelType w:val="hybridMultilevel"/>
    <w:tmpl w:val="96B8B902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034FB2"/>
    <w:multiLevelType w:val="hybridMultilevel"/>
    <w:tmpl w:val="FF32B8DC"/>
    <w:lvl w:ilvl="0" w:tplc="4F30463C">
      <w:start w:val="1"/>
      <w:numFmt w:val="decimal"/>
      <w:lvlText w:val="%1."/>
      <w:lvlJc w:val="left"/>
      <w:pPr>
        <w:ind w:left="19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29" w:hanging="360"/>
      </w:pPr>
    </w:lvl>
    <w:lvl w:ilvl="2" w:tplc="0419001B" w:tentative="1">
      <w:start w:val="1"/>
      <w:numFmt w:val="lowerRoman"/>
      <w:lvlText w:val="%3."/>
      <w:lvlJc w:val="right"/>
      <w:pPr>
        <w:ind w:left="3349" w:hanging="180"/>
      </w:pPr>
    </w:lvl>
    <w:lvl w:ilvl="3" w:tplc="0419000F" w:tentative="1">
      <w:start w:val="1"/>
      <w:numFmt w:val="decimal"/>
      <w:lvlText w:val="%4."/>
      <w:lvlJc w:val="left"/>
      <w:pPr>
        <w:ind w:left="4069" w:hanging="360"/>
      </w:pPr>
    </w:lvl>
    <w:lvl w:ilvl="4" w:tplc="04190019" w:tentative="1">
      <w:start w:val="1"/>
      <w:numFmt w:val="lowerLetter"/>
      <w:lvlText w:val="%5."/>
      <w:lvlJc w:val="left"/>
      <w:pPr>
        <w:ind w:left="4789" w:hanging="360"/>
      </w:pPr>
    </w:lvl>
    <w:lvl w:ilvl="5" w:tplc="0419001B" w:tentative="1">
      <w:start w:val="1"/>
      <w:numFmt w:val="lowerRoman"/>
      <w:lvlText w:val="%6."/>
      <w:lvlJc w:val="right"/>
      <w:pPr>
        <w:ind w:left="5509" w:hanging="180"/>
      </w:pPr>
    </w:lvl>
    <w:lvl w:ilvl="6" w:tplc="0419000F" w:tentative="1">
      <w:start w:val="1"/>
      <w:numFmt w:val="decimal"/>
      <w:lvlText w:val="%7."/>
      <w:lvlJc w:val="left"/>
      <w:pPr>
        <w:ind w:left="6229" w:hanging="360"/>
      </w:pPr>
    </w:lvl>
    <w:lvl w:ilvl="7" w:tplc="04190019" w:tentative="1">
      <w:start w:val="1"/>
      <w:numFmt w:val="lowerLetter"/>
      <w:lvlText w:val="%8."/>
      <w:lvlJc w:val="left"/>
      <w:pPr>
        <w:ind w:left="6949" w:hanging="360"/>
      </w:pPr>
    </w:lvl>
    <w:lvl w:ilvl="8" w:tplc="0419001B" w:tentative="1">
      <w:start w:val="1"/>
      <w:numFmt w:val="lowerRoman"/>
      <w:lvlText w:val="%9."/>
      <w:lvlJc w:val="right"/>
      <w:pPr>
        <w:ind w:left="7669" w:hanging="180"/>
      </w:pPr>
    </w:lvl>
  </w:abstractNum>
  <w:abstractNum w:abstractNumId="14" w15:restartNumberingAfterBreak="0">
    <w:nsid w:val="324C3F60"/>
    <w:multiLevelType w:val="multilevel"/>
    <w:tmpl w:val="4890268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86128B0"/>
    <w:multiLevelType w:val="multilevel"/>
    <w:tmpl w:val="4DECE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A7853D2"/>
    <w:multiLevelType w:val="multilevel"/>
    <w:tmpl w:val="8138C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ADF3D22"/>
    <w:multiLevelType w:val="multilevel"/>
    <w:tmpl w:val="B8DC8630"/>
    <w:lvl w:ilvl="0">
      <w:start w:val="1"/>
      <w:numFmt w:val="decimal"/>
      <w:lvlText w:val="%1."/>
      <w:lvlJc w:val="left"/>
      <w:pPr>
        <w:ind w:left="190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26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6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62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98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34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34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709" w:hanging="2160"/>
      </w:pPr>
      <w:rPr>
        <w:rFonts w:hint="default"/>
      </w:rPr>
    </w:lvl>
  </w:abstractNum>
  <w:abstractNum w:abstractNumId="18" w15:restartNumberingAfterBreak="0">
    <w:nsid w:val="3EDA7B65"/>
    <w:multiLevelType w:val="hybridMultilevel"/>
    <w:tmpl w:val="A9F213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D12249"/>
    <w:multiLevelType w:val="multilevel"/>
    <w:tmpl w:val="E2EC1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A50316A"/>
    <w:multiLevelType w:val="multilevel"/>
    <w:tmpl w:val="FE884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D340CD"/>
    <w:multiLevelType w:val="multilevel"/>
    <w:tmpl w:val="52667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8A85D0C"/>
    <w:multiLevelType w:val="multilevel"/>
    <w:tmpl w:val="AA62F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FCB403F"/>
    <w:multiLevelType w:val="multilevel"/>
    <w:tmpl w:val="08BA2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A551BFE"/>
    <w:multiLevelType w:val="hybridMultilevel"/>
    <w:tmpl w:val="48647D5E"/>
    <w:lvl w:ilvl="0" w:tplc="A0FC5FD0">
      <w:start w:val="3"/>
      <w:numFmt w:val="bullet"/>
      <w:lvlText w:val="-"/>
      <w:lvlJc w:val="left"/>
      <w:pPr>
        <w:ind w:left="720" w:hanging="360"/>
      </w:pPr>
      <w:rPr>
        <w:rFonts w:ascii="Consolas" w:eastAsia="Times New Roman" w:hAnsi="Consolas" w:cs="Consolas" w:hint="default"/>
        <w:color w:val="000000"/>
        <w:sz w:val="19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8B12E2"/>
    <w:multiLevelType w:val="multilevel"/>
    <w:tmpl w:val="3086E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E1749B2"/>
    <w:multiLevelType w:val="multilevel"/>
    <w:tmpl w:val="E15AC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0B1792A"/>
    <w:multiLevelType w:val="hybridMultilevel"/>
    <w:tmpl w:val="4A84F9EC"/>
    <w:lvl w:ilvl="0" w:tplc="8094266C">
      <w:start w:val="7"/>
      <w:numFmt w:val="decimal"/>
      <w:lvlText w:val="%1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8" w15:restartNumberingAfterBreak="0">
    <w:nsid w:val="728B7DB5"/>
    <w:multiLevelType w:val="hybridMultilevel"/>
    <w:tmpl w:val="A5F2DA6C"/>
    <w:lvl w:ilvl="0" w:tplc="0419000F">
      <w:start w:val="1"/>
      <w:numFmt w:val="decimal"/>
      <w:lvlText w:val="%1."/>
      <w:lvlJc w:val="left"/>
      <w:pPr>
        <w:ind w:left="255" w:hanging="360"/>
      </w:pPr>
    </w:lvl>
    <w:lvl w:ilvl="1" w:tplc="04190019" w:tentative="1">
      <w:start w:val="1"/>
      <w:numFmt w:val="lowerLetter"/>
      <w:lvlText w:val="%2."/>
      <w:lvlJc w:val="left"/>
      <w:pPr>
        <w:ind w:left="975" w:hanging="360"/>
      </w:pPr>
    </w:lvl>
    <w:lvl w:ilvl="2" w:tplc="0419001B" w:tentative="1">
      <w:start w:val="1"/>
      <w:numFmt w:val="lowerRoman"/>
      <w:lvlText w:val="%3."/>
      <w:lvlJc w:val="right"/>
      <w:pPr>
        <w:ind w:left="1695" w:hanging="180"/>
      </w:pPr>
    </w:lvl>
    <w:lvl w:ilvl="3" w:tplc="0419000F" w:tentative="1">
      <w:start w:val="1"/>
      <w:numFmt w:val="decimal"/>
      <w:lvlText w:val="%4."/>
      <w:lvlJc w:val="left"/>
      <w:pPr>
        <w:ind w:left="2415" w:hanging="360"/>
      </w:pPr>
    </w:lvl>
    <w:lvl w:ilvl="4" w:tplc="04190019" w:tentative="1">
      <w:start w:val="1"/>
      <w:numFmt w:val="lowerLetter"/>
      <w:lvlText w:val="%5."/>
      <w:lvlJc w:val="left"/>
      <w:pPr>
        <w:ind w:left="3135" w:hanging="360"/>
      </w:pPr>
    </w:lvl>
    <w:lvl w:ilvl="5" w:tplc="0419001B" w:tentative="1">
      <w:start w:val="1"/>
      <w:numFmt w:val="lowerRoman"/>
      <w:lvlText w:val="%6."/>
      <w:lvlJc w:val="right"/>
      <w:pPr>
        <w:ind w:left="3855" w:hanging="180"/>
      </w:pPr>
    </w:lvl>
    <w:lvl w:ilvl="6" w:tplc="0419000F" w:tentative="1">
      <w:start w:val="1"/>
      <w:numFmt w:val="decimal"/>
      <w:lvlText w:val="%7."/>
      <w:lvlJc w:val="left"/>
      <w:pPr>
        <w:ind w:left="4575" w:hanging="360"/>
      </w:pPr>
    </w:lvl>
    <w:lvl w:ilvl="7" w:tplc="04190019" w:tentative="1">
      <w:start w:val="1"/>
      <w:numFmt w:val="lowerLetter"/>
      <w:lvlText w:val="%8."/>
      <w:lvlJc w:val="left"/>
      <w:pPr>
        <w:ind w:left="5295" w:hanging="360"/>
      </w:pPr>
    </w:lvl>
    <w:lvl w:ilvl="8" w:tplc="0419001B" w:tentative="1">
      <w:start w:val="1"/>
      <w:numFmt w:val="lowerRoman"/>
      <w:lvlText w:val="%9."/>
      <w:lvlJc w:val="right"/>
      <w:pPr>
        <w:ind w:left="6015" w:hanging="180"/>
      </w:pPr>
    </w:lvl>
  </w:abstractNum>
  <w:abstractNum w:abstractNumId="29" w15:restartNumberingAfterBreak="0">
    <w:nsid w:val="782159F8"/>
    <w:multiLevelType w:val="hybridMultilevel"/>
    <w:tmpl w:val="CF6E3396"/>
    <w:lvl w:ilvl="0" w:tplc="EDE6229A">
      <w:start w:val="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8D01670"/>
    <w:multiLevelType w:val="multilevel"/>
    <w:tmpl w:val="094CE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F8562FA"/>
    <w:multiLevelType w:val="hybridMultilevel"/>
    <w:tmpl w:val="DCE61DF8"/>
    <w:lvl w:ilvl="0" w:tplc="F39AF3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18"/>
  </w:num>
  <w:num w:numId="6">
    <w:abstractNumId w:val="13"/>
  </w:num>
  <w:num w:numId="7">
    <w:abstractNumId w:val="17"/>
  </w:num>
  <w:num w:numId="8">
    <w:abstractNumId w:val="16"/>
  </w:num>
  <w:num w:numId="9">
    <w:abstractNumId w:val="14"/>
  </w:num>
  <w:num w:numId="10">
    <w:abstractNumId w:val="5"/>
  </w:num>
  <w:num w:numId="11">
    <w:abstractNumId w:val="29"/>
  </w:num>
  <w:num w:numId="12">
    <w:abstractNumId w:val="4"/>
  </w:num>
  <w:num w:numId="13">
    <w:abstractNumId w:val="12"/>
  </w:num>
  <w:num w:numId="14">
    <w:abstractNumId w:val="31"/>
  </w:num>
  <w:num w:numId="15">
    <w:abstractNumId w:val="27"/>
  </w:num>
  <w:num w:numId="16">
    <w:abstractNumId w:val="6"/>
  </w:num>
  <w:num w:numId="17">
    <w:abstractNumId w:val="24"/>
  </w:num>
  <w:num w:numId="18">
    <w:abstractNumId w:val="7"/>
  </w:num>
  <w:num w:numId="19">
    <w:abstractNumId w:val="21"/>
  </w:num>
  <w:num w:numId="20">
    <w:abstractNumId w:val="19"/>
  </w:num>
  <w:num w:numId="21">
    <w:abstractNumId w:val="26"/>
  </w:num>
  <w:num w:numId="22">
    <w:abstractNumId w:val="9"/>
  </w:num>
  <w:num w:numId="23">
    <w:abstractNumId w:val="10"/>
  </w:num>
  <w:num w:numId="24">
    <w:abstractNumId w:val="23"/>
  </w:num>
  <w:num w:numId="25">
    <w:abstractNumId w:val="25"/>
  </w:num>
  <w:num w:numId="26">
    <w:abstractNumId w:val="22"/>
  </w:num>
  <w:num w:numId="27">
    <w:abstractNumId w:val="8"/>
  </w:num>
  <w:num w:numId="28">
    <w:abstractNumId w:val="30"/>
  </w:num>
  <w:num w:numId="29">
    <w:abstractNumId w:val="15"/>
  </w:num>
  <w:num w:numId="30">
    <w:abstractNumId w:val="20"/>
  </w:num>
  <w:num w:numId="31">
    <w:abstractNumId w:val="11"/>
  </w:num>
  <w:num w:numId="3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120"/>
  <w:drawingGridVerticalSpacing w:val="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E2D"/>
    <w:rsid w:val="00005E2D"/>
    <w:rsid w:val="00010305"/>
    <w:rsid w:val="0001209C"/>
    <w:rsid w:val="000556FE"/>
    <w:rsid w:val="00060483"/>
    <w:rsid w:val="000732C8"/>
    <w:rsid w:val="00077FB1"/>
    <w:rsid w:val="000B718E"/>
    <w:rsid w:val="000C0A52"/>
    <w:rsid w:val="000C285E"/>
    <w:rsid w:val="0011090E"/>
    <w:rsid w:val="00117C31"/>
    <w:rsid w:val="001216DD"/>
    <w:rsid w:val="00133B7A"/>
    <w:rsid w:val="001451CD"/>
    <w:rsid w:val="00151E52"/>
    <w:rsid w:val="00182324"/>
    <w:rsid w:val="0019749A"/>
    <w:rsid w:val="001A7231"/>
    <w:rsid w:val="001C4233"/>
    <w:rsid w:val="001D7D8D"/>
    <w:rsid w:val="00203651"/>
    <w:rsid w:val="00223349"/>
    <w:rsid w:val="00236AFE"/>
    <w:rsid w:val="00237F3A"/>
    <w:rsid w:val="00286146"/>
    <w:rsid w:val="002912CF"/>
    <w:rsid w:val="002955AF"/>
    <w:rsid w:val="002E2501"/>
    <w:rsid w:val="002E58CE"/>
    <w:rsid w:val="00320833"/>
    <w:rsid w:val="003415FD"/>
    <w:rsid w:val="003539AF"/>
    <w:rsid w:val="003B6BA2"/>
    <w:rsid w:val="003F1370"/>
    <w:rsid w:val="003F18AA"/>
    <w:rsid w:val="00450C66"/>
    <w:rsid w:val="00472C4E"/>
    <w:rsid w:val="00490994"/>
    <w:rsid w:val="00497A6C"/>
    <w:rsid w:val="004B488B"/>
    <w:rsid w:val="004B5FBE"/>
    <w:rsid w:val="004D3D42"/>
    <w:rsid w:val="004E6F33"/>
    <w:rsid w:val="004F3871"/>
    <w:rsid w:val="004F65C3"/>
    <w:rsid w:val="005164D3"/>
    <w:rsid w:val="0056592F"/>
    <w:rsid w:val="005C4A2C"/>
    <w:rsid w:val="005C7E32"/>
    <w:rsid w:val="005D0986"/>
    <w:rsid w:val="005E0420"/>
    <w:rsid w:val="005F0B7E"/>
    <w:rsid w:val="006028F6"/>
    <w:rsid w:val="006238C2"/>
    <w:rsid w:val="006653E9"/>
    <w:rsid w:val="006A39BE"/>
    <w:rsid w:val="006B3B01"/>
    <w:rsid w:val="006C2BA5"/>
    <w:rsid w:val="007008A0"/>
    <w:rsid w:val="007056AE"/>
    <w:rsid w:val="00714D68"/>
    <w:rsid w:val="00716989"/>
    <w:rsid w:val="007360D3"/>
    <w:rsid w:val="0074046E"/>
    <w:rsid w:val="00764789"/>
    <w:rsid w:val="00764C84"/>
    <w:rsid w:val="00785021"/>
    <w:rsid w:val="007A2048"/>
    <w:rsid w:val="007A2C5C"/>
    <w:rsid w:val="007C1C45"/>
    <w:rsid w:val="007C1D2B"/>
    <w:rsid w:val="007E7DED"/>
    <w:rsid w:val="00812E03"/>
    <w:rsid w:val="008137BD"/>
    <w:rsid w:val="008163D4"/>
    <w:rsid w:val="00825E03"/>
    <w:rsid w:val="00826B8D"/>
    <w:rsid w:val="00860DF7"/>
    <w:rsid w:val="0087063B"/>
    <w:rsid w:val="008772D7"/>
    <w:rsid w:val="0088467E"/>
    <w:rsid w:val="008A521C"/>
    <w:rsid w:val="008B07AD"/>
    <w:rsid w:val="008B28D5"/>
    <w:rsid w:val="008B78D9"/>
    <w:rsid w:val="008D199E"/>
    <w:rsid w:val="008F3A04"/>
    <w:rsid w:val="00927493"/>
    <w:rsid w:val="00952F54"/>
    <w:rsid w:val="00960083"/>
    <w:rsid w:val="009611C8"/>
    <w:rsid w:val="009B321E"/>
    <w:rsid w:val="009E21E5"/>
    <w:rsid w:val="009F3EAF"/>
    <w:rsid w:val="009F434F"/>
    <w:rsid w:val="009F7012"/>
    <w:rsid w:val="00A066AA"/>
    <w:rsid w:val="00A2391E"/>
    <w:rsid w:val="00A55B4B"/>
    <w:rsid w:val="00A7275B"/>
    <w:rsid w:val="00A81427"/>
    <w:rsid w:val="00AA082C"/>
    <w:rsid w:val="00AA661E"/>
    <w:rsid w:val="00AD11D0"/>
    <w:rsid w:val="00AE0962"/>
    <w:rsid w:val="00AF1530"/>
    <w:rsid w:val="00B030D6"/>
    <w:rsid w:val="00B169E2"/>
    <w:rsid w:val="00B21FF3"/>
    <w:rsid w:val="00B56633"/>
    <w:rsid w:val="00B82AFE"/>
    <w:rsid w:val="00BA092D"/>
    <w:rsid w:val="00BA62B6"/>
    <w:rsid w:val="00BA714B"/>
    <w:rsid w:val="00BE04C1"/>
    <w:rsid w:val="00BE162D"/>
    <w:rsid w:val="00C163C2"/>
    <w:rsid w:val="00C369B5"/>
    <w:rsid w:val="00C5371B"/>
    <w:rsid w:val="00C640BF"/>
    <w:rsid w:val="00C67F10"/>
    <w:rsid w:val="00CD5DBC"/>
    <w:rsid w:val="00D11F15"/>
    <w:rsid w:val="00D13AA1"/>
    <w:rsid w:val="00DA328C"/>
    <w:rsid w:val="00DB3302"/>
    <w:rsid w:val="00DF358F"/>
    <w:rsid w:val="00E05FC9"/>
    <w:rsid w:val="00E07800"/>
    <w:rsid w:val="00E51F86"/>
    <w:rsid w:val="00E60971"/>
    <w:rsid w:val="00E64D44"/>
    <w:rsid w:val="00E91300"/>
    <w:rsid w:val="00EE4117"/>
    <w:rsid w:val="00EF6CB0"/>
    <w:rsid w:val="00F06207"/>
    <w:rsid w:val="00F54CB8"/>
    <w:rsid w:val="00F70DF0"/>
    <w:rsid w:val="00F85B6D"/>
    <w:rsid w:val="00FD1354"/>
    <w:rsid w:val="00FE2C9D"/>
    <w:rsid w:val="00FF5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5:chartTrackingRefBased/>
  <w15:docId w15:val="{D512AD0B-AFEC-4B11-A46F-C20F4F562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4117"/>
    <w:pPr>
      <w:suppressAutoHyphens/>
    </w:pPr>
    <w:rPr>
      <w:rFonts w:cs="Calibri"/>
      <w:sz w:val="24"/>
      <w:szCs w:val="24"/>
      <w:lang w:eastAsia="ar-SA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240" w:after="60"/>
      <w:outlineLvl w:val="0"/>
    </w:pPr>
    <w:rPr>
      <w:rFonts w:ascii="Cambria" w:hAnsi="Cambria"/>
      <w:b/>
      <w:bCs/>
      <w:kern w:val="1"/>
      <w:sz w:val="32"/>
      <w:szCs w:val="32"/>
      <w:lang w:val="x-none"/>
    </w:rPr>
  </w:style>
  <w:style w:type="paragraph" w:styleId="2">
    <w:name w:val="heading 2"/>
    <w:basedOn w:val="a"/>
    <w:next w:val="a"/>
    <w:link w:val="20"/>
    <w:uiPriority w:val="9"/>
    <w:qFormat/>
    <w:rsid w:val="00A55B4B"/>
    <w:pPr>
      <w:keepNext/>
      <w:spacing w:before="240" w:after="60"/>
      <w:outlineLvl w:val="1"/>
    </w:pPr>
    <w:rPr>
      <w:rFonts w:ascii="Cambria" w:hAnsi="Cambria" w:cs="Times New Roman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90994"/>
    <w:pPr>
      <w:keepNext/>
      <w:spacing w:before="240" w:after="60"/>
      <w:outlineLvl w:val="2"/>
    </w:pPr>
    <w:rPr>
      <w:rFonts w:ascii="Calibri Light" w:hAnsi="Calibri Light" w:cs="Times New Roman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90994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8Num1z0">
    <w:name w:val="WW8Num1z0"/>
    <w:rPr>
      <w:rFonts w:ascii="Consolas" w:eastAsia="Calibri" w:hAnsi="Consolas" w:cs="Consolas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WW8Num3z0">
    <w:name w:val="WW8Num3z0"/>
    <w:rPr>
      <w:rFonts w:ascii="Times New Roman" w:eastAsia="Times New Roman" w:hAnsi="Times New Roman" w:cs="Times New Roman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5z0">
    <w:name w:val="WW8Num5z0"/>
    <w:rPr>
      <w:rFonts w:ascii="Times New Roman" w:eastAsia="Times New Roman" w:hAnsi="Times New Roman" w:cs="Times New Roman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10">
    <w:name w:val="Основной шрифт абзаца1"/>
  </w:style>
  <w:style w:type="character" w:customStyle="1" w:styleId="a3">
    <w:name w:val="Верхний колонтитул Знак"/>
    <w:uiPriority w:val="99"/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Нижний колонтитул Знак"/>
    <w:uiPriority w:val="99"/>
    <w:rPr>
      <w:rFonts w:ascii="Times New Roman" w:eastAsia="Times New Roman" w:hAnsi="Times New Roman" w:cs="Times New Roman"/>
      <w:sz w:val="24"/>
      <w:szCs w:val="24"/>
    </w:rPr>
  </w:style>
  <w:style w:type="character" w:styleId="a5">
    <w:name w:val="page number"/>
    <w:basedOn w:val="10"/>
  </w:style>
  <w:style w:type="character" w:styleId="a6">
    <w:name w:val="Hyperlink"/>
    <w:uiPriority w:val="99"/>
    <w:rPr>
      <w:color w:val="0000FF"/>
      <w:u w:val="single"/>
    </w:rPr>
  </w:style>
  <w:style w:type="character" w:customStyle="1" w:styleId="a7">
    <w:name w:val="Текст Знак"/>
    <w:rPr>
      <w:rFonts w:ascii="Courier New" w:eastAsia="Times New Roman" w:hAnsi="Courier New" w:cs="Times New Roman"/>
      <w:sz w:val="20"/>
      <w:szCs w:val="20"/>
    </w:rPr>
  </w:style>
  <w:style w:type="character" w:customStyle="1" w:styleId="a8">
    <w:name w:val="Текст выноски Знак"/>
    <w:rPr>
      <w:rFonts w:ascii="Tahoma" w:eastAsia="Times New Roman" w:hAnsi="Tahoma" w:cs="Tahoma"/>
      <w:sz w:val="16"/>
      <w:szCs w:val="16"/>
    </w:rPr>
  </w:style>
  <w:style w:type="character" w:customStyle="1" w:styleId="11">
    <w:name w:val="Заголовок 1 Знак"/>
    <w:rPr>
      <w:rFonts w:ascii="Cambria" w:eastAsia="Times New Roman" w:hAnsi="Cambria" w:cs="Times New Roman"/>
      <w:b/>
      <w:bCs/>
      <w:kern w:val="1"/>
      <w:sz w:val="32"/>
      <w:szCs w:val="32"/>
    </w:rPr>
  </w:style>
  <w:style w:type="paragraph" w:customStyle="1" w:styleId="a9">
    <w:name w:val="Заголовок"/>
    <w:basedOn w:val="a"/>
    <w:next w:val="aa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a">
    <w:name w:val="Body Text"/>
    <w:basedOn w:val="a"/>
    <w:pPr>
      <w:spacing w:after="120"/>
    </w:pPr>
  </w:style>
  <w:style w:type="paragraph" w:styleId="ab">
    <w:name w:val="List"/>
    <w:basedOn w:val="aa"/>
    <w:rPr>
      <w:rFonts w:cs="Tahoma"/>
    </w:rPr>
  </w:style>
  <w:style w:type="paragraph" w:customStyle="1" w:styleId="12">
    <w:name w:val="Название1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13">
    <w:name w:val="Указатель1"/>
    <w:basedOn w:val="a"/>
    <w:pPr>
      <w:suppressLineNumbers/>
    </w:pPr>
    <w:rPr>
      <w:rFonts w:cs="Tahoma"/>
    </w:rPr>
  </w:style>
  <w:style w:type="paragraph" w:styleId="ac">
    <w:name w:val="header"/>
    <w:basedOn w:val="a"/>
    <w:uiPriority w:val="99"/>
    <w:rPr>
      <w:lang w:val="x-none"/>
    </w:rPr>
  </w:style>
  <w:style w:type="paragraph" w:styleId="ad">
    <w:name w:val="footer"/>
    <w:basedOn w:val="a"/>
    <w:uiPriority w:val="99"/>
    <w:rPr>
      <w:lang w:val="x-none"/>
    </w:rPr>
  </w:style>
  <w:style w:type="paragraph" w:styleId="14">
    <w:name w:val="toc 1"/>
    <w:basedOn w:val="a"/>
    <w:next w:val="a"/>
    <w:uiPriority w:val="39"/>
    <w:pPr>
      <w:tabs>
        <w:tab w:val="right" w:leader="dot" w:pos="9344"/>
      </w:tabs>
      <w:spacing w:line="360" w:lineRule="auto"/>
      <w:jc w:val="center"/>
    </w:pPr>
    <w:rPr>
      <w:b/>
      <w:color w:val="000000"/>
      <w:sz w:val="28"/>
      <w:szCs w:val="28"/>
    </w:rPr>
  </w:style>
  <w:style w:type="paragraph" w:customStyle="1" w:styleId="15">
    <w:name w:val="Текст1"/>
    <w:basedOn w:val="a"/>
    <w:rPr>
      <w:rFonts w:ascii="Courier New" w:hAnsi="Courier New"/>
      <w:sz w:val="20"/>
      <w:szCs w:val="20"/>
      <w:lang w:val="x-none"/>
    </w:rPr>
  </w:style>
  <w:style w:type="paragraph" w:styleId="ae">
    <w:name w:val="List Paragraph"/>
    <w:basedOn w:val="a"/>
    <w:uiPriority w:val="34"/>
    <w:qFormat/>
    <w:pPr>
      <w:ind w:left="720"/>
    </w:pPr>
  </w:style>
  <w:style w:type="paragraph" w:styleId="af">
    <w:name w:val="Balloon Text"/>
    <w:basedOn w:val="a"/>
    <w:rPr>
      <w:rFonts w:ascii="Tahoma" w:hAnsi="Tahoma"/>
      <w:sz w:val="16"/>
      <w:szCs w:val="16"/>
      <w:lang w:val="x-none"/>
    </w:rPr>
  </w:style>
  <w:style w:type="paragraph" w:styleId="af0">
    <w:name w:val="No Spacing"/>
    <w:qFormat/>
    <w:pPr>
      <w:suppressAutoHyphens/>
    </w:pPr>
    <w:rPr>
      <w:rFonts w:cs="Calibri"/>
      <w:sz w:val="24"/>
      <w:szCs w:val="24"/>
      <w:lang w:eastAsia="ar-SA"/>
    </w:rPr>
  </w:style>
  <w:style w:type="paragraph" w:customStyle="1" w:styleId="af1">
    <w:name w:val="Содержимое таблицы"/>
    <w:basedOn w:val="a"/>
    <w:pPr>
      <w:suppressLineNumbers/>
    </w:pPr>
  </w:style>
  <w:style w:type="paragraph" w:customStyle="1" w:styleId="af2">
    <w:name w:val="Заголовок таблицы"/>
    <w:basedOn w:val="af1"/>
    <w:pPr>
      <w:jc w:val="center"/>
    </w:pPr>
    <w:rPr>
      <w:b/>
      <w:bCs/>
    </w:rPr>
  </w:style>
  <w:style w:type="paragraph" w:customStyle="1" w:styleId="af3">
    <w:name w:val="Содержимое врезки"/>
    <w:basedOn w:val="aa"/>
  </w:style>
  <w:style w:type="character" w:customStyle="1" w:styleId="apple-converted-space">
    <w:name w:val="apple-converted-space"/>
    <w:basedOn w:val="a0"/>
    <w:rsid w:val="00A55B4B"/>
  </w:style>
  <w:style w:type="paragraph" w:styleId="af4">
    <w:name w:val="Normal (Web)"/>
    <w:basedOn w:val="a"/>
    <w:uiPriority w:val="99"/>
    <w:unhideWhenUsed/>
    <w:rsid w:val="00A55B4B"/>
    <w:pPr>
      <w:suppressAutoHyphens w:val="0"/>
      <w:spacing w:before="100" w:beforeAutospacing="1" w:after="100" w:afterAutospacing="1"/>
    </w:pPr>
    <w:rPr>
      <w:rFonts w:cs="Times New Roman"/>
      <w:lang w:eastAsia="ru-RU"/>
    </w:rPr>
  </w:style>
  <w:style w:type="character" w:customStyle="1" w:styleId="20">
    <w:name w:val="Заголовок 2 Знак"/>
    <w:link w:val="2"/>
    <w:uiPriority w:val="9"/>
    <w:semiHidden/>
    <w:rsid w:val="00A55B4B"/>
    <w:rPr>
      <w:rFonts w:ascii="Cambria" w:eastAsia="Times New Roman" w:hAnsi="Cambria" w:cs="Times New Roman"/>
      <w:b/>
      <w:bCs/>
      <w:i/>
      <w:iCs/>
      <w:sz w:val="28"/>
      <w:szCs w:val="28"/>
      <w:lang w:eastAsia="ar-SA"/>
    </w:rPr>
  </w:style>
  <w:style w:type="character" w:customStyle="1" w:styleId="mw-headline">
    <w:name w:val="mw-headline"/>
    <w:basedOn w:val="a0"/>
    <w:rsid w:val="00A55B4B"/>
  </w:style>
  <w:style w:type="character" w:styleId="af5">
    <w:name w:val="Strong"/>
    <w:uiPriority w:val="22"/>
    <w:qFormat/>
    <w:rsid w:val="000732C8"/>
    <w:rPr>
      <w:b/>
      <w:bCs/>
    </w:rPr>
  </w:style>
  <w:style w:type="table" w:styleId="af6">
    <w:name w:val="Table Grid"/>
    <w:basedOn w:val="a1"/>
    <w:uiPriority w:val="59"/>
    <w:rsid w:val="001D7D8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30">
    <w:name w:val="Заголовок 3 Знак"/>
    <w:link w:val="3"/>
    <w:uiPriority w:val="9"/>
    <w:semiHidden/>
    <w:rsid w:val="00490994"/>
    <w:rPr>
      <w:rFonts w:ascii="Calibri Light" w:eastAsia="Times New Roman" w:hAnsi="Calibri Light" w:cs="Times New Roman"/>
      <w:b/>
      <w:bCs/>
      <w:sz w:val="26"/>
      <w:szCs w:val="26"/>
      <w:lang w:eastAsia="ar-SA"/>
    </w:rPr>
  </w:style>
  <w:style w:type="character" w:customStyle="1" w:styleId="40">
    <w:name w:val="Заголовок 4 Знак"/>
    <w:link w:val="4"/>
    <w:uiPriority w:val="9"/>
    <w:semiHidden/>
    <w:rsid w:val="00490994"/>
    <w:rPr>
      <w:rFonts w:ascii="Calibri" w:eastAsia="Times New Roman" w:hAnsi="Calibri" w:cs="Times New Roman"/>
      <w:b/>
      <w:bCs/>
      <w:sz w:val="28"/>
      <w:szCs w:val="28"/>
      <w:lang w:eastAsia="ar-SA"/>
    </w:rPr>
  </w:style>
  <w:style w:type="character" w:customStyle="1" w:styleId="hljs-number">
    <w:name w:val="hljs-number"/>
    <w:rsid w:val="00490994"/>
  </w:style>
  <w:style w:type="paragraph" w:styleId="af7">
    <w:name w:val="TOC Heading"/>
    <w:basedOn w:val="1"/>
    <w:next w:val="a"/>
    <w:uiPriority w:val="39"/>
    <w:unhideWhenUsed/>
    <w:qFormat/>
    <w:rsid w:val="00490994"/>
    <w:pPr>
      <w:keepLines/>
      <w:numPr>
        <w:numId w:val="0"/>
      </w:numPr>
      <w:suppressAutoHyphens w:val="0"/>
      <w:spacing w:after="0" w:line="259" w:lineRule="auto"/>
      <w:outlineLvl w:val="9"/>
    </w:pPr>
    <w:rPr>
      <w:rFonts w:ascii="Calibri Light" w:hAnsi="Calibri Light" w:cs="Times New Roman"/>
      <w:b w:val="0"/>
      <w:bCs w:val="0"/>
      <w:color w:val="2E74B5"/>
      <w:kern w:val="0"/>
      <w:lang w:val="ru-RU" w:eastAsia="ru-RU"/>
    </w:rPr>
  </w:style>
  <w:style w:type="paragraph" w:styleId="21">
    <w:name w:val="toc 2"/>
    <w:basedOn w:val="a"/>
    <w:next w:val="a"/>
    <w:autoRedefine/>
    <w:uiPriority w:val="39"/>
    <w:unhideWhenUsed/>
    <w:rsid w:val="00490994"/>
    <w:pPr>
      <w:ind w:left="240"/>
    </w:pPr>
  </w:style>
  <w:style w:type="paragraph" w:styleId="31">
    <w:name w:val="toc 3"/>
    <w:basedOn w:val="a"/>
    <w:next w:val="a"/>
    <w:autoRedefine/>
    <w:uiPriority w:val="39"/>
    <w:unhideWhenUsed/>
    <w:rsid w:val="00490994"/>
    <w:pPr>
      <w:ind w:left="480"/>
    </w:pPr>
  </w:style>
  <w:style w:type="paragraph" w:styleId="af8">
    <w:name w:val="Title"/>
    <w:basedOn w:val="a"/>
    <w:next w:val="a"/>
    <w:link w:val="af9"/>
    <w:uiPriority w:val="10"/>
    <w:qFormat/>
    <w:rsid w:val="000B718E"/>
    <w:pPr>
      <w:spacing w:before="240" w:after="60"/>
      <w:jc w:val="center"/>
      <w:outlineLvl w:val="0"/>
    </w:pPr>
    <w:rPr>
      <w:rFonts w:ascii="Calibri Light" w:hAnsi="Calibri Light" w:cs="Times New Roman"/>
      <w:b/>
      <w:bCs/>
      <w:kern w:val="28"/>
      <w:sz w:val="32"/>
      <w:szCs w:val="32"/>
    </w:rPr>
  </w:style>
  <w:style w:type="character" w:customStyle="1" w:styleId="af9">
    <w:name w:val="Название Знак"/>
    <w:link w:val="af8"/>
    <w:uiPriority w:val="10"/>
    <w:rsid w:val="000B718E"/>
    <w:rPr>
      <w:rFonts w:ascii="Calibri Light" w:eastAsia="Times New Roman" w:hAnsi="Calibri Light" w:cs="Times New Roman"/>
      <w:b/>
      <w:bCs/>
      <w:kern w:val="28"/>
      <w:sz w:val="32"/>
      <w:szCs w:val="32"/>
      <w:lang w:eastAsia="ar-SA"/>
    </w:rPr>
  </w:style>
  <w:style w:type="character" w:styleId="afa">
    <w:name w:val="Placeholder Text"/>
    <w:basedOn w:val="a0"/>
    <w:uiPriority w:val="99"/>
    <w:semiHidden/>
    <w:rsid w:val="005C7E3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9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7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78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ru.wikipedia.org/wiki/%D0%9C%D0%B5%D1%82%D0%BE%D0%B4_%D0%A4%D0%B8%D0%B1%D0%BE%D0%BD%D0%B0%D1%87%D1%87%D0%B8_%D1%81_%D0%B7%D0%B0%D0%BF%D0%B0%D0%B7%D0%B4%D1%8B%D0%B2%D0%B0%D0%BD%D0%B8%D1%8F%D0%BC%D0%B8" TargetMode="External"/><Relationship Id="rId21" Type="http://schemas.openxmlformats.org/officeDocument/2006/relationships/hyperlink" Target="https://ru.wikipedia.org/wiki/%D0%90%D0%BF%D0%BF%D1%80%D0%BE%D0%BA%D1%81%D0%B8%D0%BC%D0%B0%D1%86%D0%B8%D1%8F" TargetMode="External"/><Relationship Id="rId42" Type="http://schemas.openxmlformats.org/officeDocument/2006/relationships/hyperlink" Target="https://ru.wikipedia.org/wiki/%D0%A6%D0%B5%D0%BB%D0%BE%D0%B5_%D1%87%D0%B8%D1%81%D0%BB%D0%BE" TargetMode="External"/><Relationship Id="rId47" Type="http://schemas.openxmlformats.org/officeDocument/2006/relationships/hyperlink" Target="https://ru.wikipedia.org/wiki/UNIX" TargetMode="External"/><Relationship Id="rId63" Type="http://schemas.openxmlformats.org/officeDocument/2006/relationships/hyperlink" Target="https://ru.wikipedia.org/wiki/ISAAC" TargetMode="External"/><Relationship Id="rId68" Type="http://schemas.openxmlformats.org/officeDocument/2006/relationships/hyperlink" Target="https://ru.wikipedia.org/wiki/%D0%9A%D0%BE%D0%BC%D0%BC%D0%B5%D1%80%D1%87%D0%B5%D1%81%D0%BA%D0%B0%D1%8F_%D1%82%D0%B0%D0%B9%D0%BD%D0%B0" TargetMode="External"/><Relationship Id="rId16" Type="http://schemas.openxmlformats.org/officeDocument/2006/relationships/header" Target="header5.xml"/><Relationship Id="rId11" Type="http://schemas.openxmlformats.org/officeDocument/2006/relationships/footer" Target="footer2.xml"/><Relationship Id="rId32" Type="http://schemas.openxmlformats.org/officeDocument/2006/relationships/hyperlink" Target="https://ru.wikipedia.org/wiki/%D0%A2%D0%B5%D0%BC%D0%BF%D0%B5%D1%80%D0%B0%D1%82%D1%83%D1%80%D0%B0" TargetMode="External"/><Relationship Id="rId37" Type="http://schemas.openxmlformats.org/officeDocument/2006/relationships/hyperlink" Target="https://ru.wikipedia.org/wiki/%D0%A1%D0%BC%D0%B0%D1%80%D1%82-%D0%BA%D0%B0%D1%80%D1%82%D0%B0" TargetMode="External"/><Relationship Id="rId53" Type="http://schemas.openxmlformats.org/officeDocument/2006/relationships/hyperlink" Target="https://ru.wikipedia.org/wiki/MD5" TargetMode="External"/><Relationship Id="rId58" Type="http://schemas.openxmlformats.org/officeDocument/2006/relationships/hyperlink" Target="https://ru.wikipedia.org/wiki/%D0%9F%D0%BE%D1%82%D0%BE%D1%87%D0%BD%D1%8B%D0%B9_%D1%88%D0%B8%D1%84%D1%80" TargetMode="External"/><Relationship Id="rId74" Type="http://schemas.openxmlformats.org/officeDocument/2006/relationships/hyperlink" Target="https://ru.wikipedia.org/wiki/%D0%9D%D0%B0%D1%88%D0%B0_%D1%8D%D1%80%D0%B0" TargetMode="External"/><Relationship Id="rId79" Type="http://schemas.openxmlformats.org/officeDocument/2006/relationships/image" Target="media/image1.png"/><Relationship Id="rId5" Type="http://schemas.openxmlformats.org/officeDocument/2006/relationships/webSettings" Target="webSettings.xml"/><Relationship Id="rId61" Type="http://schemas.openxmlformats.org/officeDocument/2006/relationships/hyperlink" Target="https://ru.wikipedia.org/wiki/%D0%91%D0%BB%D0%BE%D1%87%D0%BD%D1%8B%D0%B9_%D1%88%D0%B8%D1%84%D1%80" TargetMode="External"/><Relationship Id="rId82" Type="http://schemas.openxmlformats.org/officeDocument/2006/relationships/theme" Target="theme/theme1.xml"/><Relationship Id="rId19" Type="http://schemas.openxmlformats.org/officeDocument/2006/relationships/hyperlink" Target="https://ru.wikipedia.org/wiki/%D0%9E%D0%B4%D0%BD%D0%BE%D1%80%D0%B0%D0%B7%D0%BE%D0%B2%D1%8B%D0%B9_%D0%B1%D0%BB%D0%BE%D0%BA%D0%BD%D0%BE%D1%82" TargetMode="External"/><Relationship Id="rId14" Type="http://schemas.openxmlformats.org/officeDocument/2006/relationships/footer" Target="footer3.xml"/><Relationship Id="rId22" Type="http://schemas.openxmlformats.org/officeDocument/2006/relationships/hyperlink" Target="https://ru.wikipedia.org/wiki/LFSR" TargetMode="External"/><Relationship Id="rId27" Type="http://schemas.openxmlformats.org/officeDocument/2006/relationships/hyperlink" Target="https://ru.wikipedia.org/wiki/%D0%A0%D0%B5%D0%B3%D0%B8%D1%81%D1%82%D1%80_%D1%81%D0%B4%D0%B2%D0%B8%D0%B3%D0%B0_%D1%81_%D0%BB%D0%B8%D0%BD%D0%B5%D0%B9%D0%BD%D0%BE%D0%B9_%D0%BE%D0%B1%D1%80%D0%B0%D1%82%D0%BD%D0%BE%D0%B9_%D1%81%D0%B2%D1%8F%D0%B7%D1%8C%D1%8E" TargetMode="External"/><Relationship Id="rId30" Type="http://schemas.openxmlformats.org/officeDocument/2006/relationships/hyperlink" Target="https://ru.wikipedia.org/wiki/%D0%90%D0%BD%D0%B3%D0%BB%D0%B8%D0%B9%D1%81%D0%BA%D0%B8%D0%B9_%D1%8F%D0%B7%D1%8B%D0%BA" TargetMode="External"/><Relationship Id="rId35" Type="http://schemas.openxmlformats.org/officeDocument/2006/relationships/hyperlink" Target="https://ru.wikipedia.org/wiki/%D0%92%D0%B0%D0%BA%D1%83%D1%83%D0%BC" TargetMode="External"/><Relationship Id="rId43" Type="http://schemas.openxmlformats.org/officeDocument/2006/relationships/hyperlink" Target="https://ru.wikipedia.org/wiki/%D0%9E%D1%81%D1%82%D0%B0%D1%82%D0%BE%D0%BA_%D0%BE%D1%82_%D0%B4%D0%B5%D0%BB%D0%B5%D0%BD%D0%B8%D1%8F" TargetMode="External"/><Relationship Id="rId48" Type="http://schemas.openxmlformats.org/officeDocument/2006/relationships/hyperlink" Target="https://ru.wikipedia.org/wiki/LFSR" TargetMode="External"/><Relationship Id="rId56" Type="http://schemas.openxmlformats.org/officeDocument/2006/relationships/hyperlink" Target="https://ru.wikipedia.org/wiki/RdRand" TargetMode="External"/><Relationship Id="rId64" Type="http://schemas.openxmlformats.org/officeDocument/2006/relationships/hyperlink" Target="https://ru.wikipedia.org/wiki/SEAL_(%D0%BA%D1%80%D0%B8%D0%BF%D1%82%D0%BE%D0%B3%D1%80%D0%B0%D1%84%D0%B8%D1%87%D0%B5%D1%81%D0%BA%D0%B8%D0%B9_%D0%B0%D0%BB%D0%B3%D0%BE%D1%80%D0%B8%D1%82%D0%BC)" TargetMode="External"/><Relationship Id="rId69" Type="http://schemas.openxmlformats.org/officeDocument/2006/relationships/hyperlink" Target="https://ru.wikipedia.org/wiki/FPGA" TargetMode="External"/><Relationship Id="rId77" Type="http://schemas.openxmlformats.org/officeDocument/2006/relationships/hyperlink" Target="https://ru.wikipedia.org/w/index.php?title=%D0%90%D0%B4%D0%B4%D0%B8%D1%82%D0%B8%D0%B2%D0%BD%D1%8B%D0%B9_%D0%BA%D0%BE%D0%BD%D0%B3%D1%80%D1%83%D1%8D%D0%BD%D1%82%D0%BD%D1%8B%D0%B9_%D0%BC%D0%B5%D1%82%D0%BE%D0%B4&amp;action=edit&amp;redlink=1" TargetMode="External"/><Relationship Id="rId8" Type="http://schemas.openxmlformats.org/officeDocument/2006/relationships/header" Target="header1.xml"/><Relationship Id="rId51" Type="http://schemas.openxmlformats.org/officeDocument/2006/relationships/hyperlink" Target="https://ru.wikipedia.org/wiki/SHA-1" TargetMode="External"/><Relationship Id="rId72" Type="http://schemas.openxmlformats.org/officeDocument/2006/relationships/hyperlink" Target="https://ru.wikipedia.org/wiki/DES" TargetMode="External"/><Relationship Id="rId80" Type="http://schemas.openxmlformats.org/officeDocument/2006/relationships/header" Target="header6.xml"/><Relationship Id="rId3" Type="http://schemas.openxmlformats.org/officeDocument/2006/relationships/styles" Target="styl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5" Type="http://schemas.openxmlformats.org/officeDocument/2006/relationships/hyperlink" Target="https://ru.wikipedia.org/wiki/%D0%9B%D0%B8%D0%BD%D0%B5%D0%B9%D0%BD%D1%8B%D0%B9_%D0%BA%D0%BE%D0%BD%D0%B3%D1%80%D1%83%D1%8D%D0%BD%D1%82%D0%BD%D1%8B%D0%B9_%D0%BC%D0%B5%D1%82%D0%BE%D0%B4" TargetMode="External"/><Relationship Id="rId33" Type="http://schemas.openxmlformats.org/officeDocument/2006/relationships/hyperlink" Target="https://ru.wikipedia.org/wiki/%D0%9A%D0%B2%D0%B0%D0%BD%D1%82%D0%BE%D0%B2%D0%B0%D1%8F_%D1%84%D0%B8%D0%B7%D0%B8%D0%BA%D0%B0" TargetMode="External"/><Relationship Id="rId38" Type="http://schemas.openxmlformats.org/officeDocument/2006/relationships/hyperlink" Target="https://ru.wikipedia.org/wiki/%D0%9A%D0%BE%D0%BC%D0%BF%D1%8C%D1%8E%D1%82%D0%B5%D1%80%D0%BD%D0%B0%D1%8F_%D0%BC%D1%8B%D1%88%D1%8C" TargetMode="External"/><Relationship Id="rId46" Type="http://schemas.openxmlformats.org/officeDocument/2006/relationships/hyperlink" Target="https://ru.wikipedia.org/wiki/dev/random" TargetMode="External"/><Relationship Id="rId59" Type="http://schemas.openxmlformats.org/officeDocument/2006/relationships/hyperlink" Target="https://ru.wikipedia.org/wiki/%D0%9A%D0%BB%D1%8E%D1%87_(%D0%BA%D1%80%D0%B8%D0%BF%D1%82%D0%BE%D0%B3%D1%80%D0%B0%D1%84%D0%B8%D1%8F)" TargetMode="External"/><Relationship Id="rId67" Type="http://schemas.openxmlformats.org/officeDocument/2006/relationships/hyperlink" Target="https://ru.wikipedia.org/wiki/DES" TargetMode="External"/><Relationship Id="rId20" Type="http://schemas.openxmlformats.org/officeDocument/2006/relationships/hyperlink" Target="https://ru.wikipedia.org/wiki/%D0%94%D0%B5%D1%82%D0%B5%D1%80%D0%BC%D0%B8%D0%BD%D0%B8%D1%80%D0%BE%D0%B2%D0%B0%D0%BD%D0%BD%D1%8B%D0%B9_%D0%B0%D0%BB%D0%B3%D0%BE%D1%80%D0%B8%D1%82%D0%BC" TargetMode="External"/><Relationship Id="rId41" Type="http://schemas.openxmlformats.org/officeDocument/2006/relationships/hyperlink" Target="https://ru.wikipedia.org/wiki/Java" TargetMode="External"/><Relationship Id="rId54" Type="http://schemas.openxmlformats.org/officeDocument/2006/relationships/hyperlink" Target="https://ru.wikipedia.org/wiki/Java" TargetMode="External"/><Relationship Id="rId62" Type="http://schemas.openxmlformats.org/officeDocument/2006/relationships/hyperlink" Target="https://ru.wikipedia.org/wiki/RC4" TargetMode="External"/><Relationship Id="rId70" Type="http://schemas.openxmlformats.org/officeDocument/2006/relationships/hyperlink" Target="https://ru.wikipedia.org/wiki/ASIC" TargetMode="External"/><Relationship Id="rId75" Type="http://schemas.openxmlformats.org/officeDocument/2006/relationships/hyperlink" Target="https://ru.wikipedia.org/w/index.php?title=ERNIE&amp;action=edit&amp;redlink=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footer" Target="footer4.xml"/><Relationship Id="rId23" Type="http://schemas.openxmlformats.org/officeDocument/2006/relationships/hyperlink" Target="https://ru.wikipedia.org/wiki/RANDU" TargetMode="External"/><Relationship Id="rId28" Type="http://schemas.openxmlformats.org/officeDocument/2006/relationships/hyperlink" Target="https://ru.wikipedia.org/wiki/%D0%A0%D0%B5%D0%B3%D0%B8%D1%81%D1%82%D1%80_%D1%81%D0%B4%D0%B2%D0%B8%D0%B3%D0%B0_%D1%81_%D0%BE%D0%B1%D0%BE%D0%B1%D1%89%D1%91%D0%BD%D0%BD%D0%BE%D0%B9_%D0%BE%D0%B1%D1%80%D0%B0%D1%82%D0%BD%D0%BE%D0%B9_%D1%81%D0%B2%D1%8F%D0%B7%D1%8C%D1%8E" TargetMode="External"/><Relationship Id="rId36" Type="http://schemas.openxmlformats.org/officeDocument/2006/relationships/hyperlink" Target="https://ru.wikipedia.org/wiki/%D0%A1%D1%87%D1%91%D1%82%D1%87%D0%B8%D0%BA_%D1%82%D0%B0%D0%BA%D1%82%D0%BE%D0%B2_%D0%BF%D1%80%D0%BE%D1%86%D0%B5%D1%81%D1%81%D0%BE%D1%80%D0%B0" TargetMode="External"/><Relationship Id="rId49" Type="http://schemas.openxmlformats.org/officeDocument/2006/relationships/hyperlink" Target="https://ru.wikipedia.org/wiki/SHA-1" TargetMode="External"/><Relationship Id="rId57" Type="http://schemas.openxmlformats.org/officeDocument/2006/relationships/hyperlink" Target="http://www.oriondevteam.com/" TargetMode="External"/><Relationship Id="rId10" Type="http://schemas.openxmlformats.org/officeDocument/2006/relationships/header" Target="header2.xml"/><Relationship Id="rId31" Type="http://schemas.openxmlformats.org/officeDocument/2006/relationships/hyperlink" Target="https://ru.wikipedia.org/wiki/%D0%98%D0%BD%D1%84%D0%BE%D1%80%D0%BC%D0%B0%D1%86%D0%B8%D0%BE%D0%BD%D0%BD%D0%B0%D1%8F_%D1%8D%D0%BD%D1%82%D1%80%D0%BE%D0%BF%D0%B8%D1%8F" TargetMode="External"/><Relationship Id="rId44" Type="http://schemas.openxmlformats.org/officeDocument/2006/relationships/hyperlink" Target="https://ru.wikipedia.org/wiki/%D0%A1%D0%B5%D0%BA%D1%83%D0%BD%D0%B4%D0%B0" TargetMode="External"/><Relationship Id="rId52" Type="http://schemas.openxmlformats.org/officeDocument/2006/relationships/hyperlink" Target="https://ru.wikipedia.org/wiki/CryptoAPI" TargetMode="External"/><Relationship Id="rId60" Type="http://schemas.openxmlformats.org/officeDocument/2006/relationships/hyperlink" Target="https://ru.wikipedia.org/wiki/%D0%90%D0%BD%D0%B3%D0%BB%D0%B8%D0%B9%D1%81%D0%BA%D0%B8%D0%B9_%D1%8F%D0%B7%D1%8B%D0%BA" TargetMode="External"/><Relationship Id="rId65" Type="http://schemas.openxmlformats.org/officeDocument/2006/relationships/hyperlink" Target="https://ru.wikipedia.org/w/index.php?title=Snow&amp;action=edit&amp;redlink=1" TargetMode="External"/><Relationship Id="rId73" Type="http://schemas.openxmlformats.org/officeDocument/2006/relationships/hyperlink" Target="https://ru.wikipedia.org/wiki/%D0%9B%D0%BE%D1%82%D0%B5%D1%80%D0%B5%D1%8F" TargetMode="External"/><Relationship Id="rId78" Type="http://schemas.openxmlformats.org/officeDocument/2006/relationships/hyperlink" Target="https://ru.wikipedia.org/wiki/%D0%92%D1%81%D0%B5%D1%80%D0%BE%D1%81%D1%81%D0%B8%D0%B9%D1%81%D0%BA%D0%B8%D0%B9_%D0%BD%D0%B0%D1%83%D1%87%D0%BD%D0%BE-%D0%B8%D1%81%D1%81%D0%BB%D0%B5%D0%B4%D0%BE%D0%B2%D0%B0%D1%82%D0%B5%D0%BB%D1%8C%D1%81%D0%BA%D0%B8%D0%B9_%D0%B8%D0%BD%D1%81%D1%82%D0%B8%D1%82%D1%83%D1%82_%D0%BC%D0%B5%D1%82%D1%80%D0%BE%D0%BB%D0%BE%D0%B3%D0%B8%D1%87%D0%B5%D1%81%D0%BA%D0%BE%D0%B9_%D1%81%D0%BB%D1%83%D0%B6%D0%B1%D1%8B" TargetMode="External"/><Relationship Id="rId8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3" Type="http://schemas.openxmlformats.org/officeDocument/2006/relationships/header" Target="header4.xml"/><Relationship Id="rId18" Type="http://schemas.openxmlformats.org/officeDocument/2006/relationships/hyperlink" Target="https://ru.wikipedia.org/wiki/%D0%A1%D0%BB%D0%BE%D0%B2%D0%B0%D1%80%D1%8C" TargetMode="External"/><Relationship Id="rId39" Type="http://schemas.openxmlformats.org/officeDocument/2006/relationships/hyperlink" Target="https://ru.wikipedia.org/wiki/PGP" TargetMode="External"/><Relationship Id="rId34" Type="http://schemas.openxmlformats.org/officeDocument/2006/relationships/hyperlink" Target="https://ru.wikipedia.org/wiki/%D0%A4%D0%BB%D1%83%D0%BA%D1%82%D1%83%D0%B0%D1%86%D0%B8%D1%8F" TargetMode="External"/><Relationship Id="rId50" Type="http://schemas.openxmlformats.org/officeDocument/2006/relationships/hyperlink" Target="https://ru.wikipedia.org/wiki/Advanced_Encryption_Standard" TargetMode="External"/><Relationship Id="rId55" Type="http://schemas.openxmlformats.org/officeDocument/2006/relationships/hyperlink" Target="https://ru.wikipedia.org/wiki/SHA-1" TargetMode="External"/><Relationship Id="rId76" Type="http://schemas.openxmlformats.org/officeDocument/2006/relationships/hyperlink" Target="https://ru.wikipedia.org/wiki/%D0%9B%D0%B8%D0%BD%D0%B5%D0%B9%D0%BD%D1%8B%D0%B9_%D0%BA%D0%BE%D0%BD%D0%B3%D1%80%D1%83%D1%8D%D0%BD%D1%82%D0%BD%D1%8B%D0%B9_%D0%BC%D0%B5%D1%82%D0%BE%D0%B4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ru.wikipedia.org/w/index.php?title=LILI-128&amp;action=edit&amp;redlink=1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ru.wikipedia.org/wiki/%D0%92%D0%B8%D1%85%D1%80%D1%8C_%D0%9C%D0%B5%D1%80%D1%81%D0%B5%D0%BD%D0%BD%D0%B0" TargetMode="External"/><Relationship Id="rId24" Type="http://schemas.openxmlformats.org/officeDocument/2006/relationships/hyperlink" Target="https://ru.wikipedia.org/wiki/%D0%9C%D0%B5%D0%B9%D0%BD%D1%84%D1%80%D0%B5%D0%B9%D0%BC" TargetMode="External"/><Relationship Id="rId40" Type="http://schemas.openxmlformats.org/officeDocument/2006/relationships/hyperlink" Target="https://ru.wikipedia.org/wiki/%D0%9C%D0%BD%D0%BE%D0%B3%D0%BE%D0%BF%D0%BE%D1%82%D0%BE%D1%87%D0%BD%D0%BE%D1%81%D1%82%D1%8C" TargetMode="External"/><Relationship Id="rId45" Type="http://schemas.openxmlformats.org/officeDocument/2006/relationships/hyperlink" Target="https://ru.wikipedia.org/wiki/%D0%98%D1%81%D1%82%D0%BE%D1%87%D0%BD%D0%B8%D0%BA_%D1%8D%D0%BD%D1%82%D1%80%D0%BE%D0%BF%D0%B8%D0%B8" TargetMode="External"/><Relationship Id="rId66" Type="http://schemas.openxmlformats.org/officeDocument/2006/relationships/hyperlink" Target="https://ru.wikipedia.org/wiki/%D0%90%D0%BB%D0%B3%D0%BE%D1%80%D0%B8%D1%82%D0%BC_%D0%91%D0%BB%D1%8E%D0%BC_%E2%80%94_%D0%91%D0%BB%D1%8E%D0%BC%D0%B0_%E2%80%94_%D0%A8%D1%83%D0%B1%D0%B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016AAE-828E-4D87-8BF1-5919AAC888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23</Pages>
  <Words>5566</Words>
  <Characters>31727</Characters>
  <Application>Microsoft Office Word</Application>
  <DocSecurity>0</DocSecurity>
  <Lines>264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37219</CharactersWithSpaces>
  <SharedDoc>false</SharedDoc>
  <HLinks>
    <vt:vector size="588" baseType="variant">
      <vt:variant>
        <vt:i4>7143522</vt:i4>
      </vt:variant>
      <vt:variant>
        <vt:i4>381</vt:i4>
      </vt:variant>
      <vt:variant>
        <vt:i4>0</vt:i4>
      </vt:variant>
      <vt:variant>
        <vt:i4>5</vt:i4>
      </vt:variant>
      <vt:variant>
        <vt:lpwstr>http://docs.oracle.com/javase/7/docs/api/java/util/Random.html</vt:lpwstr>
      </vt:variant>
      <vt:variant>
        <vt:lpwstr/>
      </vt:variant>
      <vt:variant>
        <vt:i4>3407912</vt:i4>
      </vt:variant>
      <vt:variant>
        <vt:i4>378</vt:i4>
      </vt:variant>
      <vt:variant>
        <vt:i4>0</vt:i4>
      </vt:variant>
      <vt:variant>
        <vt:i4>5</vt:i4>
      </vt:variant>
      <vt:variant>
        <vt:lpwstr>https://ru.wikipedia.org/wiki/%D0%92%D1%81%D0%B5%D1%80%D0%BE%D1%81%D1%81%D0%B8%D0%B9%D1%81%D0%BA%D0%B8%D0%B9_%D0%BD%D0%B0%D1%83%D1%87%D0%BD%D0%BE-%D0%B8%D1%81%D1%81%D0%BB%D0%B5%D0%B4%D0%BE%D0%B2%D0%B0%D1%82%D0%B5%D0%BB%D1%8C%D1%81%D0%BA%D0%B8%D0%B9_%D0%B8%D0%BD%D1%81%D1%82%D0%B8%D1%82%D1%83%D1%82_%D0%BC%D0%B5%D1%82%D1%80%D0%BE%D0%BB%D0%BE%D0%B3%D0%B8%D1%87%D0%B5%D1%81%D0%BA%D0%BE%D0%B9_%D1%81%D0%BB%D1%83%D0%B6%D0%B1%D1%8B</vt:lpwstr>
      </vt:variant>
      <vt:variant>
        <vt:lpwstr/>
      </vt:variant>
      <vt:variant>
        <vt:i4>2424890</vt:i4>
      </vt:variant>
      <vt:variant>
        <vt:i4>375</vt:i4>
      </vt:variant>
      <vt:variant>
        <vt:i4>0</vt:i4>
      </vt:variant>
      <vt:variant>
        <vt:i4>5</vt:i4>
      </vt:variant>
      <vt:variant>
        <vt:lpwstr>https://ru.wikipedia.org/w/index.php?title=%D0%90%D0%B4%D0%B4%D0%B8%D1%82%D0%B8%D0%B2%D0%BD%D1%8B%D0%B9_%D0%BA%D0%BE%D0%BD%D0%B3%D1%80%D1%83%D1%8D%D0%BD%D1%82%D0%BD%D1%8B%D0%B9_%D0%BC%D0%B5%D1%82%D0%BE%D0%B4&amp;action=edit&amp;redlink=1</vt:lpwstr>
      </vt:variant>
      <vt:variant>
        <vt:lpwstr/>
      </vt:variant>
      <vt:variant>
        <vt:i4>4915277</vt:i4>
      </vt:variant>
      <vt:variant>
        <vt:i4>372</vt:i4>
      </vt:variant>
      <vt:variant>
        <vt:i4>0</vt:i4>
      </vt:variant>
      <vt:variant>
        <vt:i4>5</vt:i4>
      </vt:variant>
      <vt:variant>
        <vt:lpwstr>https://ru.wikipedia.org/wiki/%D0%9B%D0%B8%D0%BD%D0%B5%D0%B9%D0%BD%D1%8B%D0%B9_%D0%BA%D0%BE%D0%BD%D0%B3%D1%80%D1%83%D1%8D%D0%BD%D1%82%D0%BD%D1%8B%D0%B9_%D0%BC%D0%B5%D1%82%D0%BE%D0%B4</vt:lpwstr>
      </vt:variant>
      <vt:variant>
        <vt:lpwstr/>
      </vt:variant>
      <vt:variant>
        <vt:i4>8257583</vt:i4>
      </vt:variant>
      <vt:variant>
        <vt:i4>369</vt:i4>
      </vt:variant>
      <vt:variant>
        <vt:i4>0</vt:i4>
      </vt:variant>
      <vt:variant>
        <vt:i4>5</vt:i4>
      </vt:variant>
      <vt:variant>
        <vt:lpwstr>https://ru.wikipedia.org/w/index.php?title=ERNIE&amp;action=edit&amp;redlink=1</vt:lpwstr>
      </vt:variant>
      <vt:variant>
        <vt:lpwstr/>
      </vt:variant>
      <vt:variant>
        <vt:i4>1048652</vt:i4>
      </vt:variant>
      <vt:variant>
        <vt:i4>366</vt:i4>
      </vt:variant>
      <vt:variant>
        <vt:i4>0</vt:i4>
      </vt:variant>
      <vt:variant>
        <vt:i4>5</vt:i4>
      </vt:variant>
      <vt:variant>
        <vt:lpwstr>https://ru.wikipedia.org/wiki/%D0%A1%D0%B5%D0%BD%D0%B5%D1%82</vt:lpwstr>
      </vt:variant>
      <vt:variant>
        <vt:lpwstr/>
      </vt:variant>
      <vt:variant>
        <vt:i4>1900585</vt:i4>
      </vt:variant>
      <vt:variant>
        <vt:i4>363</vt:i4>
      </vt:variant>
      <vt:variant>
        <vt:i4>0</vt:i4>
      </vt:variant>
      <vt:variant>
        <vt:i4>5</vt:i4>
      </vt:variant>
      <vt:variant>
        <vt:lpwstr>https://ru.wikipedia.org/wiki/%D0%9D%D0%B0%D1%88%D0%B0_%D1%8D%D1%80%D0%B0</vt:lpwstr>
      </vt:variant>
      <vt:variant>
        <vt:lpwstr/>
      </vt:variant>
      <vt:variant>
        <vt:i4>1310740</vt:i4>
      </vt:variant>
      <vt:variant>
        <vt:i4>360</vt:i4>
      </vt:variant>
      <vt:variant>
        <vt:i4>0</vt:i4>
      </vt:variant>
      <vt:variant>
        <vt:i4>5</vt:i4>
      </vt:variant>
      <vt:variant>
        <vt:lpwstr>https://ru.wikipedia.org/wiki/%D0%9B%D0%BE%D1%82%D0%B5%D1%80%D0%B5%D1%8F</vt:lpwstr>
      </vt:variant>
      <vt:variant>
        <vt:lpwstr/>
      </vt:variant>
      <vt:variant>
        <vt:i4>5439495</vt:i4>
      </vt:variant>
      <vt:variant>
        <vt:i4>357</vt:i4>
      </vt:variant>
      <vt:variant>
        <vt:i4>0</vt:i4>
      </vt:variant>
      <vt:variant>
        <vt:i4>5</vt:i4>
      </vt:variant>
      <vt:variant>
        <vt:lpwstr>https://ru.wikipedia.org/wiki/DES</vt:lpwstr>
      </vt:variant>
      <vt:variant>
        <vt:lpwstr/>
      </vt:variant>
      <vt:variant>
        <vt:i4>5177420</vt:i4>
      </vt:variant>
      <vt:variant>
        <vt:i4>354</vt:i4>
      </vt:variant>
      <vt:variant>
        <vt:i4>0</vt:i4>
      </vt:variant>
      <vt:variant>
        <vt:i4>5</vt:i4>
      </vt:variant>
      <vt:variant>
        <vt:lpwstr>https://ru.wikipedia.org/w/index.php?title=LILI-128&amp;action=edit&amp;redlink=1</vt:lpwstr>
      </vt:variant>
      <vt:variant>
        <vt:lpwstr/>
      </vt:variant>
      <vt:variant>
        <vt:i4>7536694</vt:i4>
      </vt:variant>
      <vt:variant>
        <vt:i4>351</vt:i4>
      </vt:variant>
      <vt:variant>
        <vt:i4>0</vt:i4>
      </vt:variant>
      <vt:variant>
        <vt:i4>5</vt:i4>
      </vt:variant>
      <vt:variant>
        <vt:lpwstr>https://ru.wikipedia.org/w/index.php?title=Toyocrypt&amp;action=edit&amp;redlink=1</vt:lpwstr>
      </vt:variant>
      <vt:variant>
        <vt:lpwstr/>
      </vt:variant>
      <vt:variant>
        <vt:i4>2490475</vt:i4>
      </vt:variant>
      <vt:variant>
        <vt:i4>348</vt:i4>
      </vt:variant>
      <vt:variant>
        <vt:i4>0</vt:i4>
      </vt:variant>
      <vt:variant>
        <vt:i4>5</vt:i4>
      </vt:variant>
      <vt:variant>
        <vt:lpwstr>https://ru.wikipedia.org/wiki/ASIC</vt:lpwstr>
      </vt:variant>
      <vt:variant>
        <vt:lpwstr/>
      </vt:variant>
      <vt:variant>
        <vt:i4>2556002</vt:i4>
      </vt:variant>
      <vt:variant>
        <vt:i4>345</vt:i4>
      </vt:variant>
      <vt:variant>
        <vt:i4>0</vt:i4>
      </vt:variant>
      <vt:variant>
        <vt:i4>5</vt:i4>
      </vt:variant>
      <vt:variant>
        <vt:lpwstr>https://ru.wikipedia.org/wiki/FPGA</vt:lpwstr>
      </vt:variant>
      <vt:variant>
        <vt:lpwstr/>
      </vt:variant>
      <vt:variant>
        <vt:i4>2031737</vt:i4>
      </vt:variant>
      <vt:variant>
        <vt:i4>342</vt:i4>
      </vt:variant>
      <vt:variant>
        <vt:i4>0</vt:i4>
      </vt:variant>
      <vt:variant>
        <vt:i4>5</vt:i4>
      </vt:variant>
      <vt:variant>
        <vt:lpwstr>https://ru.wikipedia.org/wiki/%D0%9A%D0%BE%D0%BC%D0%BC%D0%B5%D1%80%D1%87%D0%B5%D1%81%D0%BA%D0%B0%D1%8F_%D1%82%D0%B0%D0%B9%D0%BD%D0%B0</vt:lpwstr>
      </vt:variant>
      <vt:variant>
        <vt:lpwstr/>
      </vt:variant>
      <vt:variant>
        <vt:i4>5439495</vt:i4>
      </vt:variant>
      <vt:variant>
        <vt:i4>339</vt:i4>
      </vt:variant>
      <vt:variant>
        <vt:i4>0</vt:i4>
      </vt:variant>
      <vt:variant>
        <vt:i4>5</vt:i4>
      </vt:variant>
      <vt:variant>
        <vt:lpwstr>https://ru.wikipedia.org/wiki/DES</vt:lpwstr>
      </vt:variant>
      <vt:variant>
        <vt:lpwstr/>
      </vt:variant>
      <vt:variant>
        <vt:i4>6291464</vt:i4>
      </vt:variant>
      <vt:variant>
        <vt:i4>336</vt:i4>
      </vt:variant>
      <vt:variant>
        <vt:i4>0</vt:i4>
      </vt:variant>
      <vt:variant>
        <vt:i4>5</vt:i4>
      </vt:variant>
      <vt:variant>
        <vt:lpwstr>https://ru.wikipedia.org/wiki/%D0%90%D0%BB%D0%B3%D0%BE%D1%80%D0%B8%D1%82%D0%BC_%D0%91%D0%BB%D1%8E%D0%BC_%E2%80%94_%D0%91%D0%BB%D1%8E%D0%BC%D0%B0_%E2%80%94_%D0%A8%D1%83%D0%B1%D0%B0</vt:lpwstr>
      </vt:variant>
      <vt:variant>
        <vt:lpwstr/>
      </vt:variant>
      <vt:variant>
        <vt:i4>4980828</vt:i4>
      </vt:variant>
      <vt:variant>
        <vt:i4>333</vt:i4>
      </vt:variant>
      <vt:variant>
        <vt:i4>0</vt:i4>
      </vt:variant>
      <vt:variant>
        <vt:i4>5</vt:i4>
      </vt:variant>
      <vt:variant>
        <vt:lpwstr>https://ru.wikipedia.org/w/index.php?title=Snow&amp;action=edit&amp;redlink=1</vt:lpwstr>
      </vt:variant>
      <vt:variant>
        <vt:lpwstr/>
      </vt:variant>
      <vt:variant>
        <vt:i4>4915291</vt:i4>
      </vt:variant>
      <vt:variant>
        <vt:i4>330</vt:i4>
      </vt:variant>
      <vt:variant>
        <vt:i4>0</vt:i4>
      </vt:variant>
      <vt:variant>
        <vt:i4>5</vt:i4>
      </vt:variant>
      <vt:variant>
        <vt:lpwstr>https://ru.wikipedia.org/wiki/SEAL_(%D0%BA%D1%80%D0%B8%D0%BF%D1%82%D0%BE%D0%B3%D1%80%D0%B0%D1%84%D0%B8%D1%87%D0%B5%D1%81%D0%BA%D0%B8%D0%B9_%D0%B0%D0%BB%D0%B3%D0%BE%D1%80%D0%B8%D1%82%D0%BC)</vt:lpwstr>
      </vt:variant>
      <vt:variant>
        <vt:lpwstr/>
      </vt:variant>
      <vt:variant>
        <vt:i4>2359403</vt:i4>
      </vt:variant>
      <vt:variant>
        <vt:i4>327</vt:i4>
      </vt:variant>
      <vt:variant>
        <vt:i4>0</vt:i4>
      </vt:variant>
      <vt:variant>
        <vt:i4>5</vt:i4>
      </vt:variant>
      <vt:variant>
        <vt:lpwstr>https://ru.wikipedia.org/wiki/ISAAC</vt:lpwstr>
      </vt:variant>
      <vt:variant>
        <vt:lpwstr/>
      </vt:variant>
      <vt:variant>
        <vt:i4>5570577</vt:i4>
      </vt:variant>
      <vt:variant>
        <vt:i4>324</vt:i4>
      </vt:variant>
      <vt:variant>
        <vt:i4>0</vt:i4>
      </vt:variant>
      <vt:variant>
        <vt:i4>5</vt:i4>
      </vt:variant>
      <vt:variant>
        <vt:lpwstr>https://ru.wikipedia.org/wiki/RC4</vt:lpwstr>
      </vt:variant>
      <vt:variant>
        <vt:lpwstr/>
      </vt:variant>
      <vt:variant>
        <vt:i4>1179684</vt:i4>
      </vt:variant>
      <vt:variant>
        <vt:i4>321</vt:i4>
      </vt:variant>
      <vt:variant>
        <vt:i4>0</vt:i4>
      </vt:variant>
      <vt:variant>
        <vt:i4>5</vt:i4>
      </vt:variant>
      <vt:variant>
        <vt:lpwstr>https://ru.wikipedia.org/wiki/%D0%91%D0%BB%D0%BE%D1%87%D0%BD%D1%8B%D0%B9_%D1%88%D0%B8%D1%84%D1%80</vt:lpwstr>
      </vt:variant>
      <vt:variant>
        <vt:lpwstr/>
      </vt:variant>
      <vt:variant>
        <vt:i4>1310740</vt:i4>
      </vt:variant>
      <vt:variant>
        <vt:i4>318</vt:i4>
      </vt:variant>
      <vt:variant>
        <vt:i4>0</vt:i4>
      </vt:variant>
      <vt:variant>
        <vt:i4>5</vt:i4>
      </vt:variant>
      <vt:variant>
        <vt:lpwstr>https://ru.wikipedia.org/wiki/%D0%9A%D1%80%D0%B8%D0%BF%D1%82%D0%BE%D1%81%D1%82%D0%BE%D0%B9%D0%BA%D0%BE%D1%81%D1%82%D1%8C</vt:lpwstr>
      </vt:variant>
      <vt:variant>
        <vt:lpwstr/>
      </vt:variant>
      <vt:variant>
        <vt:i4>6488079</vt:i4>
      </vt:variant>
      <vt:variant>
        <vt:i4>315</vt:i4>
      </vt:variant>
      <vt:variant>
        <vt:i4>0</vt:i4>
      </vt:variant>
      <vt:variant>
        <vt:i4>5</vt:i4>
      </vt:variant>
      <vt:variant>
        <vt:lpwstr>https://ru.wikipedia.org/wiki/%D0%90%D0%BD%D0%B3%D0%BB%D0%B8%D0%B9%D1%81%D0%BA%D0%B8%D0%B9_%D1%8F%D0%B7%D1%8B%D0%BA</vt:lpwstr>
      </vt:variant>
      <vt:variant>
        <vt:lpwstr/>
      </vt:variant>
      <vt:variant>
        <vt:i4>5111868</vt:i4>
      </vt:variant>
      <vt:variant>
        <vt:i4>312</vt:i4>
      </vt:variant>
      <vt:variant>
        <vt:i4>0</vt:i4>
      </vt:variant>
      <vt:variant>
        <vt:i4>5</vt:i4>
      </vt:variant>
      <vt:variant>
        <vt:lpwstr>https://ru.wikipedia.org/wiki/%D0%9A%D0%BB%D1%8E%D1%87_(%D0%BA%D1%80%D0%B8%D0%BF%D1%82%D0%BE%D0%B3%D1%80%D0%B0%D1%84%D0%B8%D1%8F)</vt:lpwstr>
      </vt:variant>
      <vt:variant>
        <vt:lpwstr/>
      </vt:variant>
      <vt:variant>
        <vt:i4>3211272</vt:i4>
      </vt:variant>
      <vt:variant>
        <vt:i4>309</vt:i4>
      </vt:variant>
      <vt:variant>
        <vt:i4>0</vt:i4>
      </vt:variant>
      <vt:variant>
        <vt:i4>5</vt:i4>
      </vt:variant>
      <vt:variant>
        <vt:lpwstr>https://ru.wikipedia.org/wiki/%D0%9F%D0%BE%D1%82%D0%BE%D1%87%D0%BD%D1%8B%D0%B9_%D1%88%D0%B8%D1%84%D1%80</vt:lpwstr>
      </vt:variant>
      <vt:variant>
        <vt:lpwstr/>
      </vt:variant>
      <vt:variant>
        <vt:i4>6094937</vt:i4>
      </vt:variant>
      <vt:variant>
        <vt:i4>306</vt:i4>
      </vt:variant>
      <vt:variant>
        <vt:i4>0</vt:i4>
      </vt:variant>
      <vt:variant>
        <vt:i4>5</vt:i4>
      </vt:variant>
      <vt:variant>
        <vt:lpwstr>http://www.oriondevteam.com/</vt:lpwstr>
      </vt:variant>
      <vt:variant>
        <vt:lpwstr/>
      </vt:variant>
      <vt:variant>
        <vt:i4>8126547</vt:i4>
      </vt:variant>
      <vt:variant>
        <vt:i4>303</vt:i4>
      </vt:variant>
      <vt:variant>
        <vt:i4>0</vt:i4>
      </vt:variant>
      <vt:variant>
        <vt:i4>5</vt:i4>
      </vt:variant>
      <vt:variant>
        <vt:lpwstr>https://ru.wikipedia.org/wiki/%D0%93%D0%B5%D0%BD%D0%B5%D1%80%D0%B0%D1%82%D0%BE%D1%80_%D0%BF%D1%81%D0%B5%D0%B2%D0%B4%D0%BE%D1%81%D0%BB%D1%83%D1%87%D0%B0%D0%B9%D0%BD%D1%8B%D1%85_%D1%87%D0%B8%D1%81%D0%B5%D0%BB</vt:lpwstr>
      </vt:variant>
      <vt:variant>
        <vt:lpwstr>cite_note-8</vt:lpwstr>
      </vt:variant>
      <vt:variant>
        <vt:i4>917579</vt:i4>
      </vt:variant>
      <vt:variant>
        <vt:i4>300</vt:i4>
      </vt:variant>
      <vt:variant>
        <vt:i4>0</vt:i4>
      </vt:variant>
      <vt:variant>
        <vt:i4>5</vt:i4>
      </vt:variant>
      <vt:variant>
        <vt:lpwstr>http://habrahabr.ru/</vt:lpwstr>
      </vt:variant>
      <vt:variant>
        <vt:lpwstr/>
      </vt:variant>
      <vt:variant>
        <vt:i4>5701645</vt:i4>
      </vt:variant>
      <vt:variant>
        <vt:i4>297</vt:i4>
      </vt:variant>
      <vt:variant>
        <vt:i4>0</vt:i4>
      </vt:variant>
      <vt:variant>
        <vt:i4>5</vt:i4>
      </vt:variant>
      <vt:variant>
        <vt:lpwstr>https://ru.wikipedia.org/wiki/RdRand</vt:lpwstr>
      </vt:variant>
      <vt:variant>
        <vt:lpwstr/>
      </vt:variant>
      <vt:variant>
        <vt:i4>5832708</vt:i4>
      </vt:variant>
      <vt:variant>
        <vt:i4>294</vt:i4>
      </vt:variant>
      <vt:variant>
        <vt:i4>0</vt:i4>
      </vt:variant>
      <vt:variant>
        <vt:i4>5</vt:i4>
      </vt:variant>
      <vt:variant>
        <vt:lpwstr>https://ru.wikipedia.org/wiki/EnRUPT</vt:lpwstr>
      </vt:variant>
      <vt:variant>
        <vt:lpwstr/>
      </vt:variant>
      <vt:variant>
        <vt:i4>5832708</vt:i4>
      </vt:variant>
      <vt:variant>
        <vt:i4>291</vt:i4>
      </vt:variant>
      <vt:variant>
        <vt:i4>0</vt:i4>
      </vt:variant>
      <vt:variant>
        <vt:i4>5</vt:i4>
      </vt:variant>
      <vt:variant>
        <vt:lpwstr>https://ru.wikipedia.org/wiki/EnRUPT</vt:lpwstr>
      </vt:variant>
      <vt:variant>
        <vt:lpwstr/>
      </vt:variant>
      <vt:variant>
        <vt:i4>2883672</vt:i4>
      </vt:variant>
      <vt:variant>
        <vt:i4>288</vt:i4>
      </vt:variant>
      <vt:variant>
        <vt:i4>0</vt:i4>
      </vt:variant>
      <vt:variant>
        <vt:i4>5</vt:i4>
      </vt:variant>
      <vt:variant>
        <vt:lpwstr>https://en.wikipedia.org/wiki/George_Marsaglia</vt:lpwstr>
      </vt:variant>
      <vt:variant>
        <vt:lpwstr/>
      </vt:variant>
      <vt:variant>
        <vt:i4>7536753</vt:i4>
      </vt:variant>
      <vt:variant>
        <vt:i4>285</vt:i4>
      </vt:variant>
      <vt:variant>
        <vt:i4>0</vt:i4>
      </vt:variant>
      <vt:variant>
        <vt:i4>5</vt:i4>
      </vt:variant>
      <vt:variant>
        <vt:lpwstr>https://ru.wikipedia.org/wiki/SHA-1</vt:lpwstr>
      </vt:variant>
      <vt:variant>
        <vt:lpwstr/>
      </vt:variant>
      <vt:variant>
        <vt:i4>3539071</vt:i4>
      </vt:variant>
      <vt:variant>
        <vt:i4>282</vt:i4>
      </vt:variant>
      <vt:variant>
        <vt:i4>0</vt:i4>
      </vt:variant>
      <vt:variant>
        <vt:i4>5</vt:i4>
      </vt:variant>
      <vt:variant>
        <vt:lpwstr>https://ru.wikipedia.org/wiki/Java</vt:lpwstr>
      </vt:variant>
      <vt:variant>
        <vt:lpwstr/>
      </vt:variant>
      <vt:variant>
        <vt:i4>5373966</vt:i4>
      </vt:variant>
      <vt:variant>
        <vt:i4>279</vt:i4>
      </vt:variant>
      <vt:variant>
        <vt:i4>0</vt:i4>
      </vt:variant>
      <vt:variant>
        <vt:i4>5</vt:i4>
      </vt:variant>
      <vt:variant>
        <vt:lpwstr>https://ru.wikipedia.org/wiki/MD5</vt:lpwstr>
      </vt:variant>
      <vt:variant>
        <vt:lpwstr/>
      </vt:variant>
      <vt:variant>
        <vt:i4>2818156</vt:i4>
      </vt:variant>
      <vt:variant>
        <vt:i4>276</vt:i4>
      </vt:variant>
      <vt:variant>
        <vt:i4>0</vt:i4>
      </vt:variant>
      <vt:variant>
        <vt:i4>5</vt:i4>
      </vt:variant>
      <vt:variant>
        <vt:lpwstr>https://ru.wikipedia.org/wiki/CryptoAPI</vt:lpwstr>
      </vt:variant>
      <vt:variant>
        <vt:lpwstr/>
      </vt:variant>
      <vt:variant>
        <vt:i4>7536753</vt:i4>
      </vt:variant>
      <vt:variant>
        <vt:i4>273</vt:i4>
      </vt:variant>
      <vt:variant>
        <vt:i4>0</vt:i4>
      </vt:variant>
      <vt:variant>
        <vt:i4>5</vt:i4>
      </vt:variant>
      <vt:variant>
        <vt:lpwstr>https://ru.wikipedia.org/wiki/SHA-1</vt:lpwstr>
      </vt:variant>
      <vt:variant>
        <vt:lpwstr/>
      </vt:variant>
      <vt:variant>
        <vt:i4>1048655</vt:i4>
      </vt:variant>
      <vt:variant>
        <vt:i4>270</vt:i4>
      </vt:variant>
      <vt:variant>
        <vt:i4>0</vt:i4>
      </vt:variant>
      <vt:variant>
        <vt:i4>5</vt:i4>
      </vt:variant>
      <vt:variant>
        <vt:lpwstr>https://ru.wikipedia.org/wiki/Advanced_Encryption_Standard</vt:lpwstr>
      </vt:variant>
      <vt:variant>
        <vt:lpwstr/>
      </vt:variant>
      <vt:variant>
        <vt:i4>7536753</vt:i4>
      </vt:variant>
      <vt:variant>
        <vt:i4>267</vt:i4>
      </vt:variant>
      <vt:variant>
        <vt:i4>0</vt:i4>
      </vt:variant>
      <vt:variant>
        <vt:i4>5</vt:i4>
      </vt:variant>
      <vt:variant>
        <vt:lpwstr>https://ru.wikipedia.org/wiki/SHA-1</vt:lpwstr>
      </vt:variant>
      <vt:variant>
        <vt:lpwstr/>
      </vt:variant>
      <vt:variant>
        <vt:i4>2228348</vt:i4>
      </vt:variant>
      <vt:variant>
        <vt:i4>264</vt:i4>
      </vt:variant>
      <vt:variant>
        <vt:i4>0</vt:i4>
      </vt:variant>
      <vt:variant>
        <vt:i4>5</vt:i4>
      </vt:variant>
      <vt:variant>
        <vt:lpwstr>https://ru.wikipedia.org/wiki/LFSR</vt:lpwstr>
      </vt:variant>
      <vt:variant>
        <vt:lpwstr/>
      </vt:variant>
      <vt:variant>
        <vt:i4>2752609</vt:i4>
      </vt:variant>
      <vt:variant>
        <vt:i4>261</vt:i4>
      </vt:variant>
      <vt:variant>
        <vt:i4>0</vt:i4>
      </vt:variant>
      <vt:variant>
        <vt:i4>5</vt:i4>
      </vt:variant>
      <vt:variant>
        <vt:lpwstr>https://ru.wikipedia.org/wiki/Linux</vt:lpwstr>
      </vt:variant>
      <vt:variant>
        <vt:lpwstr/>
      </vt:variant>
      <vt:variant>
        <vt:i4>2097279</vt:i4>
      </vt:variant>
      <vt:variant>
        <vt:i4>258</vt:i4>
      </vt:variant>
      <vt:variant>
        <vt:i4>0</vt:i4>
      </vt:variant>
      <vt:variant>
        <vt:i4>5</vt:i4>
      </vt:variant>
      <vt:variant>
        <vt:lpwstr>https://ru.wikipedia.org/wiki/UNIX</vt:lpwstr>
      </vt:variant>
      <vt:variant>
        <vt:lpwstr/>
      </vt:variant>
      <vt:variant>
        <vt:i4>1310722</vt:i4>
      </vt:variant>
      <vt:variant>
        <vt:i4>255</vt:i4>
      </vt:variant>
      <vt:variant>
        <vt:i4>0</vt:i4>
      </vt:variant>
      <vt:variant>
        <vt:i4>5</vt:i4>
      </vt:variant>
      <vt:variant>
        <vt:lpwstr>https://ru.wikipedia.org/wiki/dev/random</vt:lpwstr>
      </vt:variant>
      <vt:variant>
        <vt:lpwstr/>
      </vt:variant>
      <vt:variant>
        <vt:i4>3735557</vt:i4>
      </vt:variant>
      <vt:variant>
        <vt:i4>252</vt:i4>
      </vt:variant>
      <vt:variant>
        <vt:i4>0</vt:i4>
      </vt:variant>
      <vt:variant>
        <vt:i4>5</vt:i4>
      </vt:variant>
      <vt:variant>
        <vt:lpwstr>https://ru.wikipedia.org/wiki/%D0%98%D1%81%D1%82%D0%BE%D1%87%D0%BD%D0%B8%D0%BA_%D1%8D%D0%BD%D1%82%D1%80%D0%BE%D0%BF%D0%B8%D0%B8</vt:lpwstr>
      </vt:variant>
      <vt:variant>
        <vt:lpwstr/>
      </vt:variant>
      <vt:variant>
        <vt:i4>4259916</vt:i4>
      </vt:variant>
      <vt:variant>
        <vt:i4>249</vt:i4>
      </vt:variant>
      <vt:variant>
        <vt:i4>0</vt:i4>
      </vt:variant>
      <vt:variant>
        <vt:i4>5</vt:i4>
      </vt:variant>
      <vt:variant>
        <vt:lpwstr>https://ru.wikipedia.org/wiki/%D0%A1%D0%B5%D0%BA%D1%83%D0%BD%D0%B4%D0%B0</vt:lpwstr>
      </vt:variant>
      <vt:variant>
        <vt:lpwstr/>
      </vt:variant>
      <vt:variant>
        <vt:i4>4063280</vt:i4>
      </vt:variant>
      <vt:variant>
        <vt:i4>246</vt:i4>
      </vt:variant>
      <vt:variant>
        <vt:i4>0</vt:i4>
      </vt:variant>
      <vt:variant>
        <vt:i4>5</vt:i4>
      </vt:variant>
      <vt:variant>
        <vt:lpwstr>https://ru.wikipedia.org/wiki/%D0%9E%D1%81%D1%82%D0%B0%D1%82%D0%BE%D0%BA_%D0%BE%D1%82_%D0%B4%D0%B5%D0%BB%D0%B5%D0%BD%D0%B8%D1%8F</vt:lpwstr>
      </vt:variant>
      <vt:variant>
        <vt:lpwstr/>
      </vt:variant>
      <vt:variant>
        <vt:i4>3211349</vt:i4>
      </vt:variant>
      <vt:variant>
        <vt:i4>243</vt:i4>
      </vt:variant>
      <vt:variant>
        <vt:i4>0</vt:i4>
      </vt:variant>
      <vt:variant>
        <vt:i4>5</vt:i4>
      </vt:variant>
      <vt:variant>
        <vt:lpwstr>https://ru.wikipedia.org/wiki/%D0%A6%D0%B5%D0%BB%D0%BE%D0%B5_%D1%87%D0%B8%D1%81%D0%BB%D0%BE</vt:lpwstr>
      </vt:variant>
      <vt:variant>
        <vt:lpwstr/>
      </vt:variant>
      <vt:variant>
        <vt:i4>3539071</vt:i4>
      </vt:variant>
      <vt:variant>
        <vt:i4>240</vt:i4>
      </vt:variant>
      <vt:variant>
        <vt:i4>0</vt:i4>
      </vt:variant>
      <vt:variant>
        <vt:i4>5</vt:i4>
      </vt:variant>
      <vt:variant>
        <vt:lpwstr>https://ru.wikipedia.org/wiki/Java</vt:lpwstr>
      </vt:variant>
      <vt:variant>
        <vt:lpwstr/>
      </vt:variant>
      <vt:variant>
        <vt:i4>4259860</vt:i4>
      </vt:variant>
      <vt:variant>
        <vt:i4>237</vt:i4>
      </vt:variant>
      <vt:variant>
        <vt:i4>0</vt:i4>
      </vt:variant>
      <vt:variant>
        <vt:i4>5</vt:i4>
      </vt:variant>
      <vt:variant>
        <vt:lpwstr>https://ru.wikipedia.org/wiki/%D0%9C%D0%BD%D0%BE%D0%B3%D0%BE%D0%BF%D0%BE%D1%82%D0%BE%D1%87%D0%BD%D0%BE%D1%81%D1%82%D1%8C</vt:lpwstr>
      </vt:variant>
      <vt:variant>
        <vt:lpwstr/>
      </vt:variant>
      <vt:variant>
        <vt:i4>5308435</vt:i4>
      </vt:variant>
      <vt:variant>
        <vt:i4>234</vt:i4>
      </vt:variant>
      <vt:variant>
        <vt:i4>0</vt:i4>
      </vt:variant>
      <vt:variant>
        <vt:i4>5</vt:i4>
      </vt:variant>
      <vt:variant>
        <vt:lpwstr>https://ru.wikipedia.org/wiki/PGP</vt:lpwstr>
      </vt:variant>
      <vt:variant>
        <vt:lpwstr/>
      </vt:variant>
      <vt:variant>
        <vt:i4>7274501</vt:i4>
      </vt:variant>
      <vt:variant>
        <vt:i4>231</vt:i4>
      </vt:variant>
      <vt:variant>
        <vt:i4>0</vt:i4>
      </vt:variant>
      <vt:variant>
        <vt:i4>5</vt:i4>
      </vt:variant>
      <vt:variant>
        <vt:lpwstr>https://ru.wikipedia.org/wiki/%D0%9A%D0%BE%D0%BC%D0%BF%D1%8C%D1%8E%D1%82%D0%B5%D1%80%D0%BD%D0%B0%D1%8F_%D0%BC%D1%8B%D1%88%D1%8C</vt:lpwstr>
      </vt:variant>
      <vt:variant>
        <vt:lpwstr/>
      </vt:variant>
      <vt:variant>
        <vt:i4>6291496</vt:i4>
      </vt:variant>
      <vt:variant>
        <vt:i4>228</vt:i4>
      </vt:variant>
      <vt:variant>
        <vt:i4>0</vt:i4>
      </vt:variant>
      <vt:variant>
        <vt:i4>5</vt:i4>
      </vt:variant>
      <vt:variant>
        <vt:lpwstr>https://ru.wikipedia.org/wiki/%D0%A1%D0%BC%D0%B0%D1%80%D1%82-%D0%BA%D0%B0%D1%80%D1%82%D0%B0</vt:lpwstr>
      </vt:variant>
      <vt:variant>
        <vt:lpwstr/>
      </vt:variant>
      <vt:variant>
        <vt:i4>1441812</vt:i4>
      </vt:variant>
      <vt:variant>
        <vt:i4>225</vt:i4>
      </vt:variant>
      <vt:variant>
        <vt:i4>0</vt:i4>
      </vt:variant>
      <vt:variant>
        <vt:i4>5</vt:i4>
      </vt:variant>
      <vt:variant>
        <vt:lpwstr>https://ru.wikipedia.org/wiki/%D0%A1%D1%87%D1%91%D1%82%D1%87%D0%B8%D0%BA_%D1%82%D0%B0%D0%BA%D1%82%D0%BE%D0%B2_%D0%BF%D1%80%D0%BE%D1%86%D0%B5%D1%81%D1%81%D0%BE%D1%80%D0%B0</vt:lpwstr>
      </vt:variant>
      <vt:variant>
        <vt:lpwstr/>
      </vt:variant>
      <vt:variant>
        <vt:i4>3539000</vt:i4>
      </vt:variant>
      <vt:variant>
        <vt:i4>222</vt:i4>
      </vt:variant>
      <vt:variant>
        <vt:i4>0</vt:i4>
      </vt:variant>
      <vt:variant>
        <vt:i4>5</vt:i4>
      </vt:variant>
      <vt:variant>
        <vt:lpwstr>https://ru.wikipedia.org/wiki/%D0%92%D0%B0%D0%BA%D1%83%D1%83%D0%BC</vt:lpwstr>
      </vt:variant>
      <vt:variant>
        <vt:lpwstr/>
      </vt:variant>
      <vt:variant>
        <vt:i4>7012411</vt:i4>
      </vt:variant>
      <vt:variant>
        <vt:i4>219</vt:i4>
      </vt:variant>
      <vt:variant>
        <vt:i4>0</vt:i4>
      </vt:variant>
      <vt:variant>
        <vt:i4>5</vt:i4>
      </vt:variant>
      <vt:variant>
        <vt:lpwstr>https://ru.wikipedia.org/wiki/%D0%A4%D0%BB%D1%83%D0%BA%D1%82%D1%83%D0%B0%D1%86%D0%B8%D1%8F</vt:lpwstr>
      </vt:variant>
      <vt:variant>
        <vt:lpwstr/>
      </vt:variant>
      <vt:variant>
        <vt:i4>1572978</vt:i4>
      </vt:variant>
      <vt:variant>
        <vt:i4>216</vt:i4>
      </vt:variant>
      <vt:variant>
        <vt:i4>0</vt:i4>
      </vt:variant>
      <vt:variant>
        <vt:i4>5</vt:i4>
      </vt:variant>
      <vt:variant>
        <vt:lpwstr>https://ru.wikipedia.org/wiki/%D0%9A%D0%B2%D0%B0%D0%BD%D1%82%D0%BE%D0%B2%D0%B0%D1%8F_%D1%84%D0%B8%D0%B7%D0%B8%D0%BA%D0%B0</vt:lpwstr>
      </vt:variant>
      <vt:variant>
        <vt:lpwstr/>
      </vt:variant>
      <vt:variant>
        <vt:i4>4259863</vt:i4>
      </vt:variant>
      <vt:variant>
        <vt:i4>213</vt:i4>
      </vt:variant>
      <vt:variant>
        <vt:i4>0</vt:i4>
      </vt:variant>
      <vt:variant>
        <vt:i4>5</vt:i4>
      </vt:variant>
      <vt:variant>
        <vt:lpwstr>https://ru.wikipedia.org/wiki/%D0%A2%D0%B5%D0%BC%D0%BF%D0%B5%D1%80%D0%B0%D1%82%D1%83%D1%80%D0%B0</vt:lpwstr>
      </vt:variant>
      <vt:variant>
        <vt:lpwstr/>
      </vt:variant>
      <vt:variant>
        <vt:i4>6619230</vt:i4>
      </vt:variant>
      <vt:variant>
        <vt:i4>210</vt:i4>
      </vt:variant>
      <vt:variant>
        <vt:i4>0</vt:i4>
      </vt:variant>
      <vt:variant>
        <vt:i4>5</vt:i4>
      </vt:variant>
      <vt:variant>
        <vt:lpwstr>https://ru.wikipedia.org/wiki/%D0%98%D0%BD%D1%84%D0%BE%D1%80%D0%BC%D0%B0%D1%86%D0%B8%D0%BE%D0%BD%D0%BD%D0%B0%D1%8F_%D1%8D%D0%BD%D1%82%D1%80%D0%BE%D0%BF%D0%B8%D1%8F</vt:lpwstr>
      </vt:variant>
      <vt:variant>
        <vt:lpwstr/>
      </vt:variant>
      <vt:variant>
        <vt:i4>6488079</vt:i4>
      </vt:variant>
      <vt:variant>
        <vt:i4>207</vt:i4>
      </vt:variant>
      <vt:variant>
        <vt:i4>0</vt:i4>
      </vt:variant>
      <vt:variant>
        <vt:i4>5</vt:i4>
      </vt:variant>
      <vt:variant>
        <vt:lpwstr>https://ru.wikipedia.org/wiki/%D0%90%D0%BD%D0%B3%D0%BB%D0%B8%D0%B9%D1%81%D0%BA%D0%B8%D0%B9_%D1%8F%D0%B7%D1%8B%D0%BA</vt:lpwstr>
      </vt:variant>
      <vt:variant>
        <vt:lpwstr/>
      </vt:variant>
      <vt:variant>
        <vt:i4>4194345</vt:i4>
      </vt:variant>
      <vt:variant>
        <vt:i4>204</vt:i4>
      </vt:variant>
      <vt:variant>
        <vt:i4>0</vt:i4>
      </vt:variant>
      <vt:variant>
        <vt:i4>5</vt:i4>
      </vt:variant>
      <vt:variant>
        <vt:lpwstr>https://ru.wikipedia.org/wiki/%D0%92%D0%B8%D1%85%D1%80%D1%8C_%D0%9C%D0%B5%D1%80%D1%81%D0%B5%D0%BD%D0%BD%D0%B0</vt:lpwstr>
      </vt:variant>
      <vt:variant>
        <vt:lpwstr/>
      </vt:variant>
      <vt:variant>
        <vt:i4>5898332</vt:i4>
      </vt:variant>
      <vt:variant>
        <vt:i4>168</vt:i4>
      </vt:variant>
      <vt:variant>
        <vt:i4>0</vt:i4>
      </vt:variant>
      <vt:variant>
        <vt:i4>5</vt:i4>
      </vt:variant>
      <vt:variant>
        <vt:lpwstr>https://ru.wikipedia.org/w/index.php?title=Derrick_Henry_Lehmer&amp;action=edit&amp;redlink=1</vt:lpwstr>
      </vt:variant>
      <vt:variant>
        <vt:lpwstr/>
      </vt:variant>
      <vt:variant>
        <vt:i4>7077987</vt:i4>
      </vt:variant>
      <vt:variant>
        <vt:i4>165</vt:i4>
      </vt:variant>
      <vt:variant>
        <vt:i4>0</vt:i4>
      </vt:variant>
      <vt:variant>
        <vt:i4>5</vt:i4>
      </vt:variant>
      <vt:variant>
        <vt:lpwstr>https://ru.wikipedia.org/wiki/%D0%9A%D0%BE%D0%BC%D0%BF%D0%B8%D0%BB%D1%8F%D1%82%D0%BE%D1%80</vt:lpwstr>
      </vt:variant>
      <vt:variant>
        <vt:lpwstr/>
      </vt:variant>
      <vt:variant>
        <vt:i4>3670098</vt:i4>
      </vt:variant>
      <vt:variant>
        <vt:i4>162</vt:i4>
      </vt:variant>
      <vt:variant>
        <vt:i4>0</vt:i4>
      </vt:variant>
      <vt:variant>
        <vt:i4>5</vt:i4>
      </vt:variant>
      <vt:variant>
        <vt:lpwstr>https://ru.wikipedia.org/wiki/%D0%9A%D1%80%D0%B8%D0%BF%D1%82%D0%BE%D0%B3%D1%80%D0%B0%D1%84%D0%B8%D1%87%D0%B5%D1%81%D0%BA%D0%B0%D1%8F_%D1%81%D1%82%D0%BE%D0%B9%D0%BA%D0%BE%D1%81%D1%82%D1%8C</vt:lpwstr>
      </vt:variant>
      <vt:variant>
        <vt:lpwstr/>
      </vt:variant>
      <vt:variant>
        <vt:i4>4653073</vt:i4>
      </vt:variant>
      <vt:variant>
        <vt:i4>159</vt:i4>
      </vt:variant>
      <vt:variant>
        <vt:i4>0</vt:i4>
      </vt:variant>
      <vt:variant>
        <vt:i4>5</vt:i4>
      </vt:variant>
      <vt:variant>
        <vt:lpwstr>https://ru.wikipedia.org/wiki/%D0%93%D0%B5%D0%BD%D0%B5%D1%80%D0%B0%D1%82%D0%BE%D1%80_%D0%BF%D1%81%D0%B5%D0%B2%D0%B4%D0%BE%D1%81%D0%BB%D1%83%D1%87%D0%B0%D0%B9%D0%BD%D1%8B%D1%85_%D1%87%D0%B8%D1%81%D0%B5%D0%BB</vt:lpwstr>
      </vt:variant>
      <vt:variant>
        <vt:lpwstr/>
      </vt:variant>
      <vt:variant>
        <vt:i4>2752593</vt:i4>
      </vt:variant>
      <vt:variant>
        <vt:i4>156</vt:i4>
      </vt:variant>
      <vt:variant>
        <vt:i4>0</vt:i4>
      </vt:variant>
      <vt:variant>
        <vt:i4>5</vt:i4>
      </vt:variant>
      <vt:variant>
        <vt:lpwstr>https://ru.wikipedia.org/wiki/%D0%A0%D0%B5%D0%B3%D0%B8%D1%81%D1%82%D1%80_%D1%81%D0%B4%D0%B2%D0%B8%D0%B3%D0%B0_%D1%81_%D0%BE%D0%B1%D0%BE%D0%B1%D1%89%D1%91%D0%BD%D0%BD%D0%BE%D0%B9_%D0%BE%D0%B1%D1%80%D0%B0%D1%82%D0%BD%D0%BE%D0%B9_%D1%81%D0%B2%D1%8F%D0%B7%D1%8C%D1%8E</vt:lpwstr>
      </vt:variant>
      <vt:variant>
        <vt:lpwstr/>
      </vt:variant>
      <vt:variant>
        <vt:i4>4128776</vt:i4>
      </vt:variant>
      <vt:variant>
        <vt:i4>153</vt:i4>
      </vt:variant>
      <vt:variant>
        <vt:i4>0</vt:i4>
      </vt:variant>
      <vt:variant>
        <vt:i4>5</vt:i4>
      </vt:variant>
      <vt:variant>
        <vt:lpwstr>https://ru.wikipedia.org/wiki/%D0%A0%D0%B5%D0%B3%D0%B8%D1%81%D1%82%D1%80_%D1%81%D0%B4%D0%B2%D0%B8%D0%B3%D0%B0_%D1%81_%D0%BB%D0%B8%D0%BD%D0%B5%D0%B9%D0%BD%D0%BE%D0%B9_%D0%BE%D0%B1%D1%80%D0%B0%D1%82%D0%BD%D0%BE%D0%B9_%D1%81%D0%B2%D1%8F%D0%B7%D1%8C%D1%8E</vt:lpwstr>
      </vt:variant>
      <vt:variant>
        <vt:lpwstr/>
      </vt:variant>
      <vt:variant>
        <vt:i4>1638438</vt:i4>
      </vt:variant>
      <vt:variant>
        <vt:i4>150</vt:i4>
      </vt:variant>
      <vt:variant>
        <vt:i4>0</vt:i4>
      </vt:variant>
      <vt:variant>
        <vt:i4>5</vt:i4>
      </vt:variant>
      <vt:variant>
        <vt:lpwstr>https://ru.wikipedia.org/wiki/%D0%9C%D0%B5%D1%82%D0%BE%D0%B4_%D0%A4%D0%B8%D0%B1%D0%BE%D0%BD%D0%B0%D1%87%D1%87%D0%B8_%D1%81_%D0%B7%D0%B0%D0%BF%D0%B0%D0%B7%D0%B4%D1%8B%D0%B2%D0%B0%D0%BD%D0%B8%D1%8F%D0%BC%D0%B8</vt:lpwstr>
      </vt:variant>
      <vt:variant>
        <vt:lpwstr/>
      </vt:variant>
      <vt:variant>
        <vt:i4>4915277</vt:i4>
      </vt:variant>
      <vt:variant>
        <vt:i4>147</vt:i4>
      </vt:variant>
      <vt:variant>
        <vt:i4>0</vt:i4>
      </vt:variant>
      <vt:variant>
        <vt:i4>5</vt:i4>
      </vt:variant>
      <vt:variant>
        <vt:lpwstr>https://ru.wikipedia.org/wiki/%D0%9B%D0%B8%D0%BD%D0%B5%D0%B9%D0%BD%D1%8B%D0%B9_%D0%BA%D0%BE%D0%BD%D0%B3%D1%80%D1%83%D1%8D%D0%BD%D1%82%D0%BD%D1%8B%D0%B9_%D0%BC%D0%B5%D1%82%D0%BE%D0%B4</vt:lpwstr>
      </vt:variant>
      <vt:variant>
        <vt:lpwstr/>
      </vt:variant>
      <vt:variant>
        <vt:i4>1507407</vt:i4>
      </vt:variant>
      <vt:variant>
        <vt:i4>144</vt:i4>
      </vt:variant>
      <vt:variant>
        <vt:i4>0</vt:i4>
      </vt:variant>
      <vt:variant>
        <vt:i4>5</vt:i4>
      </vt:variant>
      <vt:variant>
        <vt:lpwstr>https://ru.wikipedia.org/wiki/%D0%9C%D0%B5%D0%B9%D0%BD%D1%84%D1%80%D0%B5%D0%B9%D0%BC</vt:lpwstr>
      </vt:variant>
      <vt:variant>
        <vt:lpwstr/>
      </vt:variant>
      <vt:variant>
        <vt:i4>3342463</vt:i4>
      </vt:variant>
      <vt:variant>
        <vt:i4>141</vt:i4>
      </vt:variant>
      <vt:variant>
        <vt:i4>0</vt:i4>
      </vt:variant>
      <vt:variant>
        <vt:i4>5</vt:i4>
      </vt:variant>
      <vt:variant>
        <vt:lpwstr>https://ru.wikipedia.org/wiki/RANDU</vt:lpwstr>
      </vt:variant>
      <vt:variant>
        <vt:lpwstr/>
      </vt:variant>
      <vt:variant>
        <vt:i4>2228348</vt:i4>
      </vt:variant>
      <vt:variant>
        <vt:i4>138</vt:i4>
      </vt:variant>
      <vt:variant>
        <vt:i4>0</vt:i4>
      </vt:variant>
      <vt:variant>
        <vt:i4>5</vt:i4>
      </vt:variant>
      <vt:variant>
        <vt:lpwstr>https://ru.wikipedia.org/wiki/LFSR</vt:lpwstr>
      </vt:variant>
      <vt:variant>
        <vt:lpwstr/>
      </vt:variant>
      <vt:variant>
        <vt:i4>4259919</vt:i4>
      </vt:variant>
      <vt:variant>
        <vt:i4>135</vt:i4>
      </vt:variant>
      <vt:variant>
        <vt:i4>0</vt:i4>
      </vt:variant>
      <vt:variant>
        <vt:i4>5</vt:i4>
      </vt:variant>
      <vt:variant>
        <vt:lpwstr>https://ru.wikipedia.org/wiki/%D0%90%D0%BF%D0%BF%D1%80%D0%BE%D0%BA%D1%81%D0%B8%D0%BC%D0%B0%D1%86%D0%B8%D1%8F</vt:lpwstr>
      </vt:variant>
      <vt:variant>
        <vt:lpwstr/>
      </vt:variant>
      <vt:variant>
        <vt:i4>4849710</vt:i4>
      </vt:variant>
      <vt:variant>
        <vt:i4>132</vt:i4>
      </vt:variant>
      <vt:variant>
        <vt:i4>0</vt:i4>
      </vt:variant>
      <vt:variant>
        <vt:i4>5</vt:i4>
      </vt:variant>
      <vt:variant>
        <vt:lpwstr>https://ru.wikipedia.org/wiki/%D0%94%D0%B5%D1%82%D0%B5%D1%80%D0%BC%D0%B8%D0%BD%D0%B8%D1%80%D0%BE%D0%B2%D0%B0%D0%BD%D0%BD%D1%8B%D0%B9_%D0%B0%D0%BB%D0%B3%D0%BE%D1%80%D0%B8%D1%82%D0%BC</vt:lpwstr>
      </vt:variant>
      <vt:variant>
        <vt:lpwstr/>
      </vt:variant>
      <vt:variant>
        <vt:i4>3145735</vt:i4>
      </vt:variant>
      <vt:variant>
        <vt:i4>129</vt:i4>
      </vt:variant>
      <vt:variant>
        <vt:i4>0</vt:i4>
      </vt:variant>
      <vt:variant>
        <vt:i4>5</vt:i4>
      </vt:variant>
      <vt:variant>
        <vt:lpwstr>https://ru.wikipedia.org/wiki/%D0%9E%D0%B4%D0%BD%D0%BE%D1%80%D0%B0%D0%B7%D0%BE%D0%B2%D1%8B%D0%B9_%D0%B1%D0%BB%D0%BE%D0%BA%D0%BD%D0%BE%D1%82</vt:lpwstr>
      </vt:variant>
      <vt:variant>
        <vt:lpwstr/>
      </vt:variant>
      <vt:variant>
        <vt:i4>1048599</vt:i4>
      </vt:variant>
      <vt:variant>
        <vt:i4>126</vt:i4>
      </vt:variant>
      <vt:variant>
        <vt:i4>0</vt:i4>
      </vt:variant>
      <vt:variant>
        <vt:i4>5</vt:i4>
      </vt:variant>
      <vt:variant>
        <vt:lpwstr>https://ru.wikipedia.org/wiki/%D0%A1%D0%BB%D0%BE%D0%B2%D0%B0%D1%80%D1%8C</vt:lpwstr>
      </vt:variant>
      <vt:variant>
        <vt:lpwstr/>
      </vt:variant>
      <vt:variant>
        <vt:i4>5701645</vt:i4>
      </vt:variant>
      <vt:variant>
        <vt:i4>123</vt:i4>
      </vt:variant>
      <vt:variant>
        <vt:i4>0</vt:i4>
      </vt:variant>
      <vt:variant>
        <vt:i4>5</vt:i4>
      </vt:variant>
      <vt:variant>
        <vt:lpwstr>https://ru.wikipedia.org/wiki/RdRand</vt:lpwstr>
      </vt:variant>
      <vt:variant>
        <vt:lpwstr/>
      </vt:variant>
      <vt:variant>
        <vt:i4>4849708</vt:i4>
      </vt:variant>
      <vt:variant>
        <vt:i4>120</vt:i4>
      </vt:variant>
      <vt:variant>
        <vt:i4>0</vt:i4>
      </vt:variant>
      <vt:variant>
        <vt:i4>5</vt:i4>
      </vt:variant>
      <vt:variant>
        <vt:lpwstr>https://en.wikipedia.org/wiki/Robert_Coveyou</vt:lpwstr>
      </vt:variant>
      <vt:variant>
        <vt:lpwstr/>
      </vt:variant>
      <vt:variant>
        <vt:i4>4259961</vt:i4>
      </vt:variant>
      <vt:variant>
        <vt:i4>117</vt:i4>
      </vt:variant>
      <vt:variant>
        <vt:i4>0</vt:i4>
      </vt:variant>
      <vt:variant>
        <vt:i4>5</vt:i4>
      </vt:variant>
      <vt:variant>
        <vt:lpwstr>https://ru.wikipedia.org/wiki/%D0%A0%D0%B0%D1%81%D0%BF%D1%80%D0%B5%D0%B4%D0%B5%D0%BB%D0%B5%D0%BD%D0%B8%D0%B5_%D0%B2%D0%B5%D1%80%D0%BE%D1%8F%D1%82%D0%BD%D0%BE%D1%81%D1%82%D0%B5%D0%B9</vt:lpwstr>
      </vt:variant>
      <vt:variant>
        <vt:lpwstr/>
      </vt:variant>
      <vt:variant>
        <vt:i4>7012408</vt:i4>
      </vt:variant>
      <vt:variant>
        <vt:i4>114</vt:i4>
      </vt:variant>
      <vt:variant>
        <vt:i4>0</vt:i4>
      </vt:variant>
      <vt:variant>
        <vt:i4>5</vt:i4>
      </vt:variant>
      <vt:variant>
        <vt:lpwstr>https://ru.wikipedia.org/wiki/%D0%90%D0%BB%D0%B3%D0%BE%D1%80%D0%B8%D1%82%D0%BC</vt:lpwstr>
      </vt:variant>
      <vt:variant>
        <vt:lpwstr/>
      </vt:variant>
      <vt:variant>
        <vt:i4>6488079</vt:i4>
      </vt:variant>
      <vt:variant>
        <vt:i4>111</vt:i4>
      </vt:variant>
      <vt:variant>
        <vt:i4>0</vt:i4>
      </vt:variant>
      <vt:variant>
        <vt:i4>5</vt:i4>
      </vt:variant>
      <vt:variant>
        <vt:lpwstr>https://ru.wikipedia.org/wiki/%D0%90%D0%BD%D0%B3%D0%BB%D0%B8%D0%B9%D1%81%D0%BA%D0%B8%D0%B9_%D1%8F%D0%B7%D1%8B%D0%BA</vt:lpwstr>
      </vt:variant>
      <vt:variant>
        <vt:lpwstr/>
      </vt:variant>
      <vt:variant>
        <vt:i4>1245241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_Toc438050076</vt:lpwstr>
      </vt:variant>
      <vt:variant>
        <vt:i4>1245241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_Toc438050075</vt:lpwstr>
      </vt:variant>
      <vt:variant>
        <vt:i4>1245241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_Toc438050074</vt:lpwstr>
      </vt:variant>
      <vt:variant>
        <vt:i4>1245241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_Toc438050073</vt:lpwstr>
      </vt:variant>
      <vt:variant>
        <vt:i4>1245241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_Toc438050072</vt:lpwstr>
      </vt:variant>
      <vt:variant>
        <vt:i4>1245241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_Toc438050071</vt:lpwstr>
      </vt:variant>
      <vt:variant>
        <vt:i4>1245241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_Toc438050070</vt:lpwstr>
      </vt:variant>
      <vt:variant>
        <vt:i4>1179705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_Toc438050069</vt:lpwstr>
      </vt:variant>
      <vt:variant>
        <vt:i4>1179705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_Toc438050068</vt:lpwstr>
      </vt:variant>
      <vt:variant>
        <vt:i4>1179705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_Toc438050067</vt:lpwstr>
      </vt:variant>
      <vt:variant>
        <vt:i4>1179705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_Toc438050066</vt:lpwstr>
      </vt:variant>
      <vt:variant>
        <vt:i4>1179705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_Toc438050065</vt:lpwstr>
      </vt:variant>
      <vt:variant>
        <vt:i4>1179705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_Toc438050064</vt:lpwstr>
      </vt:variant>
      <vt:variant>
        <vt:i4>1179705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_Toc438050063</vt:lpwstr>
      </vt:variant>
      <vt:variant>
        <vt:i4>1179705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_Toc438050062</vt:lpwstr>
      </vt:variant>
      <vt:variant>
        <vt:i4>1179705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_Toc438050061</vt:lpwstr>
      </vt:variant>
      <vt:variant>
        <vt:i4>1179705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_Toc438050060</vt:lpwstr>
      </vt:variant>
      <vt:variant>
        <vt:i4>1114169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_Toc438050059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cp:lastModifiedBy>alexandr</cp:lastModifiedBy>
  <cp:revision>8</cp:revision>
  <cp:lastPrinted>2002-01-01T01:14:00Z</cp:lastPrinted>
  <dcterms:created xsi:type="dcterms:W3CDTF">2015-12-16T13:19:00Z</dcterms:created>
  <dcterms:modified xsi:type="dcterms:W3CDTF">2015-12-16T16:47:00Z</dcterms:modified>
</cp:coreProperties>
</file>